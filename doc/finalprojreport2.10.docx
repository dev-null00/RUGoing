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AD9" w:rsidRPr="00EA0081" w:rsidRDefault="00605AD9" w:rsidP="00605AD9">
      <w:pPr>
        <w:pStyle w:val="Style-1"/>
        <w:pBdr>
          <w:bottom w:val="single" w:sz="12" w:space="1" w:color="808080"/>
        </w:pBdr>
        <w:spacing w:after="300"/>
        <w:jc w:val="center"/>
        <w:rPr>
          <w:rFonts w:ascii="Arial" w:eastAsia="Times New Roman" w:hAnsi="Arial" w:cs="Arial"/>
          <w:b/>
          <w:color w:val="000000"/>
          <w:sz w:val="96"/>
          <w:szCs w:val="96"/>
        </w:rPr>
      </w:pPr>
      <w:r w:rsidRPr="00EA0081">
        <w:rPr>
          <w:rFonts w:ascii="Arial" w:eastAsia="Times New Roman" w:hAnsi="Arial" w:cs="Arial"/>
          <w:b/>
          <w:color w:val="000000"/>
          <w:sz w:val="96"/>
          <w:szCs w:val="96"/>
        </w:rPr>
        <w:t>RU GOING</w:t>
      </w:r>
    </w:p>
    <w:p w:rsidR="00605AD9" w:rsidRPr="00EA0081" w:rsidRDefault="00605AD9" w:rsidP="00605AD9">
      <w:pPr>
        <w:pStyle w:val="Style-1"/>
        <w:pBdr>
          <w:bottom w:val="single" w:sz="12" w:space="1" w:color="808080"/>
        </w:pBdr>
        <w:spacing w:after="300"/>
        <w:jc w:val="center"/>
        <w:rPr>
          <w:rFonts w:ascii="Arial" w:eastAsia="Times New Roman" w:hAnsi="Arial" w:cs="Arial"/>
          <w:color w:val="000000"/>
          <w:sz w:val="32"/>
          <w:szCs w:val="32"/>
        </w:rPr>
      </w:pPr>
      <w:r w:rsidRPr="00EA0081">
        <w:rPr>
          <w:rFonts w:ascii="Arial" w:eastAsia="Times New Roman" w:hAnsi="Arial" w:cs="Arial"/>
          <w:color w:val="000000"/>
          <w:sz w:val="32"/>
          <w:szCs w:val="32"/>
        </w:rPr>
        <w:t xml:space="preserve">Application for </w:t>
      </w:r>
      <w:r w:rsidRPr="00EA0081">
        <w:rPr>
          <w:rFonts w:ascii="Arial" w:hAnsi="Arial" w:cs="Arial"/>
          <w:color w:val="000000"/>
          <w:sz w:val="32"/>
          <w:szCs w:val="32"/>
        </w:rPr>
        <w:t xml:space="preserve">Aggregating and </w:t>
      </w:r>
      <w:r w:rsidRPr="00EA0081">
        <w:rPr>
          <w:rFonts w:ascii="Arial" w:eastAsia="Times New Roman" w:hAnsi="Arial" w:cs="Arial"/>
          <w:color w:val="000000"/>
          <w:sz w:val="32"/>
          <w:szCs w:val="32"/>
        </w:rPr>
        <w:t>Suggesting Campus Events</w:t>
      </w:r>
    </w:p>
    <w:p w:rsidR="00605AD9" w:rsidRPr="00EA0081" w:rsidRDefault="00605AD9" w:rsidP="00605AD9">
      <w:pPr>
        <w:pStyle w:val="Style-1"/>
        <w:pBdr>
          <w:bottom w:val="single" w:sz="12" w:space="0" w:color="808080"/>
        </w:pBdr>
        <w:spacing w:after="300"/>
        <w:rPr>
          <w:rFonts w:ascii="Arial" w:eastAsia="Times New Roman" w:hAnsi="Arial" w:cs="Arial"/>
          <w:color w:val="17365D"/>
          <w:sz w:val="52"/>
          <w:szCs w:val="52"/>
        </w:rPr>
      </w:pPr>
    </w:p>
    <w:p w:rsidR="00605AD9" w:rsidRPr="00EA0081" w:rsidRDefault="00605AD9" w:rsidP="00605AD9">
      <w:pPr>
        <w:pStyle w:val="Style-1"/>
        <w:pBdr>
          <w:bottom w:val="single" w:sz="12" w:space="0" w:color="808080"/>
        </w:pBdr>
        <w:spacing w:after="300"/>
        <w:rPr>
          <w:rFonts w:ascii="Arial" w:eastAsia="Times New Roman" w:hAnsi="Arial" w:cs="Arial"/>
          <w:color w:val="17365D"/>
          <w:sz w:val="52"/>
          <w:szCs w:val="52"/>
        </w:rPr>
      </w:pPr>
    </w:p>
    <w:p w:rsidR="00605AD9" w:rsidRPr="00EA0081" w:rsidRDefault="00605AD9" w:rsidP="00605AD9">
      <w:pPr>
        <w:pStyle w:val="Style-1"/>
        <w:pBdr>
          <w:bottom w:val="single" w:sz="12" w:space="0" w:color="808080"/>
        </w:pBdr>
        <w:spacing w:after="300"/>
        <w:rPr>
          <w:rFonts w:ascii="Arial" w:eastAsia="Times New Roman" w:hAnsi="Arial" w:cs="Arial"/>
          <w:color w:val="17365D"/>
          <w:sz w:val="52"/>
          <w:szCs w:val="52"/>
        </w:rPr>
      </w:pPr>
    </w:p>
    <w:p w:rsidR="00605AD9" w:rsidRPr="00EA0081" w:rsidRDefault="00605AD9" w:rsidP="00605AD9">
      <w:pPr>
        <w:pStyle w:val="Style-1"/>
        <w:pBdr>
          <w:bottom w:val="single" w:sz="12" w:space="0" w:color="808080"/>
        </w:pBdr>
        <w:spacing w:after="300"/>
        <w:jc w:val="center"/>
        <w:rPr>
          <w:rFonts w:ascii="Arial" w:eastAsia="Times New Roman" w:hAnsi="Arial" w:cs="Arial"/>
          <w:b/>
          <w:color w:val="000000"/>
          <w:sz w:val="56"/>
          <w:szCs w:val="56"/>
        </w:rPr>
      </w:pPr>
      <w:r>
        <w:rPr>
          <w:rFonts w:ascii="Arial" w:eastAsia="Times New Roman" w:hAnsi="Arial" w:cs="Arial"/>
          <w:b/>
          <w:color w:val="000000"/>
          <w:sz w:val="56"/>
          <w:szCs w:val="56"/>
        </w:rPr>
        <w:t>FINAL PROJECT REPORT</w:t>
      </w:r>
    </w:p>
    <w:p w:rsidR="00605AD9" w:rsidRPr="001853CC" w:rsidRDefault="00605AD9" w:rsidP="00605AD9">
      <w:pPr>
        <w:pStyle w:val="Style-1"/>
        <w:pBdr>
          <w:bottom w:val="single" w:sz="12" w:space="0" w:color="808080"/>
        </w:pBdr>
        <w:spacing w:after="300"/>
        <w:rPr>
          <w:rFonts w:ascii="Arial" w:hAnsi="Arial" w:cs="Arial"/>
          <w:color w:val="17365D"/>
          <w:sz w:val="52"/>
          <w:szCs w:val="52"/>
        </w:rPr>
      </w:pPr>
    </w:p>
    <w:p w:rsidR="00605AD9" w:rsidRPr="00EA0081" w:rsidRDefault="00605AD9" w:rsidP="00605AD9">
      <w:pPr>
        <w:pStyle w:val="Style-1"/>
        <w:pBdr>
          <w:bottom w:val="single" w:sz="12" w:space="0" w:color="808080"/>
        </w:pBdr>
        <w:spacing w:after="300"/>
        <w:rPr>
          <w:rFonts w:ascii="Arial" w:eastAsia="Times New Roman" w:hAnsi="Arial" w:cs="Arial"/>
          <w:color w:val="17365D"/>
          <w:sz w:val="52"/>
          <w:szCs w:val="52"/>
        </w:rPr>
      </w:pPr>
    </w:p>
    <w:p w:rsidR="00605AD9" w:rsidRPr="00EA0081" w:rsidRDefault="00605AD9" w:rsidP="00605AD9">
      <w:pPr>
        <w:pStyle w:val="Style-1"/>
        <w:pBdr>
          <w:bottom w:val="single" w:sz="12" w:space="0" w:color="808080"/>
        </w:pBdr>
        <w:spacing w:after="300"/>
        <w:ind w:left="5760" w:firstLine="720"/>
        <w:rPr>
          <w:rFonts w:ascii="Arial" w:eastAsia="Times New Roman" w:hAnsi="Arial" w:cs="Arial"/>
          <w:color w:val="000000"/>
          <w:sz w:val="28"/>
          <w:szCs w:val="28"/>
        </w:rPr>
      </w:pPr>
      <w:r w:rsidRPr="00EA0081">
        <w:rPr>
          <w:rFonts w:ascii="Arial" w:eastAsia="Times New Roman" w:hAnsi="Arial" w:cs="Arial"/>
          <w:color w:val="000000"/>
          <w:sz w:val="28"/>
          <w:szCs w:val="28"/>
        </w:rPr>
        <w:t>PROJECT MEMBERS</w:t>
      </w:r>
    </w:p>
    <w:p w:rsidR="00605AD9" w:rsidRPr="00EA0081" w:rsidRDefault="00605AD9" w:rsidP="00605AD9">
      <w:pPr>
        <w:pStyle w:val="Style-1"/>
        <w:pBdr>
          <w:bottom w:val="single" w:sz="12" w:space="0" w:color="808080"/>
        </w:pBdr>
        <w:spacing w:after="300"/>
        <w:ind w:left="5760" w:firstLine="720"/>
        <w:rPr>
          <w:rFonts w:ascii="Arial" w:eastAsia="Times New Roman" w:hAnsi="Arial" w:cs="Arial"/>
          <w:color w:val="000000"/>
          <w:sz w:val="28"/>
          <w:szCs w:val="28"/>
        </w:rPr>
      </w:pPr>
      <w:r w:rsidRPr="00EA0081">
        <w:rPr>
          <w:rFonts w:ascii="Arial" w:eastAsia="Times New Roman" w:hAnsi="Arial" w:cs="Arial"/>
          <w:color w:val="000000"/>
          <w:sz w:val="28"/>
          <w:szCs w:val="28"/>
        </w:rPr>
        <w:t>FAN ZHANG</w:t>
      </w:r>
    </w:p>
    <w:p w:rsidR="00605AD9" w:rsidRPr="00EA0081" w:rsidRDefault="00605AD9" w:rsidP="00605AD9">
      <w:pPr>
        <w:pStyle w:val="Style-1"/>
        <w:pBdr>
          <w:bottom w:val="single" w:sz="12" w:space="0" w:color="808080"/>
        </w:pBdr>
        <w:spacing w:after="300"/>
        <w:ind w:left="5760" w:firstLine="720"/>
        <w:rPr>
          <w:rFonts w:ascii="Arial" w:eastAsia="Times New Roman" w:hAnsi="Arial" w:cs="Arial"/>
          <w:color w:val="000000"/>
          <w:sz w:val="28"/>
          <w:szCs w:val="28"/>
        </w:rPr>
      </w:pPr>
      <w:r w:rsidRPr="00EA0081">
        <w:rPr>
          <w:rFonts w:ascii="Arial" w:eastAsia="Times New Roman" w:hAnsi="Arial" w:cs="Arial"/>
          <w:color w:val="000000"/>
          <w:sz w:val="28"/>
          <w:szCs w:val="28"/>
        </w:rPr>
        <w:t>NAINISHA WAVHAL</w:t>
      </w:r>
    </w:p>
    <w:p w:rsidR="00605AD9" w:rsidRPr="00EA0081" w:rsidRDefault="00605AD9" w:rsidP="00605AD9">
      <w:pPr>
        <w:pStyle w:val="Style-1"/>
        <w:pBdr>
          <w:bottom w:val="single" w:sz="12" w:space="0" w:color="808080"/>
        </w:pBdr>
        <w:spacing w:after="300"/>
        <w:ind w:left="5760" w:firstLine="720"/>
        <w:rPr>
          <w:rFonts w:ascii="Arial" w:eastAsia="Times New Roman" w:hAnsi="Arial" w:cs="Arial"/>
          <w:color w:val="000000"/>
          <w:sz w:val="28"/>
          <w:szCs w:val="28"/>
        </w:rPr>
      </w:pPr>
      <w:r w:rsidRPr="00EA0081">
        <w:rPr>
          <w:rFonts w:ascii="Arial" w:eastAsia="Times New Roman" w:hAnsi="Arial" w:cs="Arial"/>
          <w:color w:val="000000"/>
          <w:sz w:val="28"/>
          <w:szCs w:val="28"/>
        </w:rPr>
        <w:t>RAUL S LASLUISA</w:t>
      </w:r>
    </w:p>
    <w:p w:rsidR="00605AD9" w:rsidRPr="00EA0081" w:rsidRDefault="00605AD9" w:rsidP="00605AD9">
      <w:pPr>
        <w:pStyle w:val="Style-1"/>
        <w:pBdr>
          <w:bottom w:val="single" w:sz="12" w:space="0" w:color="808080"/>
        </w:pBdr>
        <w:spacing w:after="300"/>
        <w:ind w:left="5760" w:firstLine="720"/>
        <w:rPr>
          <w:rFonts w:ascii="Arial" w:eastAsia="Times New Roman" w:hAnsi="Arial" w:cs="Arial"/>
          <w:color w:val="000000"/>
          <w:sz w:val="28"/>
          <w:szCs w:val="28"/>
        </w:rPr>
      </w:pPr>
      <w:r w:rsidRPr="00EA0081">
        <w:rPr>
          <w:rFonts w:ascii="Arial" w:eastAsia="Times New Roman" w:hAnsi="Arial" w:cs="Arial"/>
          <w:color w:val="000000"/>
          <w:sz w:val="28"/>
          <w:szCs w:val="28"/>
        </w:rPr>
        <w:t>SHARAT CHANDRA</w:t>
      </w:r>
    </w:p>
    <w:p w:rsidR="00605AD9" w:rsidRPr="00EA0081" w:rsidRDefault="00605AD9" w:rsidP="00605AD9">
      <w:pPr>
        <w:pStyle w:val="Style-1"/>
        <w:pBdr>
          <w:bottom w:val="single" w:sz="12" w:space="0" w:color="808080"/>
        </w:pBdr>
        <w:spacing w:after="300"/>
        <w:ind w:left="5760" w:firstLine="720"/>
        <w:rPr>
          <w:rFonts w:ascii="Arial" w:eastAsia="Times New Roman" w:hAnsi="Arial" w:cs="Arial"/>
          <w:color w:val="000000"/>
          <w:sz w:val="28"/>
          <w:szCs w:val="28"/>
        </w:rPr>
      </w:pPr>
      <w:r w:rsidRPr="00EA0081">
        <w:rPr>
          <w:rFonts w:ascii="Arial" w:eastAsia="Times New Roman" w:hAnsi="Arial" w:cs="Arial"/>
          <w:color w:val="000000"/>
          <w:sz w:val="28"/>
          <w:szCs w:val="28"/>
        </w:rPr>
        <w:t>SNEHA GALA</w:t>
      </w:r>
    </w:p>
    <w:p w:rsidR="001853CC" w:rsidRPr="001853CC" w:rsidRDefault="001853CC">
      <w:pPr>
        <w:pStyle w:val="TOCHeading"/>
      </w:pPr>
      <w:r w:rsidRPr="001853CC">
        <w:lastRenderedPageBreak/>
        <w:t>Contents</w:t>
      </w:r>
    </w:p>
    <w:p w:rsidR="00ED3633" w:rsidRDefault="00BB66FD">
      <w:pPr>
        <w:pStyle w:val="TOC1"/>
        <w:tabs>
          <w:tab w:val="right" w:leader="dot" w:pos="9350"/>
        </w:tabs>
        <w:rPr>
          <w:noProof/>
        </w:rPr>
      </w:pPr>
      <w:r w:rsidRPr="001853CC">
        <w:rPr>
          <w:b/>
        </w:rPr>
        <w:fldChar w:fldCharType="begin"/>
      </w:r>
      <w:r w:rsidR="001853CC" w:rsidRPr="001853CC">
        <w:rPr>
          <w:b/>
        </w:rPr>
        <w:instrText xml:space="preserve"> TOC \o "1-3" \h \z \u </w:instrText>
      </w:r>
      <w:r w:rsidRPr="001853CC">
        <w:rPr>
          <w:b/>
        </w:rPr>
        <w:fldChar w:fldCharType="separate"/>
      </w:r>
      <w:hyperlink w:anchor="_Toc279700233" w:history="1">
        <w:r w:rsidR="00ED3633" w:rsidRPr="00B342C3">
          <w:rPr>
            <w:rStyle w:val="Hyperlink"/>
            <w:noProof/>
          </w:rPr>
          <w:t>Chapter I    Project Summary</w:t>
        </w:r>
        <w:r w:rsidR="00ED3633">
          <w:rPr>
            <w:noProof/>
            <w:webHidden/>
          </w:rPr>
          <w:tab/>
        </w:r>
        <w:r>
          <w:rPr>
            <w:noProof/>
            <w:webHidden/>
          </w:rPr>
          <w:fldChar w:fldCharType="begin"/>
        </w:r>
        <w:r w:rsidR="00ED3633">
          <w:rPr>
            <w:noProof/>
            <w:webHidden/>
          </w:rPr>
          <w:instrText xml:space="preserve"> PAGEREF _Toc279700233 \h </w:instrText>
        </w:r>
        <w:r>
          <w:rPr>
            <w:noProof/>
            <w:webHidden/>
          </w:rPr>
        </w:r>
        <w:r>
          <w:rPr>
            <w:noProof/>
            <w:webHidden/>
          </w:rPr>
          <w:fldChar w:fldCharType="separate"/>
        </w:r>
        <w:r w:rsidR="00B33969">
          <w:rPr>
            <w:noProof/>
            <w:webHidden/>
          </w:rPr>
          <w:t>3</w:t>
        </w:r>
        <w:r>
          <w:rPr>
            <w:noProof/>
            <w:webHidden/>
          </w:rPr>
          <w:fldChar w:fldCharType="end"/>
        </w:r>
      </w:hyperlink>
    </w:p>
    <w:p w:rsidR="00ED3633" w:rsidRDefault="00BB66FD">
      <w:pPr>
        <w:pStyle w:val="TOC2"/>
        <w:tabs>
          <w:tab w:val="right" w:leader="dot" w:pos="9350"/>
        </w:tabs>
        <w:rPr>
          <w:noProof/>
        </w:rPr>
      </w:pPr>
      <w:hyperlink w:anchor="_Toc279700234" w:history="1">
        <w:r w:rsidR="00ED3633" w:rsidRPr="00B342C3">
          <w:rPr>
            <w:rStyle w:val="Hyperlink"/>
            <w:noProof/>
            <w:kern w:val="32"/>
          </w:rPr>
          <w:t>1. Introduction</w:t>
        </w:r>
        <w:r w:rsidR="00ED3633">
          <w:rPr>
            <w:noProof/>
            <w:webHidden/>
          </w:rPr>
          <w:tab/>
        </w:r>
        <w:r>
          <w:rPr>
            <w:noProof/>
            <w:webHidden/>
          </w:rPr>
          <w:fldChar w:fldCharType="begin"/>
        </w:r>
        <w:r w:rsidR="00ED3633">
          <w:rPr>
            <w:noProof/>
            <w:webHidden/>
          </w:rPr>
          <w:instrText xml:space="preserve"> PAGEREF _Toc279700234 \h </w:instrText>
        </w:r>
        <w:r>
          <w:rPr>
            <w:noProof/>
            <w:webHidden/>
          </w:rPr>
        </w:r>
        <w:r>
          <w:rPr>
            <w:noProof/>
            <w:webHidden/>
          </w:rPr>
          <w:fldChar w:fldCharType="separate"/>
        </w:r>
        <w:r w:rsidR="00B33969">
          <w:rPr>
            <w:noProof/>
            <w:webHidden/>
          </w:rPr>
          <w:t>3</w:t>
        </w:r>
        <w:r>
          <w:rPr>
            <w:noProof/>
            <w:webHidden/>
          </w:rPr>
          <w:fldChar w:fldCharType="end"/>
        </w:r>
      </w:hyperlink>
    </w:p>
    <w:p w:rsidR="00ED3633" w:rsidRDefault="00BB66FD">
      <w:pPr>
        <w:pStyle w:val="TOC3"/>
        <w:tabs>
          <w:tab w:val="right" w:leader="dot" w:pos="9350"/>
        </w:tabs>
        <w:rPr>
          <w:noProof/>
        </w:rPr>
      </w:pPr>
      <w:hyperlink w:anchor="_Toc279700235" w:history="1">
        <w:r w:rsidR="00ED3633" w:rsidRPr="00B342C3">
          <w:rPr>
            <w:rStyle w:val="Hyperlink"/>
            <w:noProof/>
          </w:rPr>
          <w:t>1.1 Purpose of the system</w:t>
        </w:r>
        <w:r w:rsidR="00ED3633">
          <w:rPr>
            <w:noProof/>
            <w:webHidden/>
          </w:rPr>
          <w:tab/>
        </w:r>
        <w:r>
          <w:rPr>
            <w:noProof/>
            <w:webHidden/>
          </w:rPr>
          <w:fldChar w:fldCharType="begin"/>
        </w:r>
        <w:r w:rsidR="00ED3633">
          <w:rPr>
            <w:noProof/>
            <w:webHidden/>
          </w:rPr>
          <w:instrText xml:space="preserve"> PAGEREF _Toc279700235 \h </w:instrText>
        </w:r>
        <w:r>
          <w:rPr>
            <w:noProof/>
            <w:webHidden/>
          </w:rPr>
        </w:r>
        <w:r>
          <w:rPr>
            <w:noProof/>
            <w:webHidden/>
          </w:rPr>
          <w:fldChar w:fldCharType="separate"/>
        </w:r>
        <w:r w:rsidR="00B33969">
          <w:rPr>
            <w:noProof/>
            <w:webHidden/>
          </w:rPr>
          <w:t>3</w:t>
        </w:r>
        <w:r>
          <w:rPr>
            <w:noProof/>
            <w:webHidden/>
          </w:rPr>
          <w:fldChar w:fldCharType="end"/>
        </w:r>
      </w:hyperlink>
    </w:p>
    <w:p w:rsidR="00ED3633" w:rsidRDefault="00BB66FD">
      <w:pPr>
        <w:pStyle w:val="TOC3"/>
        <w:tabs>
          <w:tab w:val="right" w:leader="dot" w:pos="9350"/>
        </w:tabs>
        <w:rPr>
          <w:noProof/>
        </w:rPr>
      </w:pPr>
      <w:hyperlink w:anchor="_Toc279700236" w:history="1">
        <w:r w:rsidR="00ED3633" w:rsidRPr="00B342C3">
          <w:rPr>
            <w:rStyle w:val="Hyperlink"/>
            <w:noProof/>
          </w:rPr>
          <w:t>1.2 Scope of the System</w:t>
        </w:r>
        <w:r w:rsidR="00ED3633">
          <w:rPr>
            <w:noProof/>
            <w:webHidden/>
          </w:rPr>
          <w:tab/>
        </w:r>
        <w:r>
          <w:rPr>
            <w:noProof/>
            <w:webHidden/>
          </w:rPr>
          <w:fldChar w:fldCharType="begin"/>
        </w:r>
        <w:r w:rsidR="00ED3633">
          <w:rPr>
            <w:noProof/>
            <w:webHidden/>
          </w:rPr>
          <w:instrText xml:space="preserve"> PAGEREF _Toc279700236 \h </w:instrText>
        </w:r>
        <w:r>
          <w:rPr>
            <w:noProof/>
            <w:webHidden/>
          </w:rPr>
        </w:r>
        <w:r>
          <w:rPr>
            <w:noProof/>
            <w:webHidden/>
          </w:rPr>
          <w:fldChar w:fldCharType="separate"/>
        </w:r>
        <w:r w:rsidR="00B33969">
          <w:rPr>
            <w:noProof/>
            <w:webHidden/>
          </w:rPr>
          <w:t>3</w:t>
        </w:r>
        <w:r>
          <w:rPr>
            <w:noProof/>
            <w:webHidden/>
          </w:rPr>
          <w:fldChar w:fldCharType="end"/>
        </w:r>
      </w:hyperlink>
    </w:p>
    <w:p w:rsidR="00ED3633" w:rsidRDefault="00BB66FD">
      <w:pPr>
        <w:pStyle w:val="TOC3"/>
        <w:tabs>
          <w:tab w:val="right" w:leader="dot" w:pos="9350"/>
        </w:tabs>
        <w:rPr>
          <w:noProof/>
        </w:rPr>
      </w:pPr>
      <w:hyperlink w:anchor="_Toc279700237" w:history="1">
        <w:r w:rsidR="00ED3633" w:rsidRPr="00B342C3">
          <w:rPr>
            <w:rStyle w:val="Hyperlink"/>
            <w:noProof/>
          </w:rPr>
          <w:t>1.3 Objectives and Success Criteria</w:t>
        </w:r>
        <w:r w:rsidR="00ED3633">
          <w:rPr>
            <w:noProof/>
            <w:webHidden/>
          </w:rPr>
          <w:tab/>
        </w:r>
        <w:r>
          <w:rPr>
            <w:noProof/>
            <w:webHidden/>
          </w:rPr>
          <w:fldChar w:fldCharType="begin"/>
        </w:r>
        <w:r w:rsidR="00ED3633">
          <w:rPr>
            <w:noProof/>
            <w:webHidden/>
          </w:rPr>
          <w:instrText xml:space="preserve"> PAGEREF _Toc279700237 \h </w:instrText>
        </w:r>
        <w:r>
          <w:rPr>
            <w:noProof/>
            <w:webHidden/>
          </w:rPr>
        </w:r>
        <w:r>
          <w:rPr>
            <w:noProof/>
            <w:webHidden/>
          </w:rPr>
          <w:fldChar w:fldCharType="separate"/>
        </w:r>
        <w:r w:rsidR="00B33969">
          <w:rPr>
            <w:noProof/>
            <w:webHidden/>
          </w:rPr>
          <w:t>4</w:t>
        </w:r>
        <w:r>
          <w:rPr>
            <w:noProof/>
            <w:webHidden/>
          </w:rPr>
          <w:fldChar w:fldCharType="end"/>
        </w:r>
      </w:hyperlink>
    </w:p>
    <w:p w:rsidR="00ED3633" w:rsidRDefault="00BB66FD">
      <w:pPr>
        <w:pStyle w:val="TOC3"/>
        <w:tabs>
          <w:tab w:val="right" w:leader="dot" w:pos="9350"/>
        </w:tabs>
        <w:rPr>
          <w:noProof/>
        </w:rPr>
      </w:pPr>
      <w:hyperlink w:anchor="_Toc279700238" w:history="1">
        <w:r w:rsidR="00ED3633" w:rsidRPr="00B342C3">
          <w:rPr>
            <w:rStyle w:val="Hyperlink"/>
            <w:noProof/>
          </w:rPr>
          <w:t>1.4 Definitions, Acronyms and Abbreviations</w:t>
        </w:r>
        <w:r w:rsidR="00ED3633">
          <w:rPr>
            <w:noProof/>
            <w:webHidden/>
          </w:rPr>
          <w:tab/>
        </w:r>
        <w:r>
          <w:rPr>
            <w:noProof/>
            <w:webHidden/>
          </w:rPr>
          <w:fldChar w:fldCharType="begin"/>
        </w:r>
        <w:r w:rsidR="00ED3633">
          <w:rPr>
            <w:noProof/>
            <w:webHidden/>
          </w:rPr>
          <w:instrText xml:space="preserve"> PAGEREF _Toc279700238 \h </w:instrText>
        </w:r>
        <w:r>
          <w:rPr>
            <w:noProof/>
            <w:webHidden/>
          </w:rPr>
        </w:r>
        <w:r>
          <w:rPr>
            <w:noProof/>
            <w:webHidden/>
          </w:rPr>
          <w:fldChar w:fldCharType="separate"/>
        </w:r>
        <w:r w:rsidR="00B33969">
          <w:rPr>
            <w:noProof/>
            <w:webHidden/>
          </w:rPr>
          <w:t>4</w:t>
        </w:r>
        <w:r>
          <w:rPr>
            <w:noProof/>
            <w:webHidden/>
          </w:rPr>
          <w:fldChar w:fldCharType="end"/>
        </w:r>
      </w:hyperlink>
    </w:p>
    <w:p w:rsidR="00ED3633" w:rsidRDefault="00BB66FD">
      <w:pPr>
        <w:pStyle w:val="TOC3"/>
        <w:tabs>
          <w:tab w:val="right" w:leader="dot" w:pos="9350"/>
        </w:tabs>
        <w:rPr>
          <w:noProof/>
        </w:rPr>
      </w:pPr>
      <w:hyperlink w:anchor="_Toc279700239" w:history="1">
        <w:r w:rsidR="00ED3633" w:rsidRPr="00B342C3">
          <w:rPr>
            <w:rStyle w:val="Hyperlink"/>
            <w:noProof/>
          </w:rPr>
          <w:t>1.5 References</w:t>
        </w:r>
        <w:r w:rsidR="00ED3633">
          <w:rPr>
            <w:noProof/>
            <w:webHidden/>
          </w:rPr>
          <w:tab/>
        </w:r>
        <w:r>
          <w:rPr>
            <w:noProof/>
            <w:webHidden/>
          </w:rPr>
          <w:fldChar w:fldCharType="begin"/>
        </w:r>
        <w:r w:rsidR="00ED3633">
          <w:rPr>
            <w:noProof/>
            <w:webHidden/>
          </w:rPr>
          <w:instrText xml:space="preserve"> PAGEREF _Toc279700239 \h </w:instrText>
        </w:r>
        <w:r>
          <w:rPr>
            <w:noProof/>
            <w:webHidden/>
          </w:rPr>
        </w:r>
        <w:r>
          <w:rPr>
            <w:noProof/>
            <w:webHidden/>
          </w:rPr>
          <w:fldChar w:fldCharType="separate"/>
        </w:r>
        <w:r w:rsidR="00B33969">
          <w:rPr>
            <w:noProof/>
            <w:webHidden/>
          </w:rPr>
          <w:t>4</w:t>
        </w:r>
        <w:r>
          <w:rPr>
            <w:noProof/>
            <w:webHidden/>
          </w:rPr>
          <w:fldChar w:fldCharType="end"/>
        </w:r>
      </w:hyperlink>
    </w:p>
    <w:p w:rsidR="00ED3633" w:rsidRDefault="00BB66FD">
      <w:pPr>
        <w:pStyle w:val="TOC2"/>
        <w:tabs>
          <w:tab w:val="right" w:leader="dot" w:pos="9350"/>
        </w:tabs>
        <w:rPr>
          <w:noProof/>
        </w:rPr>
      </w:pPr>
      <w:hyperlink w:anchor="_Toc279700240" w:history="1">
        <w:r w:rsidR="00ED3633" w:rsidRPr="00B342C3">
          <w:rPr>
            <w:rStyle w:val="Hyperlink"/>
            <w:noProof/>
          </w:rPr>
          <w:t>2. Functional Requirements</w:t>
        </w:r>
        <w:r w:rsidR="00ED3633">
          <w:rPr>
            <w:noProof/>
            <w:webHidden/>
          </w:rPr>
          <w:tab/>
        </w:r>
        <w:r>
          <w:rPr>
            <w:noProof/>
            <w:webHidden/>
          </w:rPr>
          <w:fldChar w:fldCharType="begin"/>
        </w:r>
        <w:r w:rsidR="00ED3633">
          <w:rPr>
            <w:noProof/>
            <w:webHidden/>
          </w:rPr>
          <w:instrText xml:space="preserve"> PAGEREF _Toc279700240 \h </w:instrText>
        </w:r>
        <w:r>
          <w:rPr>
            <w:noProof/>
            <w:webHidden/>
          </w:rPr>
        </w:r>
        <w:r>
          <w:rPr>
            <w:noProof/>
            <w:webHidden/>
          </w:rPr>
          <w:fldChar w:fldCharType="separate"/>
        </w:r>
        <w:r w:rsidR="00B33969">
          <w:rPr>
            <w:noProof/>
            <w:webHidden/>
          </w:rPr>
          <w:t>5</w:t>
        </w:r>
        <w:r>
          <w:rPr>
            <w:noProof/>
            <w:webHidden/>
          </w:rPr>
          <w:fldChar w:fldCharType="end"/>
        </w:r>
      </w:hyperlink>
    </w:p>
    <w:p w:rsidR="00ED3633" w:rsidRDefault="00BB66FD">
      <w:pPr>
        <w:pStyle w:val="TOC3"/>
        <w:tabs>
          <w:tab w:val="right" w:leader="dot" w:pos="9350"/>
        </w:tabs>
        <w:rPr>
          <w:noProof/>
        </w:rPr>
      </w:pPr>
      <w:hyperlink w:anchor="_Toc279700241" w:history="1">
        <w:r w:rsidR="00ED3633" w:rsidRPr="00B342C3">
          <w:rPr>
            <w:rStyle w:val="Hyperlink"/>
            <w:noProof/>
          </w:rPr>
          <w:t>2.1 Functional Requirements</w:t>
        </w:r>
        <w:r w:rsidR="00ED3633">
          <w:rPr>
            <w:noProof/>
            <w:webHidden/>
          </w:rPr>
          <w:tab/>
        </w:r>
        <w:r>
          <w:rPr>
            <w:noProof/>
            <w:webHidden/>
          </w:rPr>
          <w:fldChar w:fldCharType="begin"/>
        </w:r>
        <w:r w:rsidR="00ED3633">
          <w:rPr>
            <w:noProof/>
            <w:webHidden/>
          </w:rPr>
          <w:instrText xml:space="preserve"> PAGEREF _Toc279700241 \h </w:instrText>
        </w:r>
        <w:r>
          <w:rPr>
            <w:noProof/>
            <w:webHidden/>
          </w:rPr>
        </w:r>
        <w:r>
          <w:rPr>
            <w:noProof/>
            <w:webHidden/>
          </w:rPr>
          <w:fldChar w:fldCharType="separate"/>
        </w:r>
        <w:r w:rsidR="00B33969">
          <w:rPr>
            <w:noProof/>
            <w:webHidden/>
          </w:rPr>
          <w:t>5</w:t>
        </w:r>
        <w:r>
          <w:rPr>
            <w:noProof/>
            <w:webHidden/>
          </w:rPr>
          <w:fldChar w:fldCharType="end"/>
        </w:r>
      </w:hyperlink>
    </w:p>
    <w:p w:rsidR="00ED3633" w:rsidRDefault="00BB66FD">
      <w:pPr>
        <w:pStyle w:val="TOC2"/>
        <w:tabs>
          <w:tab w:val="right" w:leader="dot" w:pos="9350"/>
        </w:tabs>
        <w:rPr>
          <w:noProof/>
        </w:rPr>
      </w:pPr>
      <w:hyperlink w:anchor="_Toc279700242" w:history="1">
        <w:r w:rsidR="00ED3633" w:rsidRPr="00B342C3">
          <w:rPr>
            <w:rStyle w:val="Hyperlink"/>
            <w:noProof/>
          </w:rPr>
          <w:t>3. Nonfunctional Requirements</w:t>
        </w:r>
        <w:r w:rsidR="00ED3633">
          <w:rPr>
            <w:noProof/>
            <w:webHidden/>
          </w:rPr>
          <w:tab/>
        </w:r>
        <w:r>
          <w:rPr>
            <w:noProof/>
            <w:webHidden/>
          </w:rPr>
          <w:fldChar w:fldCharType="begin"/>
        </w:r>
        <w:r w:rsidR="00ED3633">
          <w:rPr>
            <w:noProof/>
            <w:webHidden/>
          </w:rPr>
          <w:instrText xml:space="preserve"> PAGEREF _Toc279700242 \h </w:instrText>
        </w:r>
        <w:r>
          <w:rPr>
            <w:noProof/>
            <w:webHidden/>
          </w:rPr>
        </w:r>
        <w:r>
          <w:rPr>
            <w:noProof/>
            <w:webHidden/>
          </w:rPr>
          <w:fldChar w:fldCharType="separate"/>
        </w:r>
        <w:r w:rsidR="00B33969">
          <w:rPr>
            <w:noProof/>
            <w:webHidden/>
          </w:rPr>
          <w:t>13</w:t>
        </w:r>
        <w:r>
          <w:rPr>
            <w:noProof/>
            <w:webHidden/>
          </w:rPr>
          <w:fldChar w:fldCharType="end"/>
        </w:r>
      </w:hyperlink>
    </w:p>
    <w:p w:rsidR="00ED3633" w:rsidRDefault="00BB66FD">
      <w:pPr>
        <w:pStyle w:val="TOC2"/>
        <w:tabs>
          <w:tab w:val="right" w:leader="dot" w:pos="9350"/>
        </w:tabs>
        <w:rPr>
          <w:noProof/>
        </w:rPr>
      </w:pPr>
      <w:hyperlink w:anchor="_Toc279700243" w:history="1">
        <w:r w:rsidR="00ED3633" w:rsidRPr="00B342C3">
          <w:rPr>
            <w:rStyle w:val="Hyperlink"/>
            <w:noProof/>
          </w:rPr>
          <w:t>4. System and Object Design</w:t>
        </w:r>
        <w:r w:rsidR="00ED3633">
          <w:rPr>
            <w:noProof/>
            <w:webHidden/>
          </w:rPr>
          <w:tab/>
        </w:r>
        <w:r>
          <w:rPr>
            <w:noProof/>
            <w:webHidden/>
          </w:rPr>
          <w:fldChar w:fldCharType="begin"/>
        </w:r>
        <w:r w:rsidR="00ED3633">
          <w:rPr>
            <w:noProof/>
            <w:webHidden/>
          </w:rPr>
          <w:instrText xml:space="preserve"> PAGEREF _Toc279700243 \h </w:instrText>
        </w:r>
        <w:r>
          <w:rPr>
            <w:noProof/>
            <w:webHidden/>
          </w:rPr>
        </w:r>
        <w:r>
          <w:rPr>
            <w:noProof/>
            <w:webHidden/>
          </w:rPr>
          <w:fldChar w:fldCharType="separate"/>
        </w:r>
        <w:r w:rsidR="00B33969">
          <w:rPr>
            <w:noProof/>
            <w:webHidden/>
          </w:rPr>
          <w:t>14</w:t>
        </w:r>
        <w:r>
          <w:rPr>
            <w:noProof/>
            <w:webHidden/>
          </w:rPr>
          <w:fldChar w:fldCharType="end"/>
        </w:r>
      </w:hyperlink>
    </w:p>
    <w:p w:rsidR="00ED3633" w:rsidRDefault="00BB66FD">
      <w:pPr>
        <w:pStyle w:val="TOC3"/>
        <w:tabs>
          <w:tab w:val="right" w:leader="dot" w:pos="9350"/>
        </w:tabs>
        <w:rPr>
          <w:noProof/>
        </w:rPr>
      </w:pPr>
      <w:hyperlink w:anchor="_Toc279700244" w:history="1">
        <w:r w:rsidR="00ED3633" w:rsidRPr="00B342C3">
          <w:rPr>
            <w:rStyle w:val="Hyperlink"/>
            <w:noProof/>
          </w:rPr>
          <w:t>4.1 System Design Overview</w:t>
        </w:r>
        <w:r w:rsidR="00ED3633">
          <w:rPr>
            <w:noProof/>
            <w:webHidden/>
          </w:rPr>
          <w:tab/>
        </w:r>
        <w:r>
          <w:rPr>
            <w:noProof/>
            <w:webHidden/>
          </w:rPr>
          <w:fldChar w:fldCharType="begin"/>
        </w:r>
        <w:r w:rsidR="00ED3633">
          <w:rPr>
            <w:noProof/>
            <w:webHidden/>
          </w:rPr>
          <w:instrText xml:space="preserve"> PAGEREF _Toc279700244 \h </w:instrText>
        </w:r>
        <w:r>
          <w:rPr>
            <w:noProof/>
            <w:webHidden/>
          </w:rPr>
        </w:r>
        <w:r>
          <w:rPr>
            <w:noProof/>
            <w:webHidden/>
          </w:rPr>
          <w:fldChar w:fldCharType="separate"/>
        </w:r>
        <w:r w:rsidR="00B33969">
          <w:rPr>
            <w:noProof/>
            <w:webHidden/>
          </w:rPr>
          <w:t>14</w:t>
        </w:r>
        <w:r>
          <w:rPr>
            <w:noProof/>
            <w:webHidden/>
          </w:rPr>
          <w:fldChar w:fldCharType="end"/>
        </w:r>
      </w:hyperlink>
    </w:p>
    <w:p w:rsidR="00ED3633" w:rsidRDefault="00BB66FD">
      <w:pPr>
        <w:pStyle w:val="TOC3"/>
        <w:tabs>
          <w:tab w:val="right" w:leader="dot" w:pos="9350"/>
        </w:tabs>
        <w:rPr>
          <w:noProof/>
        </w:rPr>
      </w:pPr>
      <w:hyperlink w:anchor="_Toc279700245" w:history="1">
        <w:r w:rsidR="00ED3633" w:rsidRPr="00B342C3">
          <w:rPr>
            <w:rStyle w:val="Hyperlink"/>
            <w:noProof/>
          </w:rPr>
          <w:t>4.2 Class Design</w:t>
        </w:r>
        <w:r w:rsidR="00ED3633">
          <w:rPr>
            <w:noProof/>
            <w:webHidden/>
          </w:rPr>
          <w:tab/>
        </w:r>
        <w:r>
          <w:rPr>
            <w:noProof/>
            <w:webHidden/>
          </w:rPr>
          <w:fldChar w:fldCharType="begin"/>
        </w:r>
        <w:r w:rsidR="00ED3633">
          <w:rPr>
            <w:noProof/>
            <w:webHidden/>
          </w:rPr>
          <w:instrText xml:space="preserve"> PAGEREF _Toc279700245 \h </w:instrText>
        </w:r>
        <w:r>
          <w:rPr>
            <w:noProof/>
            <w:webHidden/>
          </w:rPr>
        </w:r>
        <w:r>
          <w:rPr>
            <w:noProof/>
            <w:webHidden/>
          </w:rPr>
          <w:fldChar w:fldCharType="separate"/>
        </w:r>
        <w:r w:rsidR="00B33969">
          <w:rPr>
            <w:noProof/>
            <w:webHidden/>
          </w:rPr>
          <w:t>17</w:t>
        </w:r>
        <w:r>
          <w:rPr>
            <w:noProof/>
            <w:webHidden/>
          </w:rPr>
          <w:fldChar w:fldCharType="end"/>
        </w:r>
      </w:hyperlink>
    </w:p>
    <w:p w:rsidR="00ED3633" w:rsidRDefault="00BB66FD">
      <w:pPr>
        <w:pStyle w:val="TOC2"/>
        <w:tabs>
          <w:tab w:val="right" w:leader="dot" w:pos="9350"/>
        </w:tabs>
        <w:rPr>
          <w:noProof/>
        </w:rPr>
      </w:pPr>
      <w:hyperlink w:anchor="_Toc279700246" w:history="1">
        <w:r w:rsidR="00ED3633" w:rsidRPr="00B342C3">
          <w:rPr>
            <w:rStyle w:val="Hyperlink"/>
            <w:noProof/>
          </w:rPr>
          <w:t>5. Testing Approach</w:t>
        </w:r>
        <w:r w:rsidR="00ED3633">
          <w:rPr>
            <w:noProof/>
            <w:webHidden/>
          </w:rPr>
          <w:tab/>
        </w:r>
        <w:r>
          <w:rPr>
            <w:noProof/>
            <w:webHidden/>
          </w:rPr>
          <w:fldChar w:fldCharType="begin"/>
        </w:r>
        <w:r w:rsidR="00ED3633">
          <w:rPr>
            <w:noProof/>
            <w:webHidden/>
          </w:rPr>
          <w:instrText xml:space="preserve"> PAGEREF _Toc279700246 \h </w:instrText>
        </w:r>
        <w:r>
          <w:rPr>
            <w:noProof/>
            <w:webHidden/>
          </w:rPr>
        </w:r>
        <w:r>
          <w:rPr>
            <w:noProof/>
            <w:webHidden/>
          </w:rPr>
          <w:fldChar w:fldCharType="separate"/>
        </w:r>
        <w:r w:rsidR="00B33969">
          <w:rPr>
            <w:noProof/>
            <w:webHidden/>
          </w:rPr>
          <w:t>19</w:t>
        </w:r>
        <w:r>
          <w:rPr>
            <w:noProof/>
            <w:webHidden/>
          </w:rPr>
          <w:fldChar w:fldCharType="end"/>
        </w:r>
      </w:hyperlink>
    </w:p>
    <w:p w:rsidR="00ED3633" w:rsidRDefault="00BB66FD">
      <w:pPr>
        <w:pStyle w:val="TOC2"/>
        <w:tabs>
          <w:tab w:val="right" w:leader="dot" w:pos="9350"/>
        </w:tabs>
        <w:rPr>
          <w:noProof/>
        </w:rPr>
      </w:pPr>
      <w:hyperlink w:anchor="_Toc279700247" w:history="1">
        <w:r w:rsidR="00ED3633" w:rsidRPr="00B342C3">
          <w:rPr>
            <w:rStyle w:val="Hyperlink"/>
            <w:noProof/>
          </w:rPr>
          <w:t>6. Assignment of Responsibilities</w:t>
        </w:r>
        <w:r w:rsidR="00ED3633">
          <w:rPr>
            <w:noProof/>
            <w:webHidden/>
          </w:rPr>
          <w:tab/>
        </w:r>
        <w:r>
          <w:rPr>
            <w:noProof/>
            <w:webHidden/>
          </w:rPr>
          <w:fldChar w:fldCharType="begin"/>
        </w:r>
        <w:r w:rsidR="00ED3633">
          <w:rPr>
            <w:noProof/>
            <w:webHidden/>
          </w:rPr>
          <w:instrText xml:space="preserve"> PAGEREF _Toc279700247 \h </w:instrText>
        </w:r>
        <w:r>
          <w:rPr>
            <w:noProof/>
            <w:webHidden/>
          </w:rPr>
        </w:r>
        <w:r>
          <w:rPr>
            <w:noProof/>
            <w:webHidden/>
          </w:rPr>
          <w:fldChar w:fldCharType="separate"/>
        </w:r>
        <w:r w:rsidR="00B33969">
          <w:rPr>
            <w:noProof/>
            <w:webHidden/>
          </w:rPr>
          <w:t>22</w:t>
        </w:r>
        <w:r>
          <w:rPr>
            <w:noProof/>
            <w:webHidden/>
          </w:rPr>
          <w:fldChar w:fldCharType="end"/>
        </w:r>
      </w:hyperlink>
    </w:p>
    <w:p w:rsidR="00ED3633" w:rsidRDefault="00BB66FD">
      <w:pPr>
        <w:pStyle w:val="TOC2"/>
        <w:tabs>
          <w:tab w:val="right" w:leader="dot" w:pos="9350"/>
        </w:tabs>
        <w:rPr>
          <w:noProof/>
        </w:rPr>
      </w:pPr>
      <w:hyperlink w:anchor="_Toc279700248" w:history="1">
        <w:r w:rsidR="00ED3633" w:rsidRPr="00B342C3">
          <w:rPr>
            <w:rStyle w:val="Hyperlink"/>
            <w:noProof/>
          </w:rPr>
          <w:t>7. Team Communications</w:t>
        </w:r>
        <w:r w:rsidR="00ED3633">
          <w:rPr>
            <w:noProof/>
            <w:webHidden/>
          </w:rPr>
          <w:tab/>
        </w:r>
        <w:r>
          <w:rPr>
            <w:noProof/>
            <w:webHidden/>
          </w:rPr>
          <w:fldChar w:fldCharType="begin"/>
        </w:r>
        <w:r w:rsidR="00ED3633">
          <w:rPr>
            <w:noProof/>
            <w:webHidden/>
          </w:rPr>
          <w:instrText xml:space="preserve"> PAGEREF _Toc279700248 \h </w:instrText>
        </w:r>
        <w:r>
          <w:rPr>
            <w:noProof/>
            <w:webHidden/>
          </w:rPr>
        </w:r>
        <w:r>
          <w:rPr>
            <w:noProof/>
            <w:webHidden/>
          </w:rPr>
          <w:fldChar w:fldCharType="separate"/>
        </w:r>
        <w:r w:rsidR="00B33969">
          <w:rPr>
            <w:noProof/>
            <w:webHidden/>
          </w:rPr>
          <w:t>24</w:t>
        </w:r>
        <w:r>
          <w:rPr>
            <w:noProof/>
            <w:webHidden/>
          </w:rPr>
          <w:fldChar w:fldCharType="end"/>
        </w:r>
      </w:hyperlink>
    </w:p>
    <w:p w:rsidR="00ED3633" w:rsidRDefault="00BB66FD">
      <w:pPr>
        <w:pStyle w:val="TOC3"/>
        <w:tabs>
          <w:tab w:val="right" w:leader="dot" w:pos="9350"/>
        </w:tabs>
        <w:rPr>
          <w:noProof/>
        </w:rPr>
      </w:pPr>
      <w:hyperlink w:anchor="_Toc279700249" w:history="1">
        <w:r w:rsidR="00ED3633" w:rsidRPr="00B342C3">
          <w:rPr>
            <w:rStyle w:val="Hyperlink"/>
            <w:rFonts w:eastAsia="Times New Roman"/>
            <w:noProof/>
          </w:rPr>
          <w:t>7.</w:t>
        </w:r>
        <w:r w:rsidR="00ED3633" w:rsidRPr="00B342C3">
          <w:rPr>
            <w:rStyle w:val="Hyperlink"/>
            <w:noProof/>
          </w:rPr>
          <w:t>1</w:t>
        </w:r>
        <w:r w:rsidR="00ED3633" w:rsidRPr="00B342C3">
          <w:rPr>
            <w:rStyle w:val="Hyperlink"/>
            <w:rFonts w:eastAsia="Times New Roman"/>
            <w:noProof/>
          </w:rPr>
          <w:t xml:space="preserve"> </w:t>
        </w:r>
        <w:r w:rsidR="00ED3633" w:rsidRPr="00B342C3">
          <w:rPr>
            <w:rStyle w:val="Hyperlink"/>
            <w:noProof/>
          </w:rPr>
          <w:t>Project Meetings</w:t>
        </w:r>
        <w:r w:rsidR="00ED3633">
          <w:rPr>
            <w:noProof/>
            <w:webHidden/>
          </w:rPr>
          <w:tab/>
        </w:r>
        <w:r>
          <w:rPr>
            <w:noProof/>
            <w:webHidden/>
          </w:rPr>
          <w:fldChar w:fldCharType="begin"/>
        </w:r>
        <w:r w:rsidR="00ED3633">
          <w:rPr>
            <w:noProof/>
            <w:webHidden/>
          </w:rPr>
          <w:instrText xml:space="preserve"> PAGEREF _Toc279700249 \h </w:instrText>
        </w:r>
        <w:r>
          <w:rPr>
            <w:noProof/>
            <w:webHidden/>
          </w:rPr>
        </w:r>
        <w:r>
          <w:rPr>
            <w:noProof/>
            <w:webHidden/>
          </w:rPr>
          <w:fldChar w:fldCharType="separate"/>
        </w:r>
        <w:r w:rsidR="00B33969">
          <w:rPr>
            <w:noProof/>
            <w:webHidden/>
          </w:rPr>
          <w:t>24</w:t>
        </w:r>
        <w:r>
          <w:rPr>
            <w:noProof/>
            <w:webHidden/>
          </w:rPr>
          <w:fldChar w:fldCharType="end"/>
        </w:r>
      </w:hyperlink>
    </w:p>
    <w:p w:rsidR="00ED3633" w:rsidRDefault="00BB66FD">
      <w:pPr>
        <w:pStyle w:val="TOC3"/>
        <w:tabs>
          <w:tab w:val="right" w:leader="dot" w:pos="9350"/>
        </w:tabs>
        <w:rPr>
          <w:noProof/>
        </w:rPr>
      </w:pPr>
      <w:hyperlink w:anchor="_Toc279700250" w:history="1">
        <w:r w:rsidR="00ED3633" w:rsidRPr="00B342C3">
          <w:rPr>
            <w:rStyle w:val="Hyperlink"/>
            <w:noProof/>
          </w:rPr>
          <w:t>7</w:t>
        </w:r>
        <w:r w:rsidR="00ED3633" w:rsidRPr="00B342C3">
          <w:rPr>
            <w:rStyle w:val="Hyperlink"/>
            <w:rFonts w:eastAsia="Times New Roman"/>
            <w:noProof/>
          </w:rPr>
          <w:t xml:space="preserve">.2 </w:t>
        </w:r>
        <w:r w:rsidR="00ED3633" w:rsidRPr="00B342C3">
          <w:rPr>
            <w:rStyle w:val="Hyperlink"/>
            <w:noProof/>
          </w:rPr>
          <w:t>Email Communications</w:t>
        </w:r>
        <w:r w:rsidR="00ED3633">
          <w:rPr>
            <w:noProof/>
            <w:webHidden/>
          </w:rPr>
          <w:tab/>
        </w:r>
        <w:r>
          <w:rPr>
            <w:noProof/>
            <w:webHidden/>
          </w:rPr>
          <w:fldChar w:fldCharType="begin"/>
        </w:r>
        <w:r w:rsidR="00ED3633">
          <w:rPr>
            <w:noProof/>
            <w:webHidden/>
          </w:rPr>
          <w:instrText xml:space="preserve"> PAGEREF _Toc279700250 \h </w:instrText>
        </w:r>
        <w:r>
          <w:rPr>
            <w:noProof/>
            <w:webHidden/>
          </w:rPr>
        </w:r>
        <w:r>
          <w:rPr>
            <w:noProof/>
            <w:webHidden/>
          </w:rPr>
          <w:fldChar w:fldCharType="separate"/>
        </w:r>
        <w:r w:rsidR="00B33969">
          <w:rPr>
            <w:noProof/>
            <w:webHidden/>
          </w:rPr>
          <w:t>25</w:t>
        </w:r>
        <w:r>
          <w:rPr>
            <w:noProof/>
            <w:webHidden/>
          </w:rPr>
          <w:fldChar w:fldCharType="end"/>
        </w:r>
      </w:hyperlink>
    </w:p>
    <w:p w:rsidR="00ED3633" w:rsidRDefault="00BB66FD">
      <w:pPr>
        <w:pStyle w:val="TOC1"/>
        <w:tabs>
          <w:tab w:val="right" w:leader="dot" w:pos="9350"/>
        </w:tabs>
        <w:rPr>
          <w:noProof/>
        </w:rPr>
      </w:pPr>
      <w:hyperlink w:anchor="_Toc279700251" w:history="1">
        <w:r w:rsidR="00ED3633" w:rsidRPr="00B342C3">
          <w:rPr>
            <w:rStyle w:val="Hyperlink"/>
            <w:noProof/>
          </w:rPr>
          <w:t>Chapter II    Project Status</w:t>
        </w:r>
        <w:r w:rsidR="00ED3633">
          <w:rPr>
            <w:noProof/>
            <w:webHidden/>
          </w:rPr>
          <w:tab/>
        </w:r>
        <w:r>
          <w:rPr>
            <w:noProof/>
            <w:webHidden/>
          </w:rPr>
          <w:fldChar w:fldCharType="begin"/>
        </w:r>
        <w:r w:rsidR="00ED3633">
          <w:rPr>
            <w:noProof/>
            <w:webHidden/>
          </w:rPr>
          <w:instrText xml:space="preserve"> PAGEREF _Toc279700251 \h </w:instrText>
        </w:r>
        <w:r>
          <w:rPr>
            <w:noProof/>
            <w:webHidden/>
          </w:rPr>
        </w:r>
        <w:r>
          <w:rPr>
            <w:noProof/>
            <w:webHidden/>
          </w:rPr>
          <w:fldChar w:fldCharType="separate"/>
        </w:r>
        <w:r w:rsidR="00B33969">
          <w:rPr>
            <w:noProof/>
            <w:webHidden/>
          </w:rPr>
          <w:t>26</w:t>
        </w:r>
        <w:r>
          <w:rPr>
            <w:noProof/>
            <w:webHidden/>
          </w:rPr>
          <w:fldChar w:fldCharType="end"/>
        </w:r>
      </w:hyperlink>
    </w:p>
    <w:p w:rsidR="00ED3633" w:rsidRDefault="00BB66FD">
      <w:pPr>
        <w:pStyle w:val="TOC2"/>
        <w:tabs>
          <w:tab w:val="right" w:leader="dot" w:pos="9350"/>
        </w:tabs>
        <w:rPr>
          <w:noProof/>
        </w:rPr>
      </w:pPr>
      <w:hyperlink w:anchor="_Toc279700252" w:history="1">
        <w:r w:rsidR="00ED3633" w:rsidRPr="00B342C3">
          <w:rPr>
            <w:rStyle w:val="Hyperlink"/>
            <w:noProof/>
          </w:rPr>
          <w:t>1. Current Status Review</w:t>
        </w:r>
        <w:r w:rsidR="00ED3633">
          <w:rPr>
            <w:noProof/>
            <w:webHidden/>
          </w:rPr>
          <w:tab/>
        </w:r>
        <w:r>
          <w:rPr>
            <w:noProof/>
            <w:webHidden/>
          </w:rPr>
          <w:fldChar w:fldCharType="begin"/>
        </w:r>
        <w:r w:rsidR="00ED3633">
          <w:rPr>
            <w:noProof/>
            <w:webHidden/>
          </w:rPr>
          <w:instrText xml:space="preserve"> PAGEREF _Toc279700252 \h </w:instrText>
        </w:r>
        <w:r>
          <w:rPr>
            <w:noProof/>
            <w:webHidden/>
          </w:rPr>
        </w:r>
        <w:r>
          <w:rPr>
            <w:noProof/>
            <w:webHidden/>
          </w:rPr>
          <w:fldChar w:fldCharType="separate"/>
        </w:r>
        <w:r w:rsidR="00B33969">
          <w:rPr>
            <w:noProof/>
            <w:webHidden/>
          </w:rPr>
          <w:t>26</w:t>
        </w:r>
        <w:r>
          <w:rPr>
            <w:noProof/>
            <w:webHidden/>
          </w:rPr>
          <w:fldChar w:fldCharType="end"/>
        </w:r>
      </w:hyperlink>
    </w:p>
    <w:p w:rsidR="00ED3633" w:rsidRDefault="00BB66FD">
      <w:pPr>
        <w:pStyle w:val="TOC2"/>
        <w:tabs>
          <w:tab w:val="right" w:leader="dot" w:pos="9350"/>
        </w:tabs>
        <w:rPr>
          <w:noProof/>
        </w:rPr>
      </w:pPr>
      <w:hyperlink w:anchor="_Toc279700253" w:history="1">
        <w:r w:rsidR="00ED3633" w:rsidRPr="00B342C3">
          <w:rPr>
            <w:rStyle w:val="Hyperlink"/>
            <w:noProof/>
          </w:rPr>
          <w:t>2. Appendix</w:t>
        </w:r>
        <w:r w:rsidR="00ED3633">
          <w:rPr>
            <w:noProof/>
            <w:webHidden/>
          </w:rPr>
          <w:tab/>
        </w:r>
        <w:r>
          <w:rPr>
            <w:noProof/>
            <w:webHidden/>
          </w:rPr>
          <w:fldChar w:fldCharType="begin"/>
        </w:r>
        <w:r w:rsidR="00ED3633">
          <w:rPr>
            <w:noProof/>
            <w:webHidden/>
          </w:rPr>
          <w:instrText xml:space="preserve"> PAGEREF _Toc279700253 \h </w:instrText>
        </w:r>
        <w:r>
          <w:rPr>
            <w:noProof/>
            <w:webHidden/>
          </w:rPr>
        </w:r>
        <w:r>
          <w:rPr>
            <w:noProof/>
            <w:webHidden/>
          </w:rPr>
          <w:fldChar w:fldCharType="separate"/>
        </w:r>
        <w:r w:rsidR="00B33969">
          <w:rPr>
            <w:noProof/>
            <w:webHidden/>
          </w:rPr>
          <w:t>27</w:t>
        </w:r>
        <w:r>
          <w:rPr>
            <w:noProof/>
            <w:webHidden/>
          </w:rPr>
          <w:fldChar w:fldCharType="end"/>
        </w:r>
      </w:hyperlink>
    </w:p>
    <w:p w:rsidR="00ED3633" w:rsidRDefault="00BB66FD">
      <w:pPr>
        <w:pStyle w:val="TOC3"/>
        <w:tabs>
          <w:tab w:val="right" w:leader="dot" w:pos="9350"/>
        </w:tabs>
        <w:rPr>
          <w:noProof/>
        </w:rPr>
      </w:pPr>
      <w:hyperlink w:anchor="_Toc279700254" w:history="1">
        <w:r w:rsidR="00ED3633" w:rsidRPr="00B342C3">
          <w:rPr>
            <w:rStyle w:val="Hyperlink"/>
            <w:noProof/>
          </w:rPr>
          <w:t>2.1 Testing Output</w:t>
        </w:r>
        <w:r w:rsidR="00ED3633">
          <w:rPr>
            <w:noProof/>
            <w:webHidden/>
          </w:rPr>
          <w:tab/>
        </w:r>
        <w:r>
          <w:rPr>
            <w:noProof/>
            <w:webHidden/>
          </w:rPr>
          <w:fldChar w:fldCharType="begin"/>
        </w:r>
        <w:r w:rsidR="00ED3633">
          <w:rPr>
            <w:noProof/>
            <w:webHidden/>
          </w:rPr>
          <w:instrText xml:space="preserve"> PAGEREF _Toc279700254 \h </w:instrText>
        </w:r>
        <w:r>
          <w:rPr>
            <w:noProof/>
            <w:webHidden/>
          </w:rPr>
        </w:r>
        <w:r>
          <w:rPr>
            <w:noProof/>
            <w:webHidden/>
          </w:rPr>
          <w:fldChar w:fldCharType="separate"/>
        </w:r>
        <w:r w:rsidR="00B33969">
          <w:rPr>
            <w:noProof/>
            <w:webHidden/>
          </w:rPr>
          <w:t>27</w:t>
        </w:r>
        <w:r>
          <w:rPr>
            <w:noProof/>
            <w:webHidden/>
          </w:rPr>
          <w:fldChar w:fldCharType="end"/>
        </w:r>
      </w:hyperlink>
    </w:p>
    <w:p w:rsidR="00ED3633" w:rsidRDefault="00BB66FD">
      <w:pPr>
        <w:pStyle w:val="TOC3"/>
        <w:tabs>
          <w:tab w:val="right" w:leader="dot" w:pos="9350"/>
        </w:tabs>
        <w:rPr>
          <w:noProof/>
        </w:rPr>
      </w:pPr>
      <w:hyperlink w:anchor="_Toc279700255" w:history="1">
        <w:r w:rsidR="00ED3633" w:rsidRPr="00B342C3">
          <w:rPr>
            <w:rStyle w:val="Hyperlink"/>
            <w:noProof/>
          </w:rPr>
          <w:t>2.2 SVN Link and Description</w:t>
        </w:r>
        <w:r w:rsidR="00ED3633">
          <w:rPr>
            <w:noProof/>
            <w:webHidden/>
          </w:rPr>
          <w:tab/>
        </w:r>
        <w:r>
          <w:rPr>
            <w:noProof/>
            <w:webHidden/>
          </w:rPr>
          <w:fldChar w:fldCharType="begin"/>
        </w:r>
        <w:r w:rsidR="00ED3633">
          <w:rPr>
            <w:noProof/>
            <w:webHidden/>
          </w:rPr>
          <w:instrText xml:space="preserve"> PAGEREF _Toc279700255 \h </w:instrText>
        </w:r>
        <w:r>
          <w:rPr>
            <w:noProof/>
            <w:webHidden/>
          </w:rPr>
        </w:r>
        <w:r>
          <w:rPr>
            <w:noProof/>
            <w:webHidden/>
          </w:rPr>
          <w:fldChar w:fldCharType="separate"/>
        </w:r>
        <w:r w:rsidR="00B33969">
          <w:rPr>
            <w:noProof/>
            <w:webHidden/>
          </w:rPr>
          <w:t>28</w:t>
        </w:r>
        <w:r>
          <w:rPr>
            <w:noProof/>
            <w:webHidden/>
          </w:rPr>
          <w:fldChar w:fldCharType="end"/>
        </w:r>
      </w:hyperlink>
    </w:p>
    <w:p w:rsidR="00ED3633" w:rsidRDefault="00BB66FD">
      <w:pPr>
        <w:pStyle w:val="TOC1"/>
        <w:tabs>
          <w:tab w:val="right" w:leader="dot" w:pos="9350"/>
        </w:tabs>
        <w:rPr>
          <w:noProof/>
        </w:rPr>
      </w:pPr>
      <w:hyperlink w:anchor="_Toc279700256" w:history="1">
        <w:r w:rsidR="00ED3633" w:rsidRPr="00B342C3">
          <w:rPr>
            <w:rStyle w:val="Hyperlink"/>
            <w:noProof/>
          </w:rPr>
          <w:t>Chapter III   Project Discussion</w:t>
        </w:r>
        <w:r w:rsidR="00ED3633">
          <w:rPr>
            <w:noProof/>
            <w:webHidden/>
          </w:rPr>
          <w:tab/>
        </w:r>
        <w:r>
          <w:rPr>
            <w:noProof/>
            <w:webHidden/>
          </w:rPr>
          <w:fldChar w:fldCharType="begin"/>
        </w:r>
        <w:r w:rsidR="00ED3633">
          <w:rPr>
            <w:noProof/>
            <w:webHidden/>
          </w:rPr>
          <w:instrText xml:space="preserve"> PAGEREF _Toc279700256 \h </w:instrText>
        </w:r>
        <w:r>
          <w:rPr>
            <w:noProof/>
            <w:webHidden/>
          </w:rPr>
        </w:r>
        <w:r>
          <w:rPr>
            <w:noProof/>
            <w:webHidden/>
          </w:rPr>
          <w:fldChar w:fldCharType="separate"/>
        </w:r>
        <w:r w:rsidR="00B33969">
          <w:rPr>
            <w:noProof/>
            <w:webHidden/>
          </w:rPr>
          <w:t>29</w:t>
        </w:r>
        <w:r>
          <w:rPr>
            <w:noProof/>
            <w:webHidden/>
          </w:rPr>
          <w:fldChar w:fldCharType="end"/>
        </w:r>
      </w:hyperlink>
    </w:p>
    <w:p w:rsidR="001853CC" w:rsidRDefault="00BB66FD">
      <w:r w:rsidRPr="001853CC">
        <w:rPr>
          <w:b/>
        </w:rPr>
        <w:fldChar w:fldCharType="end"/>
      </w:r>
    </w:p>
    <w:p w:rsidR="00605AD9" w:rsidRPr="00605AD9" w:rsidRDefault="00605AD9" w:rsidP="00605AD9">
      <w:pPr>
        <w:pStyle w:val="Heading1"/>
        <w:rPr>
          <w:sz w:val="52"/>
          <w:szCs w:val="52"/>
        </w:rPr>
      </w:pPr>
      <w:r w:rsidRPr="00605AD9">
        <w:rPr>
          <w:sz w:val="52"/>
          <w:szCs w:val="52"/>
        </w:rPr>
        <w:br w:type="page"/>
      </w:r>
      <w:bookmarkStart w:id="0" w:name="_Toc279700233"/>
      <w:r w:rsidRPr="00605AD9">
        <w:rPr>
          <w:sz w:val="52"/>
          <w:szCs w:val="52"/>
        </w:rPr>
        <w:lastRenderedPageBreak/>
        <w:t>Chapter</w:t>
      </w:r>
      <w:r w:rsidRPr="00605AD9">
        <w:rPr>
          <w:rFonts w:hint="eastAsia"/>
          <w:sz w:val="52"/>
          <w:szCs w:val="52"/>
        </w:rPr>
        <w:t xml:space="preserve"> </w:t>
      </w:r>
      <w:r w:rsidRPr="00605AD9">
        <w:rPr>
          <w:sz w:val="52"/>
          <w:szCs w:val="52"/>
        </w:rPr>
        <w:t>I</w:t>
      </w:r>
      <w:r w:rsidRPr="00605AD9">
        <w:rPr>
          <w:rFonts w:hint="eastAsia"/>
          <w:sz w:val="52"/>
          <w:szCs w:val="52"/>
        </w:rPr>
        <w:t xml:space="preserve">    </w:t>
      </w:r>
      <w:r w:rsidRPr="00605AD9">
        <w:rPr>
          <w:sz w:val="52"/>
          <w:szCs w:val="52"/>
        </w:rPr>
        <w:t xml:space="preserve">Project </w:t>
      </w:r>
      <w:r w:rsidRPr="00605AD9">
        <w:rPr>
          <w:rFonts w:hint="eastAsia"/>
          <w:sz w:val="52"/>
          <w:szCs w:val="52"/>
        </w:rPr>
        <w:t>Summary</w:t>
      </w:r>
      <w:bookmarkEnd w:id="0"/>
    </w:p>
    <w:p w:rsidR="00605AD9" w:rsidRPr="00605AD9" w:rsidRDefault="00605AD9" w:rsidP="00605AD9">
      <w:pPr>
        <w:pStyle w:val="Heading2"/>
        <w:rPr>
          <w:kern w:val="32"/>
          <w:sz w:val="44"/>
          <w:szCs w:val="44"/>
        </w:rPr>
      </w:pPr>
      <w:bookmarkStart w:id="1" w:name="_Toc279700234"/>
      <w:r w:rsidRPr="00605AD9">
        <w:rPr>
          <w:kern w:val="32"/>
          <w:sz w:val="44"/>
          <w:szCs w:val="44"/>
        </w:rPr>
        <w:t>1. Introduction</w:t>
      </w:r>
      <w:bookmarkEnd w:id="1"/>
    </w:p>
    <w:p w:rsidR="00605AD9" w:rsidRPr="00605AD9" w:rsidRDefault="00605AD9" w:rsidP="00605AD9">
      <w:pPr>
        <w:pStyle w:val="Heading3"/>
        <w:rPr>
          <w:sz w:val="32"/>
          <w:szCs w:val="32"/>
        </w:rPr>
      </w:pPr>
      <w:bookmarkStart w:id="2" w:name="_Toc279700235"/>
      <w:r w:rsidRPr="00605AD9">
        <w:rPr>
          <w:sz w:val="32"/>
          <w:szCs w:val="32"/>
        </w:rPr>
        <w:t>1.1 Purpose of the system</w:t>
      </w:r>
      <w:bookmarkEnd w:id="2"/>
      <w:r w:rsidRPr="00605AD9">
        <w:rPr>
          <w:sz w:val="32"/>
          <w:szCs w:val="32"/>
        </w:rPr>
        <w:t xml:space="preserve"> </w:t>
      </w:r>
    </w:p>
    <w:p w:rsidR="00605AD9" w:rsidRPr="00E57DC8" w:rsidRDefault="00605AD9" w:rsidP="00605AD9">
      <w:pPr>
        <w:pStyle w:val="Style-2"/>
        <w:pBdr>
          <w:bottom w:val="none" w:sz="0" w:space="0" w:color="808080"/>
        </w:pBdr>
        <w:contextualSpacing/>
        <w:jc w:val="both"/>
        <w:rPr>
          <w:rFonts w:ascii="Arial" w:eastAsia="Times New Roman" w:hAnsi="Arial" w:cs="Arial"/>
          <w:b/>
          <w:bCs/>
          <w:i/>
          <w:iCs/>
          <w:color w:val="4F81BD"/>
          <w:sz w:val="28"/>
          <w:szCs w:val="28"/>
        </w:rPr>
      </w:pPr>
    </w:p>
    <w:p w:rsidR="00605AD9" w:rsidRPr="00EA0081" w:rsidRDefault="00605AD9" w:rsidP="00605AD9">
      <w:pPr>
        <w:pStyle w:val="Style-2"/>
        <w:pBdr>
          <w:bottom w:val="none" w:sz="0" w:space="0" w:color="808080"/>
        </w:pBdr>
        <w:jc w:val="both"/>
        <w:rPr>
          <w:rFonts w:ascii="Arial" w:eastAsia="Times New Roman" w:hAnsi="Arial" w:cs="Arial"/>
          <w:color w:val="000000"/>
        </w:rPr>
      </w:pPr>
      <w:r w:rsidRPr="00EA0081">
        <w:rPr>
          <w:rFonts w:ascii="Arial" w:eastAsia="Times New Roman" w:hAnsi="Arial" w:cs="Arial"/>
          <w:color w:val="000000"/>
        </w:rPr>
        <w:t>College life can sometimes be hectic with several curriculum and non-curriculum events that are organized on campus for the students throughout the year. It is difficult for the students to be aware of all the events on campus that they might find interesting. So to plan a schedule based on one’s interest becomes important in order to get full exposure to one’s interests.</w:t>
      </w:r>
    </w:p>
    <w:p w:rsidR="00605AD9" w:rsidRPr="00EA0081" w:rsidRDefault="00605AD9" w:rsidP="00605AD9">
      <w:pPr>
        <w:pStyle w:val="Style-2"/>
        <w:pBdr>
          <w:bottom w:val="none" w:sz="0" w:space="0" w:color="808080"/>
        </w:pBdr>
        <w:jc w:val="both"/>
        <w:rPr>
          <w:rFonts w:ascii="Arial" w:eastAsia="Times New Roman" w:hAnsi="Arial" w:cs="Arial"/>
          <w:color w:val="000000"/>
        </w:rPr>
      </w:pPr>
    </w:p>
    <w:p w:rsidR="00605AD9" w:rsidRPr="00EA0081" w:rsidRDefault="00605AD9" w:rsidP="00605AD9">
      <w:pPr>
        <w:pStyle w:val="Style-2"/>
        <w:pBdr>
          <w:bottom w:val="none" w:sz="0" w:space="0" w:color="808080"/>
        </w:pBdr>
        <w:jc w:val="both"/>
        <w:rPr>
          <w:rFonts w:ascii="Arial" w:eastAsia="Times New Roman" w:hAnsi="Arial" w:cs="Arial"/>
          <w:color w:val="000000"/>
        </w:rPr>
      </w:pPr>
      <w:r w:rsidRPr="00EA0081">
        <w:rPr>
          <w:rFonts w:ascii="Arial" w:eastAsia="Times New Roman" w:hAnsi="Arial" w:cs="Arial"/>
          <w:color w:val="000000"/>
        </w:rPr>
        <w:t>In this project we will try to aggregate the entire Rutgers event catalog and find what events one should go to based on one’s personal preferences and trends with your friends. This site will inform the users of great events that they might not have even heard of until now. This will be useful for the university students to know of the vast range of events that take place on campus and also match the events with their interests and social circle.</w:t>
      </w:r>
      <w:r>
        <w:rPr>
          <w:rFonts w:ascii="Arial" w:eastAsia="Times New Roman" w:hAnsi="Arial" w:cs="Arial"/>
          <w:color w:val="000000"/>
        </w:rPr>
        <w:t xml:space="preserve"> </w:t>
      </w:r>
      <w:r w:rsidRPr="004A7712">
        <w:rPr>
          <w:rFonts w:ascii="Arial" w:eastAsia="Times New Roman" w:hAnsi="Arial" w:cs="Arial"/>
          <w:color w:val="000000"/>
        </w:rPr>
        <w:t xml:space="preserve">Besides the recommended events the user can also search for specific </w:t>
      </w:r>
      <w:r w:rsidRPr="004A7712">
        <w:rPr>
          <w:rFonts w:ascii="Arial" w:hAnsi="Arial" w:cs="Arial" w:hint="eastAsia"/>
          <w:color w:val="000000"/>
        </w:rPr>
        <w:t xml:space="preserve">upcoming </w:t>
      </w:r>
      <w:r w:rsidRPr="004A7712">
        <w:rPr>
          <w:rFonts w:ascii="Arial" w:eastAsia="Times New Roman" w:hAnsi="Arial" w:cs="Arial"/>
          <w:color w:val="000000"/>
        </w:rPr>
        <w:t xml:space="preserve">events. The user can rate an event and upload photos for an event. He/She can find the exact location of the event on Google Maps. The students can share </w:t>
      </w:r>
      <w:r w:rsidRPr="004A7712">
        <w:rPr>
          <w:rFonts w:ascii="Arial" w:hAnsi="Arial" w:cs="Arial" w:hint="eastAsia"/>
          <w:color w:val="000000"/>
        </w:rPr>
        <w:t>an</w:t>
      </w:r>
      <w:r w:rsidRPr="004A7712">
        <w:rPr>
          <w:rFonts w:ascii="Arial" w:eastAsia="Times New Roman" w:hAnsi="Arial" w:cs="Arial"/>
          <w:color w:val="000000"/>
        </w:rPr>
        <w:t xml:space="preserve"> event using the </w:t>
      </w:r>
      <w:r w:rsidRPr="004A7712">
        <w:rPr>
          <w:rFonts w:ascii="Arial" w:eastAsia="Times New Roman" w:hAnsi="Arial" w:cs="Arial"/>
          <w:i/>
          <w:color w:val="000000"/>
        </w:rPr>
        <w:t>Like</w:t>
      </w:r>
      <w:r w:rsidRPr="004A7712">
        <w:rPr>
          <w:rFonts w:ascii="Arial" w:eastAsia="Times New Roman" w:hAnsi="Arial" w:cs="Arial"/>
          <w:color w:val="000000"/>
        </w:rPr>
        <w:t xml:space="preserve"> button on </w:t>
      </w:r>
      <w:r w:rsidRPr="004A7712">
        <w:rPr>
          <w:rFonts w:ascii="Arial" w:hAnsi="Arial" w:cs="Arial" w:hint="eastAsia"/>
          <w:color w:val="000000"/>
        </w:rPr>
        <w:t xml:space="preserve">his/her </w:t>
      </w:r>
      <w:r w:rsidRPr="004A7712">
        <w:rPr>
          <w:rFonts w:ascii="Arial" w:eastAsia="Times New Roman" w:hAnsi="Arial" w:cs="Arial"/>
          <w:color w:val="000000"/>
        </w:rPr>
        <w:t>Facebook</w:t>
      </w:r>
      <w:r w:rsidRPr="004A7712">
        <w:rPr>
          <w:rFonts w:ascii="Arial" w:hAnsi="Arial" w:cs="Arial" w:hint="eastAsia"/>
          <w:color w:val="000000"/>
        </w:rPr>
        <w:t xml:space="preserve"> page</w:t>
      </w:r>
      <w:r w:rsidRPr="004A7712">
        <w:rPr>
          <w:rFonts w:ascii="Arial" w:eastAsia="Times New Roman" w:hAnsi="Arial" w:cs="Arial"/>
          <w:color w:val="000000"/>
        </w:rPr>
        <w:t xml:space="preserve">. The user can </w:t>
      </w:r>
      <w:r w:rsidRPr="004A7712">
        <w:rPr>
          <w:rFonts w:ascii="Arial" w:hAnsi="Arial" w:cs="Arial" w:hint="eastAsia"/>
          <w:color w:val="000000"/>
        </w:rPr>
        <w:t xml:space="preserve">also </w:t>
      </w:r>
      <w:r w:rsidRPr="004A7712">
        <w:rPr>
          <w:rFonts w:ascii="Arial" w:eastAsia="Times New Roman" w:hAnsi="Arial" w:cs="Arial"/>
          <w:color w:val="000000"/>
        </w:rPr>
        <w:t>comment on an event (</w:t>
      </w:r>
      <w:r w:rsidRPr="004A7712">
        <w:rPr>
          <w:rFonts w:ascii="Arial" w:hAnsi="Arial" w:cs="Arial" w:hint="eastAsia"/>
          <w:color w:val="000000"/>
        </w:rPr>
        <w:t xml:space="preserve">via </w:t>
      </w:r>
      <w:r w:rsidRPr="004A7712">
        <w:rPr>
          <w:rFonts w:ascii="Arial" w:eastAsia="Times New Roman" w:hAnsi="Arial" w:cs="Arial"/>
          <w:color w:val="000000"/>
        </w:rPr>
        <w:t>Twitter and Facebook).</w:t>
      </w:r>
    </w:p>
    <w:p w:rsidR="00605AD9" w:rsidRPr="00EA0081" w:rsidRDefault="00605AD9" w:rsidP="00605AD9">
      <w:pPr>
        <w:pStyle w:val="Style-2"/>
        <w:pBdr>
          <w:bottom w:val="none" w:sz="0" w:space="0" w:color="808080"/>
        </w:pBdr>
        <w:jc w:val="both"/>
        <w:rPr>
          <w:rFonts w:ascii="Arial" w:eastAsia="Times New Roman" w:hAnsi="Arial" w:cs="Arial"/>
          <w:color w:val="000000"/>
        </w:rPr>
      </w:pPr>
    </w:p>
    <w:p w:rsidR="00605AD9" w:rsidRPr="00605AD9" w:rsidRDefault="00605AD9" w:rsidP="00605AD9">
      <w:pPr>
        <w:pStyle w:val="Heading3"/>
        <w:rPr>
          <w:sz w:val="32"/>
          <w:szCs w:val="32"/>
        </w:rPr>
      </w:pPr>
      <w:bookmarkStart w:id="3" w:name="_Toc279700236"/>
      <w:r w:rsidRPr="00605AD9">
        <w:rPr>
          <w:sz w:val="32"/>
          <w:szCs w:val="32"/>
        </w:rPr>
        <w:t>1.2 Scope of the System</w:t>
      </w:r>
      <w:bookmarkEnd w:id="3"/>
    </w:p>
    <w:p w:rsidR="00605AD9" w:rsidRPr="00EA0081" w:rsidRDefault="00605AD9" w:rsidP="00605AD9">
      <w:pPr>
        <w:pStyle w:val="Style-2"/>
        <w:pBdr>
          <w:bottom w:val="none" w:sz="0" w:space="0" w:color="808080"/>
        </w:pBdr>
        <w:jc w:val="both"/>
        <w:rPr>
          <w:rFonts w:ascii="Arial" w:eastAsia="Times New Roman" w:hAnsi="Arial" w:cs="Arial"/>
          <w:b/>
          <w:bCs/>
          <w:i/>
          <w:iCs/>
          <w:color w:val="365F91"/>
          <w:sz w:val="28"/>
          <w:szCs w:val="28"/>
        </w:rPr>
      </w:pPr>
    </w:p>
    <w:p w:rsidR="00605AD9" w:rsidRPr="00FC545B" w:rsidRDefault="00605AD9" w:rsidP="00605AD9">
      <w:pPr>
        <w:pStyle w:val="ListStyle"/>
        <w:numPr>
          <w:ilvl w:val="0"/>
          <w:numId w:val="1"/>
        </w:numPr>
        <w:pBdr>
          <w:bottom w:val="none" w:sz="0" w:space="0" w:color="808080"/>
        </w:pBdr>
        <w:tabs>
          <w:tab w:val="num" w:pos="720"/>
        </w:tabs>
        <w:contextualSpacing/>
        <w:jc w:val="both"/>
        <w:rPr>
          <w:rFonts w:ascii="Arial" w:eastAsia="Times New Roman" w:hAnsi="Arial" w:cs="Arial"/>
          <w:color w:val="000000"/>
        </w:rPr>
      </w:pPr>
      <w:r w:rsidRPr="00EA0081">
        <w:rPr>
          <w:rFonts w:ascii="Arial" w:eastAsia="Times New Roman" w:hAnsi="Arial" w:cs="Arial"/>
          <w:color w:val="000000"/>
        </w:rPr>
        <w:t xml:space="preserve">All users should be able to access the </w:t>
      </w:r>
      <w:r w:rsidRPr="00EA0081">
        <w:rPr>
          <w:rFonts w:ascii="Arial" w:hAnsi="Arial" w:cs="Arial"/>
          <w:color w:val="000000"/>
        </w:rPr>
        <w:t>RU Going</w:t>
      </w:r>
      <w:r w:rsidRPr="00EA0081">
        <w:rPr>
          <w:rFonts w:ascii="Arial" w:eastAsia="Times New Roman" w:hAnsi="Arial" w:cs="Arial"/>
          <w:color w:val="000000"/>
        </w:rPr>
        <w:t xml:space="preserve"> as a</w:t>
      </w:r>
      <w:r>
        <w:rPr>
          <w:rFonts w:ascii="Arial" w:eastAsia="Times New Roman" w:hAnsi="Arial" w:cs="Arial"/>
          <w:color w:val="000000"/>
        </w:rPr>
        <w:t xml:space="preserve"> web application</w:t>
      </w:r>
      <w:r>
        <w:rPr>
          <w:rFonts w:ascii="Arial" w:hAnsi="Arial" w:cs="Arial" w:hint="eastAsia"/>
          <w:color w:val="000000"/>
        </w:rPr>
        <w:t>.</w:t>
      </w:r>
    </w:p>
    <w:p w:rsidR="00605AD9" w:rsidRPr="00EA0081" w:rsidRDefault="00605AD9" w:rsidP="00605AD9">
      <w:pPr>
        <w:pStyle w:val="ListStyle"/>
        <w:numPr>
          <w:ilvl w:val="0"/>
          <w:numId w:val="1"/>
        </w:numPr>
        <w:pBdr>
          <w:bottom w:val="none" w:sz="0" w:space="0" w:color="808080"/>
        </w:pBdr>
        <w:tabs>
          <w:tab w:val="num" w:pos="720"/>
        </w:tabs>
        <w:contextualSpacing/>
        <w:jc w:val="both"/>
        <w:rPr>
          <w:rFonts w:ascii="Arial" w:eastAsia="Times New Roman" w:hAnsi="Arial" w:cs="Arial"/>
          <w:color w:val="000000"/>
        </w:rPr>
      </w:pPr>
      <w:r>
        <w:rPr>
          <w:rFonts w:ascii="Arial" w:eastAsia="Times New Roman" w:hAnsi="Arial" w:cs="Arial"/>
          <w:color w:val="000000"/>
        </w:rPr>
        <w:t>This application</w:t>
      </w:r>
      <w:r w:rsidRPr="00EA0081">
        <w:rPr>
          <w:rFonts w:ascii="Arial" w:eastAsia="Times New Roman" w:hAnsi="Arial" w:cs="Arial"/>
          <w:color w:val="000000"/>
        </w:rPr>
        <w:t xml:space="preserve"> make</w:t>
      </w:r>
      <w:r>
        <w:rPr>
          <w:rFonts w:ascii="Arial" w:eastAsia="Times New Roman" w:hAnsi="Arial" w:cs="Arial"/>
          <w:color w:val="000000"/>
        </w:rPr>
        <w:t>s</w:t>
      </w:r>
      <w:r w:rsidRPr="00EA0081">
        <w:rPr>
          <w:rFonts w:ascii="Arial" w:eastAsia="Times New Roman" w:hAnsi="Arial" w:cs="Arial"/>
          <w:color w:val="000000"/>
        </w:rPr>
        <w:t xml:space="preserve"> the user aware of various departmental and sporting events</w:t>
      </w:r>
      <w:r>
        <w:rPr>
          <w:rFonts w:ascii="Arial" w:hAnsi="Arial" w:cs="Arial" w:hint="eastAsia"/>
          <w:color w:val="000000"/>
        </w:rPr>
        <w:t>.</w:t>
      </w:r>
      <w:r w:rsidRPr="00EA0081">
        <w:rPr>
          <w:rFonts w:ascii="Arial" w:eastAsia="Times New Roman" w:hAnsi="Arial" w:cs="Arial"/>
          <w:color w:val="000000"/>
        </w:rPr>
        <w:t xml:space="preserve"> </w:t>
      </w:r>
    </w:p>
    <w:p w:rsidR="00605AD9" w:rsidRPr="004A7712" w:rsidRDefault="00605AD9" w:rsidP="00605AD9">
      <w:pPr>
        <w:pStyle w:val="ListStyle"/>
        <w:numPr>
          <w:ilvl w:val="0"/>
          <w:numId w:val="1"/>
        </w:numPr>
        <w:pBdr>
          <w:bottom w:val="none" w:sz="0" w:space="0" w:color="808080"/>
        </w:pBdr>
        <w:tabs>
          <w:tab w:val="num" w:pos="720"/>
        </w:tabs>
        <w:contextualSpacing/>
        <w:jc w:val="both"/>
        <w:rPr>
          <w:rFonts w:ascii="Arial" w:eastAsia="Times New Roman" w:hAnsi="Arial" w:cs="Arial"/>
          <w:color w:val="000000"/>
        </w:rPr>
      </w:pPr>
      <w:r w:rsidRPr="004A7712">
        <w:rPr>
          <w:rFonts w:ascii="Arial" w:eastAsia="Times New Roman" w:hAnsi="Arial" w:cs="Arial"/>
          <w:color w:val="000000"/>
        </w:rPr>
        <w:t>This application uses Google Maps for locating the events for the user</w:t>
      </w:r>
      <w:r w:rsidRPr="004A7712">
        <w:rPr>
          <w:rFonts w:ascii="Arial" w:hAnsi="Arial" w:cs="Arial" w:hint="eastAsia"/>
          <w:color w:val="000000"/>
        </w:rPr>
        <w:t>.</w:t>
      </w:r>
    </w:p>
    <w:p w:rsidR="00605AD9" w:rsidRPr="004A7712" w:rsidRDefault="00605AD9" w:rsidP="00605AD9">
      <w:pPr>
        <w:pStyle w:val="ListStyle"/>
        <w:numPr>
          <w:ilvl w:val="0"/>
          <w:numId w:val="1"/>
        </w:numPr>
        <w:pBdr>
          <w:bottom w:val="none" w:sz="0" w:space="0" w:color="808080"/>
        </w:pBdr>
        <w:tabs>
          <w:tab w:val="num" w:pos="720"/>
        </w:tabs>
        <w:contextualSpacing/>
        <w:jc w:val="both"/>
        <w:rPr>
          <w:rFonts w:ascii="Arial" w:eastAsia="Times New Roman" w:hAnsi="Arial" w:cs="Arial"/>
          <w:color w:val="000000"/>
        </w:rPr>
      </w:pPr>
      <w:r w:rsidRPr="004A7712">
        <w:rPr>
          <w:rFonts w:ascii="Arial" w:eastAsia="Times New Roman" w:hAnsi="Arial" w:cs="Arial"/>
          <w:color w:val="000000"/>
        </w:rPr>
        <w:t xml:space="preserve">This application uses </w:t>
      </w:r>
      <w:r w:rsidRPr="004A7712">
        <w:rPr>
          <w:rFonts w:ascii="Arial" w:eastAsia="Times New Roman" w:hAnsi="Arial" w:cs="Arial"/>
          <w:i/>
          <w:color w:val="000000"/>
        </w:rPr>
        <w:t>Like</w:t>
      </w:r>
      <w:r w:rsidRPr="004A7712">
        <w:rPr>
          <w:rFonts w:ascii="Arial" w:eastAsia="Times New Roman" w:hAnsi="Arial" w:cs="Arial"/>
          <w:color w:val="000000"/>
        </w:rPr>
        <w:t xml:space="preserve"> button of Facebook for the user to share an</w:t>
      </w:r>
      <w:r w:rsidRPr="004A7712">
        <w:rPr>
          <w:rFonts w:ascii="Arial" w:hAnsi="Arial" w:cs="Arial" w:hint="eastAsia"/>
          <w:color w:val="000000"/>
        </w:rPr>
        <w:t xml:space="preserve"> </w:t>
      </w:r>
      <w:r w:rsidRPr="004A7712">
        <w:rPr>
          <w:rFonts w:ascii="Arial" w:eastAsia="Times New Roman" w:hAnsi="Arial" w:cs="Arial"/>
          <w:color w:val="000000"/>
        </w:rPr>
        <w:t>event</w:t>
      </w:r>
      <w:r w:rsidRPr="004A7712">
        <w:rPr>
          <w:rFonts w:ascii="Arial" w:hAnsi="Arial" w:cs="Arial" w:hint="eastAsia"/>
          <w:color w:val="000000"/>
        </w:rPr>
        <w:t>.</w:t>
      </w:r>
    </w:p>
    <w:p w:rsidR="00605AD9" w:rsidRPr="004A7712" w:rsidRDefault="00605AD9" w:rsidP="00605AD9">
      <w:pPr>
        <w:pStyle w:val="ListStyle"/>
        <w:numPr>
          <w:ilvl w:val="0"/>
          <w:numId w:val="1"/>
        </w:numPr>
        <w:pBdr>
          <w:bottom w:val="none" w:sz="0" w:space="0" w:color="808080"/>
        </w:pBdr>
        <w:tabs>
          <w:tab w:val="num" w:pos="720"/>
        </w:tabs>
        <w:contextualSpacing/>
        <w:jc w:val="both"/>
        <w:rPr>
          <w:rFonts w:ascii="Arial" w:eastAsia="Times New Roman" w:hAnsi="Arial" w:cs="Arial"/>
          <w:color w:val="000000"/>
        </w:rPr>
      </w:pPr>
      <w:r w:rsidRPr="004A7712">
        <w:rPr>
          <w:rFonts w:ascii="Arial" w:hAnsi="Arial" w:cs="Arial" w:hint="eastAsia"/>
          <w:color w:val="000000"/>
        </w:rPr>
        <w:t xml:space="preserve">This application </w:t>
      </w:r>
      <w:r w:rsidRPr="004A7712">
        <w:rPr>
          <w:rFonts w:ascii="Arial" w:eastAsia="Times New Roman" w:hAnsi="Arial" w:cs="Arial"/>
          <w:color w:val="000000"/>
        </w:rPr>
        <w:t xml:space="preserve">uses the comment </w:t>
      </w:r>
      <w:r w:rsidRPr="004A7712">
        <w:rPr>
          <w:rFonts w:ascii="Arial" w:hAnsi="Arial" w:cs="Arial" w:hint="eastAsia"/>
          <w:color w:val="000000"/>
        </w:rPr>
        <w:t>widgets</w:t>
      </w:r>
      <w:r w:rsidRPr="004A7712">
        <w:rPr>
          <w:rFonts w:ascii="Arial" w:eastAsia="Times New Roman" w:hAnsi="Arial" w:cs="Arial"/>
          <w:color w:val="000000"/>
        </w:rPr>
        <w:t xml:space="preserve"> </w:t>
      </w:r>
      <w:r w:rsidRPr="004A7712">
        <w:rPr>
          <w:rFonts w:ascii="Arial" w:hAnsi="Arial" w:cs="Arial" w:hint="eastAsia"/>
          <w:color w:val="000000"/>
        </w:rPr>
        <w:t>from</w:t>
      </w:r>
      <w:r w:rsidRPr="004A7712">
        <w:rPr>
          <w:rFonts w:ascii="Arial" w:eastAsia="Times New Roman" w:hAnsi="Arial" w:cs="Arial"/>
          <w:color w:val="000000"/>
        </w:rPr>
        <w:t xml:space="preserve"> Facebook and Twitter</w:t>
      </w:r>
      <w:r w:rsidRPr="004A7712">
        <w:rPr>
          <w:rFonts w:ascii="Arial" w:hAnsi="Arial" w:cs="Arial" w:hint="eastAsia"/>
          <w:color w:val="000000"/>
        </w:rPr>
        <w:t xml:space="preserve"> to connect RU Going to user</w:t>
      </w:r>
      <w:r w:rsidRPr="004A7712">
        <w:rPr>
          <w:rFonts w:ascii="Arial" w:hAnsi="Arial" w:cs="Arial"/>
          <w:color w:val="000000"/>
        </w:rPr>
        <w:t>’</w:t>
      </w:r>
      <w:r w:rsidRPr="004A7712">
        <w:rPr>
          <w:rFonts w:ascii="Arial" w:hAnsi="Arial" w:cs="Arial" w:hint="eastAsia"/>
          <w:color w:val="000000"/>
        </w:rPr>
        <w:t>s cyber world social networks.</w:t>
      </w:r>
    </w:p>
    <w:p w:rsidR="00605AD9" w:rsidRDefault="00605AD9" w:rsidP="00605AD9">
      <w:pPr>
        <w:pStyle w:val="ListStyle"/>
        <w:pBdr>
          <w:bottom w:val="none" w:sz="0" w:space="0" w:color="808080"/>
        </w:pBdr>
        <w:tabs>
          <w:tab w:val="num" w:pos="720"/>
        </w:tabs>
        <w:ind w:left="720"/>
        <w:contextualSpacing/>
        <w:jc w:val="both"/>
        <w:rPr>
          <w:rFonts w:ascii="Arial" w:eastAsia="Times New Roman" w:hAnsi="Arial" w:cs="Arial"/>
          <w:color w:val="000000"/>
        </w:rPr>
      </w:pPr>
    </w:p>
    <w:p w:rsidR="004A7712" w:rsidRDefault="004A7712" w:rsidP="00605AD9">
      <w:pPr>
        <w:pStyle w:val="ListStyle"/>
        <w:pBdr>
          <w:bottom w:val="none" w:sz="0" w:space="0" w:color="808080"/>
        </w:pBdr>
        <w:tabs>
          <w:tab w:val="num" w:pos="720"/>
        </w:tabs>
        <w:ind w:left="720"/>
        <w:contextualSpacing/>
        <w:jc w:val="both"/>
        <w:rPr>
          <w:rFonts w:ascii="Arial" w:eastAsia="Times New Roman" w:hAnsi="Arial" w:cs="Arial"/>
          <w:color w:val="000000"/>
        </w:rPr>
      </w:pPr>
    </w:p>
    <w:p w:rsidR="004A7712" w:rsidRDefault="004A7712" w:rsidP="00605AD9">
      <w:pPr>
        <w:pStyle w:val="ListStyle"/>
        <w:pBdr>
          <w:bottom w:val="none" w:sz="0" w:space="0" w:color="808080"/>
        </w:pBdr>
        <w:tabs>
          <w:tab w:val="num" w:pos="720"/>
        </w:tabs>
        <w:ind w:left="720"/>
        <w:contextualSpacing/>
        <w:jc w:val="both"/>
        <w:rPr>
          <w:rFonts w:ascii="Arial" w:eastAsia="Times New Roman" w:hAnsi="Arial" w:cs="Arial"/>
          <w:color w:val="000000"/>
        </w:rPr>
      </w:pPr>
    </w:p>
    <w:p w:rsidR="004A7712" w:rsidRDefault="004A7712" w:rsidP="00605AD9">
      <w:pPr>
        <w:pStyle w:val="ListStyle"/>
        <w:pBdr>
          <w:bottom w:val="none" w:sz="0" w:space="0" w:color="808080"/>
        </w:pBdr>
        <w:tabs>
          <w:tab w:val="num" w:pos="720"/>
        </w:tabs>
        <w:ind w:left="720"/>
        <w:contextualSpacing/>
        <w:jc w:val="both"/>
        <w:rPr>
          <w:rFonts w:ascii="Arial" w:eastAsia="Times New Roman" w:hAnsi="Arial" w:cs="Arial"/>
          <w:color w:val="000000"/>
        </w:rPr>
      </w:pPr>
    </w:p>
    <w:p w:rsidR="004A7712" w:rsidRDefault="004A7712" w:rsidP="00605AD9">
      <w:pPr>
        <w:pStyle w:val="ListStyle"/>
        <w:pBdr>
          <w:bottom w:val="none" w:sz="0" w:space="0" w:color="808080"/>
        </w:pBdr>
        <w:tabs>
          <w:tab w:val="num" w:pos="720"/>
        </w:tabs>
        <w:ind w:left="720"/>
        <w:contextualSpacing/>
        <w:jc w:val="both"/>
        <w:rPr>
          <w:rFonts w:ascii="Arial" w:eastAsia="Times New Roman" w:hAnsi="Arial" w:cs="Arial"/>
          <w:color w:val="000000"/>
        </w:rPr>
      </w:pPr>
    </w:p>
    <w:p w:rsidR="004A7712" w:rsidRPr="00B65BD9" w:rsidRDefault="004A7712" w:rsidP="00605AD9">
      <w:pPr>
        <w:pStyle w:val="ListStyle"/>
        <w:pBdr>
          <w:bottom w:val="none" w:sz="0" w:space="0" w:color="808080"/>
        </w:pBdr>
        <w:tabs>
          <w:tab w:val="num" w:pos="720"/>
        </w:tabs>
        <w:ind w:left="720"/>
        <w:contextualSpacing/>
        <w:jc w:val="both"/>
        <w:rPr>
          <w:rFonts w:ascii="Arial" w:eastAsia="Times New Roman" w:hAnsi="Arial" w:cs="Arial"/>
          <w:color w:val="000000"/>
        </w:rPr>
      </w:pPr>
    </w:p>
    <w:p w:rsidR="00605AD9" w:rsidRPr="00605AD9" w:rsidRDefault="00605AD9" w:rsidP="00605AD9">
      <w:pPr>
        <w:pStyle w:val="Heading3"/>
        <w:rPr>
          <w:sz w:val="32"/>
          <w:szCs w:val="32"/>
        </w:rPr>
      </w:pPr>
      <w:bookmarkStart w:id="4" w:name="_Toc279700237"/>
      <w:r w:rsidRPr="00605AD9">
        <w:rPr>
          <w:sz w:val="32"/>
          <w:szCs w:val="32"/>
        </w:rPr>
        <w:lastRenderedPageBreak/>
        <w:t>1.3 Objectives and Success Criteria</w:t>
      </w:r>
      <w:bookmarkEnd w:id="4"/>
    </w:p>
    <w:p w:rsidR="00605AD9" w:rsidRPr="00EA0081" w:rsidRDefault="00605AD9" w:rsidP="00605AD9">
      <w:pPr>
        <w:pStyle w:val="Style-2"/>
        <w:pBdr>
          <w:bottom w:val="none" w:sz="0" w:space="0" w:color="808080"/>
        </w:pBdr>
        <w:contextualSpacing/>
        <w:jc w:val="both"/>
        <w:rPr>
          <w:rFonts w:ascii="Arial" w:eastAsia="Times New Roman" w:hAnsi="Arial" w:cs="Arial"/>
          <w:b/>
          <w:bCs/>
          <w:i/>
          <w:iCs/>
          <w:color w:val="365F91"/>
          <w:sz w:val="28"/>
          <w:szCs w:val="28"/>
        </w:rPr>
      </w:pPr>
    </w:p>
    <w:p w:rsidR="00605AD9" w:rsidRPr="00EA0081" w:rsidRDefault="00605AD9" w:rsidP="00605AD9">
      <w:pPr>
        <w:pStyle w:val="ListStyle"/>
        <w:numPr>
          <w:ilvl w:val="0"/>
          <w:numId w:val="2"/>
        </w:numPr>
        <w:pBdr>
          <w:bottom w:val="none" w:sz="0" w:space="0" w:color="808080"/>
        </w:pBdr>
        <w:tabs>
          <w:tab w:val="num" w:pos="720"/>
        </w:tabs>
        <w:contextualSpacing/>
        <w:jc w:val="both"/>
        <w:rPr>
          <w:rFonts w:ascii="Arial" w:eastAsia="Times New Roman" w:hAnsi="Arial" w:cs="Arial"/>
          <w:color w:val="000000"/>
        </w:rPr>
      </w:pPr>
      <w:r w:rsidRPr="00EA0081">
        <w:rPr>
          <w:rFonts w:ascii="Arial" w:eastAsia="Times New Roman" w:hAnsi="Arial" w:cs="Arial"/>
          <w:color w:val="000000"/>
        </w:rPr>
        <w:t>Provide</w:t>
      </w:r>
      <w:r w:rsidRPr="00EA0081">
        <w:rPr>
          <w:rFonts w:ascii="Arial" w:hAnsi="Arial" w:cs="Arial"/>
          <w:color w:val="000000"/>
        </w:rPr>
        <w:t>s</w:t>
      </w:r>
      <w:r w:rsidRPr="00EA0081">
        <w:rPr>
          <w:rFonts w:ascii="Arial" w:eastAsia="Times New Roman" w:hAnsi="Arial" w:cs="Arial"/>
          <w:color w:val="000000"/>
        </w:rPr>
        <w:t xml:space="preserve"> a GUI for the user to sign up for this application in which the user provides personal data</w:t>
      </w:r>
      <w:r>
        <w:rPr>
          <w:rFonts w:ascii="Arial" w:hAnsi="Arial" w:cs="Arial" w:hint="eastAsia"/>
          <w:color w:val="000000"/>
        </w:rPr>
        <w:t>.</w:t>
      </w:r>
    </w:p>
    <w:p w:rsidR="00605AD9" w:rsidRPr="00EA0081" w:rsidRDefault="00605AD9" w:rsidP="00605AD9">
      <w:pPr>
        <w:pStyle w:val="ListStyle"/>
        <w:numPr>
          <w:ilvl w:val="0"/>
          <w:numId w:val="3"/>
        </w:numPr>
        <w:pBdr>
          <w:bottom w:val="none" w:sz="0" w:space="0" w:color="808080"/>
        </w:pBdr>
        <w:tabs>
          <w:tab w:val="num" w:pos="720"/>
        </w:tabs>
        <w:contextualSpacing/>
        <w:jc w:val="both"/>
        <w:rPr>
          <w:rFonts w:ascii="Arial" w:eastAsia="Times New Roman" w:hAnsi="Arial" w:cs="Arial"/>
          <w:color w:val="000000"/>
        </w:rPr>
      </w:pPr>
      <w:r w:rsidRPr="00EA0081">
        <w:rPr>
          <w:rFonts w:ascii="Arial" w:eastAsia="Times New Roman" w:hAnsi="Arial" w:cs="Arial"/>
          <w:color w:val="000000"/>
        </w:rPr>
        <w:t>Provide</w:t>
      </w:r>
      <w:r w:rsidRPr="00EA0081">
        <w:rPr>
          <w:rFonts w:ascii="Arial" w:hAnsi="Arial" w:cs="Arial"/>
          <w:color w:val="000000"/>
        </w:rPr>
        <w:t>s</w:t>
      </w:r>
      <w:r w:rsidRPr="00EA0081">
        <w:rPr>
          <w:rFonts w:ascii="Arial" w:eastAsia="Times New Roman" w:hAnsi="Arial" w:cs="Arial"/>
          <w:color w:val="000000"/>
        </w:rPr>
        <w:t xml:space="preserve"> a GUI enabling the user to find campus events based on specified interests and preferences</w:t>
      </w:r>
      <w:r>
        <w:rPr>
          <w:rFonts w:ascii="Arial" w:hAnsi="Arial" w:cs="Arial" w:hint="eastAsia"/>
          <w:color w:val="000000"/>
        </w:rPr>
        <w:t>.</w:t>
      </w:r>
    </w:p>
    <w:p w:rsidR="00605AD9" w:rsidRPr="00EA0081" w:rsidRDefault="00605AD9" w:rsidP="00605AD9">
      <w:pPr>
        <w:pStyle w:val="ListStyle"/>
        <w:numPr>
          <w:ilvl w:val="0"/>
          <w:numId w:val="3"/>
        </w:numPr>
        <w:pBdr>
          <w:bottom w:val="none" w:sz="0" w:space="0" w:color="808080"/>
        </w:pBdr>
        <w:tabs>
          <w:tab w:val="num" w:pos="720"/>
        </w:tabs>
        <w:contextualSpacing/>
        <w:jc w:val="both"/>
        <w:rPr>
          <w:rFonts w:ascii="Arial" w:eastAsia="Times New Roman" w:hAnsi="Arial" w:cs="Arial"/>
          <w:color w:val="000000"/>
        </w:rPr>
      </w:pPr>
      <w:r w:rsidRPr="00EA0081">
        <w:rPr>
          <w:rFonts w:ascii="Arial" w:eastAsia="Times New Roman" w:hAnsi="Arial" w:cs="Arial"/>
          <w:color w:val="000000"/>
        </w:rPr>
        <w:t xml:space="preserve">Provides the student with data about the time, location, subject and social rating of the </w:t>
      </w:r>
      <w:r>
        <w:rPr>
          <w:rFonts w:ascii="Arial" w:eastAsia="Times New Roman" w:hAnsi="Arial" w:cs="Arial"/>
          <w:color w:val="000000"/>
        </w:rPr>
        <w:t>event.</w:t>
      </w:r>
    </w:p>
    <w:p w:rsidR="00605AD9" w:rsidRPr="00EA0081" w:rsidRDefault="00605AD9" w:rsidP="00605AD9">
      <w:pPr>
        <w:pStyle w:val="ListStyle"/>
        <w:pBdr>
          <w:bottom w:val="none" w:sz="0" w:space="0" w:color="808080"/>
        </w:pBdr>
        <w:tabs>
          <w:tab w:val="num" w:pos="720"/>
        </w:tabs>
        <w:ind w:left="720"/>
        <w:contextualSpacing/>
        <w:jc w:val="both"/>
        <w:rPr>
          <w:rFonts w:ascii="Arial" w:eastAsia="Times New Roman" w:hAnsi="Arial" w:cs="Arial"/>
          <w:color w:val="000000"/>
        </w:rPr>
      </w:pPr>
    </w:p>
    <w:p w:rsidR="00605AD9" w:rsidRPr="00605AD9" w:rsidRDefault="00605AD9" w:rsidP="00605AD9">
      <w:pPr>
        <w:pStyle w:val="Heading3"/>
        <w:rPr>
          <w:sz w:val="32"/>
          <w:szCs w:val="32"/>
        </w:rPr>
      </w:pPr>
      <w:bookmarkStart w:id="5" w:name="_Toc279700238"/>
      <w:r w:rsidRPr="00605AD9">
        <w:rPr>
          <w:sz w:val="32"/>
          <w:szCs w:val="32"/>
        </w:rPr>
        <w:t>1.4 Definitions, Acronyms and Abbreviations</w:t>
      </w:r>
      <w:bookmarkEnd w:id="5"/>
    </w:p>
    <w:p w:rsidR="00605AD9" w:rsidRPr="00605AD9" w:rsidRDefault="00605AD9" w:rsidP="00605AD9">
      <w:pPr>
        <w:pStyle w:val="Style-2"/>
        <w:pBdr>
          <w:bottom w:val="none" w:sz="0" w:space="0" w:color="808080"/>
        </w:pBdr>
        <w:contextualSpacing/>
        <w:jc w:val="both"/>
        <w:rPr>
          <w:rFonts w:ascii="Arial" w:eastAsia="Times New Roman" w:hAnsi="Arial" w:cs="Arial"/>
          <w:b/>
          <w:bCs/>
          <w:i/>
          <w:iCs/>
          <w:color w:val="4F81BD"/>
          <w:sz w:val="28"/>
          <w:szCs w:val="28"/>
        </w:rPr>
      </w:pPr>
    </w:p>
    <w:p w:rsidR="00605AD9" w:rsidRPr="00EA0081" w:rsidRDefault="00605AD9" w:rsidP="00605AD9">
      <w:pPr>
        <w:pStyle w:val="ListStyle"/>
        <w:numPr>
          <w:ilvl w:val="0"/>
          <w:numId w:val="4"/>
        </w:numPr>
        <w:pBdr>
          <w:bottom w:val="none" w:sz="0" w:space="0" w:color="808080"/>
        </w:pBdr>
        <w:tabs>
          <w:tab w:val="num" w:pos="720"/>
        </w:tabs>
        <w:contextualSpacing/>
        <w:jc w:val="both"/>
        <w:rPr>
          <w:rFonts w:ascii="Arial" w:eastAsia="Times New Roman" w:hAnsi="Arial" w:cs="Arial"/>
          <w:b/>
          <w:bCs/>
          <w:color w:val="000000"/>
        </w:rPr>
      </w:pPr>
      <w:r w:rsidRPr="00EA0081">
        <w:rPr>
          <w:rFonts w:ascii="Arial" w:eastAsia="Times New Roman" w:hAnsi="Arial" w:cs="Arial"/>
          <w:b/>
          <w:bCs/>
          <w:color w:val="000000"/>
        </w:rPr>
        <w:t xml:space="preserve">User: </w:t>
      </w:r>
      <w:r>
        <w:rPr>
          <w:rFonts w:ascii="Arial" w:eastAsia="Times New Roman" w:hAnsi="Arial" w:cs="Arial"/>
          <w:color w:val="000000"/>
        </w:rPr>
        <w:t>End use</w:t>
      </w:r>
      <w:r>
        <w:rPr>
          <w:rFonts w:ascii="Arial" w:hAnsi="Arial" w:cs="Arial" w:hint="eastAsia"/>
          <w:color w:val="000000"/>
        </w:rPr>
        <w:t>r</w:t>
      </w:r>
      <w:r w:rsidRPr="00EA0081">
        <w:rPr>
          <w:rFonts w:ascii="Arial" w:eastAsia="Times New Roman" w:hAnsi="Arial" w:cs="Arial"/>
          <w:color w:val="000000"/>
        </w:rPr>
        <w:t>, use th</w:t>
      </w:r>
      <w:r>
        <w:rPr>
          <w:rFonts w:ascii="Arial" w:hAnsi="Arial" w:cs="Arial" w:hint="eastAsia"/>
          <w:color w:val="000000"/>
        </w:rPr>
        <w:t>is</w:t>
      </w:r>
      <w:r w:rsidRPr="00EA0081">
        <w:rPr>
          <w:rFonts w:ascii="Arial" w:eastAsia="Times New Roman" w:hAnsi="Arial" w:cs="Arial"/>
          <w:color w:val="000000"/>
        </w:rPr>
        <w:t xml:space="preserve"> application to be </w:t>
      </w:r>
      <w:r>
        <w:rPr>
          <w:rFonts w:ascii="Arial" w:hAnsi="Arial" w:cs="Arial" w:hint="eastAsia"/>
          <w:color w:val="000000"/>
        </w:rPr>
        <w:t xml:space="preserve">notified </w:t>
      </w:r>
      <w:r w:rsidRPr="00EA0081">
        <w:rPr>
          <w:rFonts w:ascii="Arial" w:eastAsia="Times New Roman" w:hAnsi="Arial" w:cs="Arial"/>
          <w:color w:val="000000"/>
        </w:rPr>
        <w:t xml:space="preserve">about campus events. Most </w:t>
      </w:r>
      <w:r>
        <w:rPr>
          <w:rFonts w:ascii="Arial" w:hAnsi="Arial" w:cs="Arial" w:hint="eastAsia"/>
          <w:color w:val="000000"/>
        </w:rPr>
        <w:t xml:space="preserve">users of this category are </w:t>
      </w:r>
      <w:r w:rsidRPr="00EA0081">
        <w:rPr>
          <w:rFonts w:ascii="Arial" w:eastAsia="Times New Roman" w:hAnsi="Arial" w:cs="Arial"/>
          <w:color w:val="000000"/>
        </w:rPr>
        <w:t>typically university students.</w:t>
      </w:r>
    </w:p>
    <w:p w:rsidR="00605AD9" w:rsidRPr="00EA0081" w:rsidRDefault="00605AD9" w:rsidP="00605AD9">
      <w:pPr>
        <w:pStyle w:val="ListStyle"/>
        <w:numPr>
          <w:ilvl w:val="0"/>
          <w:numId w:val="4"/>
        </w:numPr>
        <w:pBdr>
          <w:bottom w:val="none" w:sz="0" w:space="0" w:color="808080"/>
        </w:pBdr>
        <w:tabs>
          <w:tab w:val="num" w:pos="720"/>
        </w:tabs>
        <w:contextualSpacing/>
        <w:jc w:val="both"/>
        <w:rPr>
          <w:rFonts w:ascii="Arial" w:eastAsia="Times New Roman" w:hAnsi="Arial" w:cs="Arial"/>
          <w:b/>
          <w:bCs/>
          <w:color w:val="000000"/>
        </w:rPr>
      </w:pPr>
      <w:r w:rsidRPr="00EA0081">
        <w:rPr>
          <w:rFonts w:ascii="Arial" w:eastAsia="Times New Roman" w:hAnsi="Arial" w:cs="Arial"/>
          <w:b/>
          <w:bCs/>
          <w:color w:val="000000"/>
        </w:rPr>
        <w:t xml:space="preserve">Remote Server: </w:t>
      </w:r>
      <w:r w:rsidRPr="00EA0081">
        <w:rPr>
          <w:rFonts w:ascii="Arial" w:eastAsia="Times New Roman" w:hAnsi="Arial" w:cs="Arial"/>
          <w:color w:val="000000"/>
        </w:rPr>
        <w:t>The server/Database, which provides a suggestion based on the events that match user’s data</w:t>
      </w:r>
      <w:r>
        <w:rPr>
          <w:rFonts w:ascii="Arial" w:hAnsi="Arial" w:cs="Arial" w:hint="eastAsia"/>
          <w:color w:val="000000"/>
        </w:rPr>
        <w:t>.</w:t>
      </w:r>
    </w:p>
    <w:p w:rsidR="00605AD9" w:rsidRPr="00EA0081" w:rsidRDefault="00605AD9" w:rsidP="00605AD9">
      <w:pPr>
        <w:pStyle w:val="ListStyle"/>
        <w:numPr>
          <w:ilvl w:val="0"/>
          <w:numId w:val="4"/>
        </w:numPr>
        <w:pBdr>
          <w:bottom w:val="none" w:sz="0" w:space="0" w:color="808080"/>
        </w:pBdr>
        <w:tabs>
          <w:tab w:val="num" w:pos="720"/>
        </w:tabs>
        <w:contextualSpacing/>
        <w:jc w:val="both"/>
        <w:rPr>
          <w:rFonts w:ascii="Arial" w:eastAsia="Times New Roman" w:hAnsi="Arial" w:cs="Arial"/>
          <w:b/>
          <w:bCs/>
          <w:color w:val="000000"/>
        </w:rPr>
      </w:pPr>
      <w:r w:rsidRPr="00EA0081">
        <w:rPr>
          <w:rFonts w:ascii="Arial" w:eastAsia="Times New Roman" w:hAnsi="Arial" w:cs="Arial"/>
          <w:b/>
          <w:bCs/>
          <w:color w:val="000000"/>
        </w:rPr>
        <w:t xml:space="preserve">GUI: </w:t>
      </w:r>
      <w:r w:rsidRPr="00EA0081">
        <w:rPr>
          <w:rFonts w:ascii="Arial" w:eastAsia="Times New Roman" w:hAnsi="Arial" w:cs="Arial"/>
          <w:color w:val="000000"/>
        </w:rPr>
        <w:t>Graphical User Interface, is a type of user interface, that allows users to interact with programs in more ways than typing such as computers, hand-held devices such as MP3 players, portable media players or gaming devices, household appliances and office equipment with images rather than text commands</w:t>
      </w:r>
      <w:r>
        <w:rPr>
          <w:rFonts w:ascii="Arial" w:hAnsi="Arial" w:cs="Arial" w:hint="eastAsia"/>
          <w:color w:val="000000"/>
        </w:rPr>
        <w:t>.</w:t>
      </w:r>
    </w:p>
    <w:p w:rsidR="00605AD9" w:rsidRPr="00EA0081" w:rsidRDefault="00605AD9" w:rsidP="00605AD9">
      <w:pPr>
        <w:pStyle w:val="ListStyle"/>
        <w:numPr>
          <w:ilvl w:val="0"/>
          <w:numId w:val="4"/>
        </w:numPr>
        <w:pBdr>
          <w:bottom w:val="none" w:sz="0" w:space="0" w:color="808080"/>
        </w:pBdr>
        <w:tabs>
          <w:tab w:val="num" w:pos="720"/>
        </w:tabs>
        <w:contextualSpacing/>
        <w:jc w:val="both"/>
        <w:rPr>
          <w:rFonts w:ascii="Arial" w:eastAsia="Times New Roman" w:hAnsi="Arial" w:cs="Arial"/>
          <w:b/>
          <w:bCs/>
          <w:color w:val="000000"/>
        </w:rPr>
      </w:pPr>
      <w:r w:rsidRPr="00EA0081">
        <w:rPr>
          <w:rFonts w:ascii="Arial" w:eastAsia="Times New Roman" w:hAnsi="Arial" w:cs="Arial"/>
          <w:b/>
          <w:bCs/>
          <w:color w:val="000000"/>
        </w:rPr>
        <w:t>Campus Event:</w:t>
      </w:r>
      <w:r w:rsidRPr="00EA0081">
        <w:rPr>
          <w:rFonts w:ascii="Arial" w:eastAsia="Times New Roman" w:hAnsi="Arial" w:cs="Arial"/>
          <w:color w:val="000000"/>
        </w:rPr>
        <w:t xml:space="preserve"> Curriculum events within the departments and co-curricular like sports and cultural events that are organized throughout the year</w:t>
      </w:r>
    </w:p>
    <w:p w:rsidR="00605AD9" w:rsidRPr="00EA0081" w:rsidRDefault="00605AD9" w:rsidP="00605AD9">
      <w:pPr>
        <w:pStyle w:val="ListStyle"/>
        <w:numPr>
          <w:ilvl w:val="0"/>
          <w:numId w:val="4"/>
        </w:numPr>
        <w:pBdr>
          <w:bottom w:val="none" w:sz="0" w:space="0" w:color="808080"/>
        </w:pBdr>
        <w:tabs>
          <w:tab w:val="num" w:pos="720"/>
        </w:tabs>
        <w:contextualSpacing/>
        <w:jc w:val="both"/>
        <w:rPr>
          <w:rFonts w:ascii="Arial" w:eastAsia="Times New Roman" w:hAnsi="Arial" w:cs="Arial"/>
          <w:b/>
          <w:bCs/>
          <w:color w:val="000000"/>
        </w:rPr>
      </w:pPr>
      <w:r w:rsidRPr="00EA0081">
        <w:rPr>
          <w:rFonts w:ascii="Arial" w:eastAsia="Times New Roman" w:hAnsi="Arial" w:cs="Arial"/>
          <w:b/>
          <w:bCs/>
          <w:color w:val="000000"/>
        </w:rPr>
        <w:t>Administrator:</w:t>
      </w:r>
      <w:r w:rsidRPr="00EA0081">
        <w:rPr>
          <w:rFonts w:ascii="Arial" w:eastAsia="Times New Roman" w:hAnsi="Arial" w:cs="Arial"/>
          <w:color w:val="000000"/>
        </w:rPr>
        <w:t xml:space="preserve"> Manages the student accounts and data corruptions in events database</w:t>
      </w:r>
    </w:p>
    <w:p w:rsidR="00605AD9" w:rsidRPr="00EA0081" w:rsidRDefault="00605AD9" w:rsidP="00605AD9">
      <w:pPr>
        <w:pStyle w:val="ListStyle"/>
        <w:pBdr>
          <w:bottom w:val="none" w:sz="0" w:space="0" w:color="808080"/>
        </w:pBdr>
        <w:tabs>
          <w:tab w:val="num" w:pos="720"/>
        </w:tabs>
        <w:ind w:left="720"/>
        <w:contextualSpacing/>
        <w:jc w:val="both"/>
        <w:rPr>
          <w:rFonts w:ascii="Arial" w:eastAsia="Times New Roman" w:hAnsi="Arial" w:cs="Arial"/>
          <w:b/>
          <w:bCs/>
          <w:color w:val="000000"/>
        </w:rPr>
      </w:pPr>
    </w:p>
    <w:p w:rsidR="00605AD9" w:rsidRPr="00605AD9" w:rsidRDefault="00605AD9" w:rsidP="00605AD9">
      <w:pPr>
        <w:pStyle w:val="Heading3"/>
        <w:rPr>
          <w:sz w:val="32"/>
          <w:szCs w:val="32"/>
        </w:rPr>
      </w:pPr>
      <w:bookmarkStart w:id="6" w:name="_Toc279700239"/>
      <w:r w:rsidRPr="00605AD9">
        <w:rPr>
          <w:sz w:val="32"/>
          <w:szCs w:val="32"/>
        </w:rPr>
        <w:t>1.5 References</w:t>
      </w:r>
      <w:bookmarkEnd w:id="6"/>
    </w:p>
    <w:p w:rsidR="00605AD9" w:rsidRPr="00EA0081" w:rsidRDefault="00605AD9" w:rsidP="00605AD9">
      <w:pPr>
        <w:pStyle w:val="Style-2"/>
        <w:pBdr>
          <w:bottom w:val="none" w:sz="0" w:space="0" w:color="808080"/>
        </w:pBdr>
        <w:contextualSpacing/>
        <w:jc w:val="both"/>
        <w:rPr>
          <w:rFonts w:ascii="Arial" w:eastAsia="Times New Roman" w:hAnsi="Arial" w:cs="Arial"/>
          <w:b/>
          <w:bCs/>
          <w:i/>
          <w:iCs/>
          <w:color w:val="365F91"/>
          <w:sz w:val="28"/>
          <w:szCs w:val="28"/>
        </w:rPr>
      </w:pPr>
    </w:p>
    <w:p w:rsidR="00605AD9" w:rsidRPr="00FB0BDD" w:rsidRDefault="00BB66FD" w:rsidP="00605AD9">
      <w:pPr>
        <w:pStyle w:val="Style-2"/>
        <w:numPr>
          <w:ilvl w:val="0"/>
          <w:numId w:val="16"/>
        </w:numPr>
        <w:pBdr>
          <w:bottom w:val="none" w:sz="0" w:space="0" w:color="808080"/>
        </w:pBdr>
        <w:contextualSpacing/>
        <w:jc w:val="both"/>
        <w:rPr>
          <w:rFonts w:ascii="Arial" w:hAnsi="Arial" w:cs="Arial"/>
        </w:rPr>
      </w:pPr>
      <w:hyperlink r:id="rId8" w:history="1">
        <w:r w:rsidR="00605AD9" w:rsidRPr="00FB0BDD">
          <w:rPr>
            <w:rStyle w:val="Hyperlink"/>
            <w:rFonts w:ascii="Arial" w:hAnsi="Arial" w:cs="Arial"/>
          </w:rPr>
          <w:t>http://www.squarespace.com/</w:t>
        </w:r>
      </w:hyperlink>
    </w:p>
    <w:p w:rsidR="00605AD9" w:rsidRPr="00FB0BDD" w:rsidRDefault="00BB66FD" w:rsidP="00605AD9">
      <w:pPr>
        <w:pStyle w:val="Style-2"/>
        <w:numPr>
          <w:ilvl w:val="0"/>
          <w:numId w:val="16"/>
        </w:numPr>
        <w:pBdr>
          <w:bottom w:val="none" w:sz="0" w:space="0" w:color="808080"/>
        </w:pBdr>
        <w:contextualSpacing/>
        <w:jc w:val="both"/>
        <w:rPr>
          <w:rFonts w:ascii="Arial" w:hAnsi="Arial" w:cs="Arial"/>
        </w:rPr>
      </w:pPr>
      <w:hyperlink r:id="rId9" w:history="1">
        <w:r w:rsidR="00605AD9" w:rsidRPr="00FB0BDD">
          <w:rPr>
            <w:rStyle w:val="Hyperlink"/>
            <w:rFonts w:ascii="Arial" w:hAnsi="Arial" w:cs="Arial"/>
          </w:rPr>
          <w:t>http://www.wikipedia.org/</w:t>
        </w:r>
      </w:hyperlink>
    </w:p>
    <w:p w:rsidR="00605AD9" w:rsidRPr="00FB0BDD" w:rsidRDefault="00605AD9" w:rsidP="00605AD9">
      <w:pPr>
        <w:pStyle w:val="Style-2"/>
        <w:numPr>
          <w:ilvl w:val="0"/>
          <w:numId w:val="16"/>
        </w:numPr>
        <w:pBdr>
          <w:bottom w:val="none" w:sz="0" w:space="0" w:color="808080"/>
        </w:pBdr>
        <w:contextualSpacing/>
        <w:jc w:val="both"/>
        <w:rPr>
          <w:rFonts w:ascii="Arial" w:hAnsi="Arial" w:cs="Arial"/>
        </w:rPr>
      </w:pPr>
      <w:r w:rsidRPr="00FB0BDD">
        <w:rPr>
          <w:rFonts w:ascii="Arial" w:hAnsi="Arial" w:cs="Arial"/>
        </w:rPr>
        <w:t>Object-Oriented Software Engineering</w:t>
      </w:r>
    </w:p>
    <w:p w:rsidR="00605AD9" w:rsidRPr="00FB0BDD" w:rsidRDefault="00605AD9" w:rsidP="00605AD9">
      <w:pPr>
        <w:pStyle w:val="Style-2"/>
        <w:pBdr>
          <w:bottom w:val="none" w:sz="0" w:space="0" w:color="808080"/>
        </w:pBdr>
        <w:ind w:left="720" w:firstLine="720"/>
        <w:contextualSpacing/>
        <w:jc w:val="both"/>
        <w:rPr>
          <w:rFonts w:ascii="Arial" w:hAnsi="Arial" w:cs="Arial"/>
        </w:rPr>
      </w:pPr>
      <w:r w:rsidRPr="00FB0BDD">
        <w:rPr>
          <w:rFonts w:ascii="Arial" w:hAnsi="Arial" w:cs="Arial"/>
        </w:rPr>
        <w:t>- Bernd Bruegge and Allen H. Dutoit</w:t>
      </w:r>
    </w:p>
    <w:p w:rsidR="00605AD9" w:rsidRPr="00FB0BDD" w:rsidRDefault="00605AD9" w:rsidP="00605AD9">
      <w:pPr>
        <w:pStyle w:val="Style-2"/>
        <w:numPr>
          <w:ilvl w:val="0"/>
          <w:numId w:val="16"/>
        </w:numPr>
        <w:pBdr>
          <w:bottom w:val="none" w:sz="0" w:space="0" w:color="808080"/>
        </w:pBdr>
        <w:contextualSpacing/>
        <w:jc w:val="both"/>
        <w:rPr>
          <w:rFonts w:ascii="Arial" w:hAnsi="Arial" w:cs="Arial"/>
        </w:rPr>
      </w:pPr>
      <w:r w:rsidRPr="00FB0BDD">
        <w:rPr>
          <w:rFonts w:ascii="Arial" w:hAnsi="Arial" w:cs="Arial"/>
          <w:bCs/>
          <w:color w:val="000000"/>
        </w:rPr>
        <w:t>Enterprise Architecture As Strategy: Creating a Foundation for Business Execution</w:t>
      </w:r>
    </w:p>
    <w:p w:rsidR="00605AD9" w:rsidRPr="00110B10" w:rsidRDefault="00605AD9" w:rsidP="00605AD9">
      <w:pPr>
        <w:pStyle w:val="Style-1"/>
        <w:pBdr>
          <w:bottom w:val="single" w:sz="12" w:space="0" w:color="808080"/>
        </w:pBdr>
        <w:spacing w:after="300"/>
        <w:contextualSpacing/>
        <w:jc w:val="both"/>
        <w:rPr>
          <w:rFonts w:ascii="Arial" w:eastAsia="Times New Roman" w:hAnsi="Arial" w:cs="Arial"/>
          <w:color w:val="17365D"/>
        </w:rPr>
      </w:pPr>
    </w:p>
    <w:p w:rsidR="00605AD9" w:rsidRPr="00EA0081" w:rsidRDefault="00605AD9" w:rsidP="00605AD9">
      <w:pPr>
        <w:pStyle w:val="Style-1"/>
        <w:pBdr>
          <w:bottom w:val="single" w:sz="12" w:space="0" w:color="808080"/>
        </w:pBdr>
        <w:spacing w:after="300"/>
        <w:contextualSpacing/>
        <w:jc w:val="both"/>
        <w:rPr>
          <w:rFonts w:ascii="Arial" w:eastAsia="Times New Roman" w:hAnsi="Arial" w:cs="Arial"/>
          <w:color w:val="17365D"/>
          <w:sz w:val="52"/>
          <w:szCs w:val="52"/>
        </w:rPr>
      </w:pPr>
    </w:p>
    <w:p w:rsidR="00605AD9" w:rsidRDefault="00605AD9" w:rsidP="00605AD9">
      <w:pPr>
        <w:pStyle w:val="Style-2"/>
        <w:pBdr>
          <w:bottom w:val="none" w:sz="0" w:space="0" w:color="808080"/>
        </w:pBdr>
        <w:contextualSpacing/>
        <w:jc w:val="both"/>
        <w:rPr>
          <w:rFonts w:ascii="Arial" w:hAnsi="Arial" w:cs="Arial"/>
          <w:color w:val="17365D"/>
          <w:sz w:val="52"/>
          <w:szCs w:val="52"/>
        </w:rPr>
      </w:pPr>
    </w:p>
    <w:p w:rsidR="00605AD9" w:rsidRPr="00605AD9" w:rsidRDefault="00605AD9" w:rsidP="00605AD9">
      <w:pPr>
        <w:pStyle w:val="Heading2"/>
        <w:rPr>
          <w:sz w:val="44"/>
          <w:szCs w:val="44"/>
        </w:rPr>
      </w:pPr>
      <w:bookmarkStart w:id="7" w:name="_Toc279700240"/>
      <w:r w:rsidRPr="00605AD9">
        <w:rPr>
          <w:sz w:val="44"/>
          <w:szCs w:val="44"/>
        </w:rPr>
        <w:lastRenderedPageBreak/>
        <w:t>2. Functional Requirements</w:t>
      </w:r>
      <w:bookmarkEnd w:id="7"/>
    </w:p>
    <w:p w:rsidR="00605AD9" w:rsidRPr="00605AD9" w:rsidRDefault="00605AD9" w:rsidP="00605AD9">
      <w:pPr>
        <w:pStyle w:val="Heading3"/>
        <w:rPr>
          <w:sz w:val="32"/>
          <w:szCs w:val="32"/>
        </w:rPr>
      </w:pPr>
      <w:bookmarkStart w:id="8" w:name="_Toc279700241"/>
      <w:r w:rsidRPr="00605AD9">
        <w:rPr>
          <w:sz w:val="32"/>
          <w:szCs w:val="32"/>
        </w:rPr>
        <w:t>2.1 Functional Requirements</w:t>
      </w:r>
      <w:bookmarkEnd w:id="8"/>
    </w:p>
    <w:p w:rsidR="00605AD9" w:rsidRPr="00EA0081" w:rsidRDefault="00605AD9" w:rsidP="00605AD9">
      <w:pPr>
        <w:pStyle w:val="Style-2"/>
        <w:pBdr>
          <w:bottom w:val="none" w:sz="0" w:space="0" w:color="808080"/>
        </w:pBdr>
        <w:contextualSpacing/>
        <w:jc w:val="both"/>
        <w:rPr>
          <w:rFonts w:ascii="Arial" w:eastAsia="Times New Roman" w:hAnsi="Arial" w:cs="Arial"/>
          <w:b/>
          <w:bCs/>
          <w:i/>
          <w:iCs/>
          <w:color w:val="4F81BD"/>
          <w:sz w:val="28"/>
          <w:szCs w:val="28"/>
        </w:rPr>
      </w:pPr>
    </w:p>
    <w:p w:rsidR="00605AD9" w:rsidRPr="00EA0081" w:rsidRDefault="00605AD9" w:rsidP="00605AD9">
      <w:pPr>
        <w:pStyle w:val="Style-2"/>
        <w:pBdr>
          <w:bottom w:val="none" w:sz="0" w:space="0" w:color="808080"/>
        </w:pBdr>
        <w:contextualSpacing/>
        <w:jc w:val="both"/>
        <w:rPr>
          <w:rFonts w:ascii="Arial" w:eastAsia="Times New Roman" w:hAnsi="Arial" w:cs="Arial"/>
          <w:color w:val="000000"/>
        </w:rPr>
      </w:pPr>
      <w:r w:rsidRPr="00EA0081">
        <w:rPr>
          <w:rFonts w:ascii="Arial" w:hAnsi="Arial" w:cs="Arial"/>
          <w:color w:val="000000"/>
        </w:rPr>
        <w:t>RU Going</w:t>
      </w:r>
      <w:r w:rsidRPr="00EA0081">
        <w:rPr>
          <w:rFonts w:ascii="Arial" w:eastAsia="Times New Roman" w:hAnsi="Arial" w:cs="Arial"/>
          <w:color w:val="000000"/>
        </w:rPr>
        <w:t xml:space="preserve"> supports two types of users:</w:t>
      </w:r>
    </w:p>
    <w:p w:rsidR="00605AD9" w:rsidRPr="00EA0081" w:rsidRDefault="00605AD9" w:rsidP="00605AD9">
      <w:pPr>
        <w:pStyle w:val="ListStyle"/>
        <w:numPr>
          <w:ilvl w:val="0"/>
          <w:numId w:val="5"/>
        </w:numPr>
        <w:pBdr>
          <w:bottom w:val="none" w:sz="0" w:space="0" w:color="808080"/>
        </w:pBdr>
        <w:tabs>
          <w:tab w:val="num" w:pos="720"/>
        </w:tabs>
        <w:contextualSpacing/>
        <w:jc w:val="both"/>
        <w:rPr>
          <w:rFonts w:ascii="Arial" w:eastAsia="Times New Roman" w:hAnsi="Arial" w:cs="Arial"/>
          <w:color w:val="000000"/>
        </w:rPr>
      </w:pPr>
      <w:r w:rsidRPr="00EA0081">
        <w:rPr>
          <w:rFonts w:ascii="Arial" w:eastAsia="Times New Roman" w:hAnsi="Arial" w:cs="Arial"/>
          <w:color w:val="000000"/>
        </w:rPr>
        <w:t>The student</w:t>
      </w:r>
      <w:r>
        <w:rPr>
          <w:rFonts w:ascii="Arial" w:hAnsi="Arial" w:cs="Arial" w:hint="eastAsia"/>
          <w:color w:val="000000"/>
        </w:rPr>
        <w:t>s</w:t>
      </w:r>
      <w:r w:rsidRPr="00EA0081">
        <w:rPr>
          <w:rFonts w:ascii="Arial" w:eastAsia="Times New Roman" w:hAnsi="Arial" w:cs="Arial"/>
          <w:color w:val="000000"/>
        </w:rPr>
        <w:t xml:space="preserve"> should be able to sign up and register to become a member of the application. The application provides a member form that lists the details that the user should be able to provide to shortlist the events according to his interest. The user should be able to update (add, modify, delete) his profile anytime. The user should be able to tag the event as “attending” if he decides to attend the event.</w:t>
      </w:r>
    </w:p>
    <w:p w:rsidR="00605AD9" w:rsidRPr="00EA0081" w:rsidRDefault="00605AD9" w:rsidP="00605AD9">
      <w:pPr>
        <w:pStyle w:val="ListStyle"/>
        <w:numPr>
          <w:ilvl w:val="0"/>
          <w:numId w:val="5"/>
        </w:numPr>
        <w:pBdr>
          <w:bottom w:val="none" w:sz="0" w:space="0" w:color="808080"/>
        </w:pBdr>
        <w:tabs>
          <w:tab w:val="num" w:pos="720"/>
        </w:tabs>
        <w:contextualSpacing/>
        <w:jc w:val="both"/>
        <w:rPr>
          <w:rFonts w:ascii="Arial" w:eastAsia="Times New Roman" w:hAnsi="Arial" w:cs="Arial"/>
          <w:color w:val="000000"/>
        </w:rPr>
      </w:pPr>
      <w:r w:rsidRPr="00EA0081">
        <w:rPr>
          <w:rFonts w:ascii="Arial" w:eastAsia="Times New Roman" w:hAnsi="Arial" w:cs="Arial"/>
          <w:color w:val="000000"/>
        </w:rPr>
        <w:t xml:space="preserve">The administrator should be able to manage student and event records. He should be able to, install, support, and maintain servers. </w:t>
      </w:r>
    </w:p>
    <w:p w:rsidR="00605AD9" w:rsidRDefault="00605AD9" w:rsidP="00605AD9">
      <w:pPr>
        <w:pStyle w:val="ListStyle"/>
        <w:pBdr>
          <w:bottom w:val="none" w:sz="0" w:space="0" w:color="808080"/>
        </w:pBdr>
        <w:contextualSpacing/>
        <w:jc w:val="both"/>
        <w:rPr>
          <w:rFonts w:ascii="Arial" w:eastAsia="Times New Roman" w:hAnsi="Arial" w:cs="Arial"/>
          <w:color w:val="000000"/>
        </w:rPr>
      </w:pPr>
    </w:p>
    <w:p w:rsidR="00605AD9" w:rsidRDefault="00605AD9" w:rsidP="00605AD9">
      <w:pPr>
        <w:pStyle w:val="ListStyle"/>
        <w:pBdr>
          <w:bottom w:val="none" w:sz="0" w:space="0" w:color="808080"/>
        </w:pBdr>
        <w:contextualSpacing/>
        <w:jc w:val="both"/>
        <w:rPr>
          <w:rFonts w:ascii="Arial" w:eastAsia="Times New Roman" w:hAnsi="Arial" w:cs="Arial"/>
          <w:color w:val="000000"/>
        </w:rPr>
      </w:pPr>
    </w:p>
    <w:p w:rsidR="00605AD9" w:rsidRDefault="00605AD9" w:rsidP="00605AD9">
      <w:pPr>
        <w:pStyle w:val="NoSpacing"/>
        <w:rPr>
          <w:b/>
          <w:bCs/>
          <w:i/>
          <w:iCs/>
          <w:color w:val="4F81BD"/>
          <w:sz w:val="28"/>
          <w:szCs w:val="28"/>
        </w:rPr>
      </w:pPr>
      <w:r>
        <w:rPr>
          <w:b/>
          <w:bCs/>
          <w:i/>
          <w:iCs/>
          <w:color w:val="4F81BD"/>
          <w:sz w:val="28"/>
          <w:szCs w:val="28"/>
        </w:rPr>
        <w:t>Register</w:t>
      </w:r>
    </w:p>
    <w:p w:rsidR="00605AD9" w:rsidRPr="00FB0BDD" w:rsidRDefault="00605AD9" w:rsidP="00605AD9">
      <w:pPr>
        <w:pStyle w:val="NoSpacing"/>
        <w:rPr>
          <w:b/>
          <w:bCs/>
          <w:i/>
          <w:iCs/>
          <w:color w:val="4F81BD"/>
          <w:sz w:val="28"/>
          <w:szCs w:val="28"/>
        </w:rPr>
      </w:pPr>
    </w:p>
    <w:tbl>
      <w:tblPr>
        <w:tblW w:w="0" w:type="auto"/>
        <w:tblLook w:val="0000"/>
      </w:tblPr>
      <w:tblGrid>
        <w:gridCol w:w="2350"/>
        <w:gridCol w:w="7010"/>
      </w:tblGrid>
      <w:tr w:rsidR="00605AD9" w:rsidRPr="00605AD9" w:rsidTr="006D4FB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EA0081">
              <w:rPr>
                <w:rFonts w:ascii="Arial" w:eastAsia="Times New Roman" w:hAnsi="Arial" w:cs="Arial"/>
                <w:i/>
                <w:iCs/>
                <w:color w:val="000000"/>
              </w:rPr>
              <w:t>Use case name</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rPr>
            </w:pPr>
            <w:r w:rsidRPr="00605AD9">
              <w:rPr>
                <w:rFonts w:ascii="Arial" w:hAnsi="Arial" w:cs="Arial"/>
                <w:b/>
                <w:color w:val="000000"/>
              </w:rPr>
              <w:t>registerAccount</w:t>
            </w:r>
          </w:p>
        </w:tc>
      </w:tr>
      <w:tr w:rsidR="00605AD9" w:rsidRPr="00605AD9" w:rsidTr="006D4FB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EA0081">
              <w:rPr>
                <w:rFonts w:ascii="Arial" w:eastAsia="Times New Roman" w:hAnsi="Arial" w:cs="Arial"/>
                <w:i/>
                <w:iCs/>
                <w:color w:val="000000"/>
              </w:rPr>
              <w:t xml:space="preserve">Participating  actor </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rPr>
            </w:pPr>
            <w:r w:rsidRPr="00EA0081">
              <w:rPr>
                <w:rFonts w:ascii="Arial" w:eastAsia="Times New Roman" w:hAnsi="Arial" w:cs="Arial"/>
                <w:b/>
                <w:color w:val="000000"/>
              </w:rPr>
              <w:t>Initiated by User</w:t>
            </w:r>
          </w:p>
        </w:tc>
      </w:tr>
      <w:tr w:rsidR="00605AD9" w:rsidRPr="00605AD9" w:rsidTr="006D4FB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EA0081">
              <w:rPr>
                <w:rFonts w:ascii="Arial" w:eastAsia="Times New Roman" w:hAnsi="Arial" w:cs="Arial"/>
                <w:i/>
                <w:iCs/>
                <w:color w:val="000000"/>
              </w:rPr>
              <w:t>Flow of events</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Default="00605AD9" w:rsidP="006D4FBC">
            <w:pPr>
              <w:pStyle w:val="ListStyle"/>
              <w:numPr>
                <w:ilvl w:val="0"/>
                <w:numId w:val="6"/>
              </w:numPr>
              <w:pBdr>
                <w:bottom w:val="none" w:sz="0" w:space="0" w:color="808080"/>
              </w:pBdr>
              <w:tabs>
                <w:tab w:val="num" w:pos="720"/>
              </w:tabs>
              <w:ind w:left="720"/>
              <w:contextualSpacing/>
              <w:rPr>
                <w:rFonts w:ascii="Arial" w:eastAsia="Times New Roman" w:hAnsi="Arial" w:cs="Arial"/>
                <w:color w:val="000000"/>
              </w:rPr>
            </w:pPr>
            <w:r w:rsidRPr="00EA0081">
              <w:rPr>
                <w:rFonts w:ascii="Arial" w:eastAsia="Times New Roman" w:hAnsi="Arial" w:cs="Arial"/>
                <w:b/>
                <w:color w:val="000000"/>
              </w:rPr>
              <w:t>User</w:t>
            </w:r>
            <w:r w:rsidRPr="00EA0081">
              <w:rPr>
                <w:rFonts w:ascii="Arial" w:eastAsia="Times New Roman" w:hAnsi="Arial" w:cs="Arial"/>
                <w:color w:val="000000"/>
              </w:rPr>
              <w:t xml:space="preserve"> requests a registration form from the</w:t>
            </w:r>
            <w:r w:rsidRPr="00605AD9">
              <w:rPr>
                <w:rFonts w:ascii="Arial" w:hAnsi="Arial" w:cs="Arial"/>
                <w:color w:val="000000"/>
              </w:rPr>
              <w:t xml:space="preserve"> homepage.</w:t>
            </w:r>
          </w:p>
          <w:p w:rsidR="00605AD9" w:rsidRPr="00EA0081" w:rsidRDefault="00605AD9" w:rsidP="006D4FBC">
            <w:pPr>
              <w:pStyle w:val="ListStyle"/>
              <w:numPr>
                <w:ilvl w:val="0"/>
                <w:numId w:val="6"/>
              </w:numPr>
              <w:pBdr>
                <w:bottom w:val="none" w:sz="0" w:space="0" w:color="808080"/>
              </w:pBdr>
              <w:tabs>
                <w:tab w:val="num" w:pos="1340"/>
              </w:tabs>
              <w:ind w:left="1700"/>
              <w:contextualSpacing/>
              <w:rPr>
                <w:rFonts w:ascii="Arial" w:eastAsia="Times New Roman" w:hAnsi="Arial" w:cs="Arial"/>
                <w:color w:val="000000"/>
              </w:rPr>
            </w:pPr>
            <w:r w:rsidRPr="00EA0081">
              <w:rPr>
                <w:rFonts w:ascii="Arial" w:eastAsia="Times New Roman" w:hAnsi="Arial" w:cs="Arial"/>
                <w:b/>
                <w:color w:val="000000"/>
              </w:rPr>
              <w:t>RUGoing</w:t>
            </w:r>
            <w:r w:rsidRPr="00EA0081">
              <w:rPr>
                <w:rFonts w:ascii="Arial" w:eastAsia="Times New Roman" w:hAnsi="Arial" w:cs="Arial"/>
                <w:color w:val="000000"/>
              </w:rPr>
              <w:t xml:space="preserve"> returns </w:t>
            </w:r>
            <w:r w:rsidRPr="00605AD9">
              <w:rPr>
                <w:rFonts w:ascii="Arial" w:hAnsi="Arial" w:cs="Arial"/>
                <w:color w:val="000000"/>
              </w:rPr>
              <w:t xml:space="preserve">the online registration </w:t>
            </w:r>
            <w:r w:rsidRPr="00EA0081">
              <w:rPr>
                <w:rFonts w:ascii="Arial" w:eastAsia="Times New Roman" w:hAnsi="Arial" w:cs="Arial"/>
                <w:color w:val="000000"/>
              </w:rPr>
              <w:t>form</w:t>
            </w:r>
            <w:r w:rsidRPr="00605AD9">
              <w:rPr>
                <w:rFonts w:ascii="Arial" w:hAnsi="Arial" w:cs="Arial"/>
                <w:color w:val="000000"/>
              </w:rPr>
              <w:t>.</w:t>
            </w:r>
          </w:p>
          <w:p w:rsidR="00605AD9" w:rsidRPr="00EA0081" w:rsidRDefault="00605AD9" w:rsidP="006D4FBC">
            <w:pPr>
              <w:pStyle w:val="ListStyle"/>
              <w:numPr>
                <w:ilvl w:val="0"/>
                <w:numId w:val="6"/>
              </w:numPr>
              <w:pBdr>
                <w:bottom w:val="none" w:sz="0" w:space="0" w:color="808080"/>
              </w:pBdr>
              <w:tabs>
                <w:tab w:val="num" w:pos="720"/>
              </w:tabs>
              <w:ind w:left="720"/>
              <w:contextualSpacing/>
              <w:rPr>
                <w:rFonts w:ascii="Arial" w:eastAsia="Times New Roman" w:hAnsi="Arial" w:cs="Arial"/>
                <w:color w:val="000000"/>
              </w:rPr>
            </w:pPr>
            <w:r w:rsidRPr="00EA0081">
              <w:rPr>
                <w:rFonts w:ascii="Arial" w:eastAsia="Times New Roman" w:hAnsi="Arial" w:cs="Arial"/>
                <w:b/>
                <w:color w:val="000000"/>
              </w:rPr>
              <w:t>User</w:t>
            </w:r>
            <w:r w:rsidRPr="00EA0081">
              <w:rPr>
                <w:rFonts w:ascii="Arial" w:eastAsia="Times New Roman" w:hAnsi="Arial" w:cs="Arial"/>
                <w:color w:val="000000"/>
              </w:rPr>
              <w:t xml:space="preserve"> fills out form (</w:t>
            </w:r>
            <w:r w:rsidRPr="00605AD9">
              <w:rPr>
                <w:rFonts w:ascii="Arial" w:hAnsi="Arial" w:cs="Arial"/>
                <w:color w:val="000000"/>
              </w:rPr>
              <w:t xml:space="preserve">user id, password, </w:t>
            </w:r>
            <w:r w:rsidRPr="00EA0081">
              <w:rPr>
                <w:rFonts w:ascii="Arial" w:eastAsia="Times New Roman" w:hAnsi="Arial" w:cs="Arial"/>
                <w:color w:val="000000"/>
              </w:rPr>
              <w:t>name, major, email, interest</w:t>
            </w:r>
            <w:r w:rsidRPr="00605AD9">
              <w:rPr>
                <w:rFonts w:ascii="Arial" w:hAnsi="Arial" w:cs="Arial"/>
                <w:color w:val="000000"/>
              </w:rPr>
              <w:t>/events preference</w:t>
            </w:r>
            <w:r w:rsidRPr="00EA0081">
              <w:rPr>
                <w:rFonts w:ascii="Arial" w:eastAsia="Times New Roman" w:hAnsi="Arial" w:cs="Arial"/>
                <w:color w:val="000000"/>
              </w:rPr>
              <w:t xml:space="preserve"> </w:t>
            </w:r>
            <w:r w:rsidRPr="00605AD9">
              <w:rPr>
                <w:rFonts w:ascii="Arial" w:hAnsi="Arial" w:cs="Arial"/>
                <w:color w:val="000000"/>
              </w:rPr>
              <w:t>etc</w:t>
            </w:r>
            <w:r w:rsidRPr="00EA0081">
              <w:rPr>
                <w:rFonts w:ascii="Arial" w:eastAsia="Times New Roman" w:hAnsi="Arial" w:cs="Arial"/>
                <w:color w:val="000000"/>
              </w:rPr>
              <w:t>)</w:t>
            </w:r>
            <w:r w:rsidRPr="00605AD9">
              <w:rPr>
                <w:rFonts w:ascii="Arial" w:hAnsi="Arial" w:cs="Arial"/>
                <w:color w:val="000000"/>
              </w:rPr>
              <w:t xml:space="preserve">. Once the form is completed, the </w:t>
            </w:r>
            <w:r w:rsidRPr="00605AD9">
              <w:rPr>
                <w:rFonts w:ascii="Arial" w:hAnsi="Arial" w:cs="Arial"/>
                <w:b/>
                <w:color w:val="000000"/>
              </w:rPr>
              <w:t xml:space="preserve">User </w:t>
            </w:r>
            <w:r w:rsidRPr="00605AD9">
              <w:rPr>
                <w:rFonts w:ascii="Arial" w:hAnsi="Arial" w:cs="Arial"/>
                <w:color w:val="000000"/>
              </w:rPr>
              <w:t>submits the form.</w:t>
            </w:r>
          </w:p>
          <w:p w:rsidR="00605AD9" w:rsidRPr="00EA0081" w:rsidRDefault="00605AD9" w:rsidP="006D4FBC">
            <w:pPr>
              <w:pStyle w:val="ListStyle"/>
              <w:numPr>
                <w:ilvl w:val="0"/>
                <w:numId w:val="6"/>
              </w:numPr>
              <w:pBdr>
                <w:bottom w:val="none" w:sz="0" w:space="0" w:color="808080"/>
              </w:pBdr>
              <w:ind w:left="1700"/>
              <w:contextualSpacing/>
              <w:rPr>
                <w:rFonts w:ascii="Arial" w:eastAsia="Times New Roman" w:hAnsi="Arial" w:cs="Arial"/>
                <w:color w:val="000000"/>
              </w:rPr>
            </w:pPr>
            <w:r w:rsidRPr="00EA0081">
              <w:rPr>
                <w:rFonts w:ascii="Arial" w:eastAsia="Times New Roman" w:hAnsi="Arial" w:cs="Arial"/>
                <w:b/>
                <w:color w:val="000000"/>
              </w:rPr>
              <w:t>RUGoing</w:t>
            </w:r>
            <w:r w:rsidRPr="00EA0081">
              <w:rPr>
                <w:rFonts w:ascii="Arial" w:eastAsia="Times New Roman" w:hAnsi="Arial" w:cs="Arial"/>
                <w:color w:val="000000"/>
              </w:rPr>
              <w:t xml:space="preserve"> receives </w:t>
            </w:r>
            <w:r w:rsidRPr="00605AD9">
              <w:rPr>
                <w:rFonts w:ascii="Arial" w:hAnsi="Arial" w:cs="Arial"/>
                <w:color w:val="000000"/>
              </w:rPr>
              <w:t xml:space="preserve">the form </w:t>
            </w:r>
            <w:r w:rsidRPr="00EA0081">
              <w:rPr>
                <w:rFonts w:ascii="Arial" w:eastAsia="Times New Roman" w:hAnsi="Arial" w:cs="Arial"/>
                <w:color w:val="000000"/>
              </w:rPr>
              <w:t>and stores data</w:t>
            </w:r>
            <w:r w:rsidRPr="00605AD9">
              <w:rPr>
                <w:rFonts w:ascii="Arial" w:hAnsi="Arial" w:cs="Arial"/>
                <w:color w:val="000000"/>
              </w:rPr>
              <w:t>.</w:t>
            </w:r>
          </w:p>
          <w:p w:rsidR="00605AD9" w:rsidRPr="00EA0081" w:rsidRDefault="00605AD9" w:rsidP="006D4FBC">
            <w:pPr>
              <w:pStyle w:val="ListStyle"/>
              <w:numPr>
                <w:ilvl w:val="0"/>
                <w:numId w:val="6"/>
              </w:numPr>
              <w:pBdr>
                <w:bottom w:val="none" w:sz="0" w:space="0" w:color="808080"/>
              </w:pBdr>
              <w:ind w:left="1700"/>
              <w:contextualSpacing/>
              <w:rPr>
                <w:rFonts w:ascii="Arial" w:eastAsia="Times New Roman" w:hAnsi="Arial" w:cs="Arial"/>
                <w:color w:val="000000"/>
              </w:rPr>
            </w:pPr>
            <w:r w:rsidRPr="00EA0081">
              <w:rPr>
                <w:rFonts w:ascii="Arial" w:eastAsia="Times New Roman" w:hAnsi="Arial" w:cs="Arial"/>
                <w:b/>
                <w:color w:val="000000"/>
              </w:rPr>
              <w:t>RUGoing</w:t>
            </w:r>
            <w:r w:rsidRPr="00EA0081">
              <w:rPr>
                <w:rFonts w:ascii="Arial" w:eastAsia="Times New Roman" w:hAnsi="Arial" w:cs="Arial"/>
                <w:color w:val="000000"/>
              </w:rPr>
              <w:t xml:space="preserve"> returns acknowledgement to </w:t>
            </w:r>
            <w:r w:rsidRPr="00EA0081">
              <w:rPr>
                <w:rFonts w:ascii="Arial" w:eastAsia="Times New Roman" w:hAnsi="Arial" w:cs="Arial"/>
                <w:b/>
                <w:color w:val="000000"/>
              </w:rPr>
              <w:t>User</w:t>
            </w:r>
            <w:r w:rsidRPr="00605AD9">
              <w:rPr>
                <w:rFonts w:ascii="Arial" w:hAnsi="Arial" w:cs="Arial"/>
                <w:color w:val="000000"/>
              </w:rPr>
              <w:t>.</w:t>
            </w:r>
          </w:p>
        </w:tc>
      </w:tr>
      <w:tr w:rsidR="00605AD9" w:rsidRPr="00605AD9" w:rsidTr="006D4FB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EA0081">
              <w:rPr>
                <w:rFonts w:ascii="Arial" w:eastAsia="Times New Roman" w:hAnsi="Arial" w:cs="Arial"/>
                <w:i/>
                <w:iCs/>
                <w:color w:val="000000"/>
              </w:rPr>
              <w:t>Entry condition:</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9"/>
              </w:numPr>
              <w:pBdr>
                <w:bottom w:val="none" w:sz="0" w:space="0" w:color="808080"/>
              </w:pBdr>
              <w:ind w:left="350"/>
              <w:contextualSpacing/>
              <w:jc w:val="both"/>
              <w:rPr>
                <w:rFonts w:ascii="Arial" w:hAnsi="Arial" w:cs="Arial"/>
              </w:rPr>
            </w:pPr>
            <w:r w:rsidRPr="00605AD9">
              <w:rPr>
                <w:rFonts w:ascii="Arial" w:hAnsi="Arial" w:cs="Arial"/>
              </w:rPr>
              <w:t xml:space="preserve">User clicks the RUGoing register button on homepage   </w:t>
            </w:r>
          </w:p>
        </w:tc>
      </w:tr>
      <w:tr w:rsidR="00605AD9" w:rsidRPr="00605AD9" w:rsidTr="006D4FBC">
        <w:trPr>
          <w:trHeight w:val="987"/>
        </w:trPr>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EA0081">
              <w:rPr>
                <w:rFonts w:ascii="Arial" w:eastAsia="Times New Roman" w:hAnsi="Arial" w:cs="Arial"/>
                <w:i/>
                <w:iCs/>
                <w:color w:val="000000"/>
              </w:rPr>
              <w:t>Exit condition:</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605AD9">
              <w:rPr>
                <w:rFonts w:ascii="Arial" w:hAnsi="Arial" w:cs="Arial"/>
                <w:b/>
                <w:color w:val="000000"/>
              </w:rPr>
              <w:t>User</w:t>
            </w:r>
            <w:r w:rsidRPr="00605AD9">
              <w:rPr>
                <w:rFonts w:ascii="Arial" w:hAnsi="Arial" w:cs="Arial"/>
                <w:color w:val="000000"/>
              </w:rPr>
              <w:t xml:space="preserve"> r</w:t>
            </w:r>
            <w:r w:rsidRPr="00EA0081">
              <w:rPr>
                <w:rFonts w:ascii="Arial" w:eastAsia="Times New Roman" w:hAnsi="Arial" w:cs="Arial"/>
                <w:color w:val="000000"/>
              </w:rPr>
              <w:t>eceive</w:t>
            </w:r>
            <w:r w:rsidRPr="00605AD9">
              <w:rPr>
                <w:rFonts w:ascii="Arial" w:hAnsi="Arial" w:cs="Arial"/>
                <w:color w:val="000000"/>
              </w:rPr>
              <w:t>s</w:t>
            </w:r>
            <w:r w:rsidRPr="00EA0081">
              <w:rPr>
                <w:rFonts w:ascii="Arial" w:eastAsia="Times New Roman" w:hAnsi="Arial" w:cs="Arial"/>
                <w:color w:val="000000"/>
              </w:rPr>
              <w:t xml:space="preserve"> acknowledgement OR </w:t>
            </w:r>
            <w:r w:rsidRPr="00EA0081">
              <w:rPr>
                <w:rFonts w:ascii="Arial" w:eastAsia="Times New Roman" w:hAnsi="Arial" w:cs="Arial"/>
                <w:b/>
                <w:color w:val="000000"/>
              </w:rPr>
              <w:t>User</w:t>
            </w:r>
            <w:r w:rsidRPr="00EA0081">
              <w:rPr>
                <w:rFonts w:ascii="Arial" w:eastAsia="Times New Roman" w:hAnsi="Arial" w:cs="Arial"/>
                <w:color w:val="000000"/>
              </w:rPr>
              <w:t xml:space="preserve"> receives an explanation indicating why the transaction could not be processed.</w:t>
            </w:r>
          </w:p>
          <w:p w:rsidR="00605AD9" w:rsidRPr="00EA0081" w:rsidRDefault="00605AD9" w:rsidP="006D4FBC">
            <w:pPr>
              <w:pStyle w:val="Style-2"/>
              <w:pBdr>
                <w:bottom w:val="none" w:sz="0" w:space="0" w:color="808080"/>
              </w:pBdr>
              <w:contextualSpacing/>
              <w:jc w:val="both"/>
              <w:rPr>
                <w:rFonts w:ascii="Arial" w:eastAsia="Times New Roman" w:hAnsi="Arial" w:cs="Arial"/>
                <w:color w:val="000000"/>
              </w:rPr>
            </w:pPr>
          </w:p>
        </w:tc>
      </w:tr>
      <w:tr w:rsidR="00605AD9" w:rsidRPr="00605AD9" w:rsidTr="006D4FB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i/>
              </w:rPr>
            </w:pPr>
            <w:r w:rsidRPr="00EA0081">
              <w:rPr>
                <w:rFonts w:ascii="Arial" w:eastAsia="Times New Roman" w:hAnsi="Arial" w:cs="Arial"/>
                <w:i/>
                <w:iCs/>
                <w:color w:val="000000"/>
              </w:rPr>
              <w:t>Quality requirements</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605AD9">
              <w:rPr>
                <w:rFonts w:ascii="Arial" w:hAnsi="Arial" w:cs="Arial"/>
                <w:color w:val="000000"/>
              </w:rPr>
              <w:t>System should display the acknowledgement within 5 seconds</w:t>
            </w:r>
          </w:p>
        </w:tc>
      </w:tr>
    </w:tbl>
    <w:p w:rsidR="00605AD9" w:rsidRPr="004A7712" w:rsidRDefault="00605AD9" w:rsidP="00605AD9">
      <w:pPr>
        <w:pStyle w:val="NoSpacing"/>
        <w:rPr>
          <w:rFonts w:ascii="Arial" w:hAnsi="Arial" w:cs="Arial"/>
          <w:i/>
        </w:rPr>
      </w:pPr>
      <w:r>
        <w:rPr>
          <w:rFonts w:ascii="Arial" w:hAnsi="Arial" w:cs="Arial"/>
          <w:i/>
        </w:rPr>
        <w:t>Figure 2</w:t>
      </w:r>
      <w:r w:rsidRPr="00EA0081">
        <w:rPr>
          <w:rFonts w:ascii="Arial" w:hAnsi="Arial" w:cs="Arial"/>
          <w:i/>
        </w:rPr>
        <w:t>-</w:t>
      </w:r>
      <w:r>
        <w:rPr>
          <w:rFonts w:ascii="Arial" w:hAnsi="Arial" w:cs="Arial"/>
          <w:i/>
        </w:rPr>
        <w:t>1</w:t>
      </w:r>
      <w:r w:rsidRPr="00EA0081">
        <w:rPr>
          <w:rFonts w:ascii="Arial" w:hAnsi="Arial" w:cs="Arial"/>
          <w:i/>
        </w:rPr>
        <w:tab/>
        <w:t xml:space="preserve">The </w:t>
      </w:r>
      <w:r w:rsidRPr="00FB0BDD">
        <w:rPr>
          <w:rFonts w:ascii="Arial" w:hAnsi="Arial" w:cs="Arial"/>
          <w:i/>
          <w:color w:val="000000"/>
        </w:rPr>
        <w:t>registerAccount</w:t>
      </w:r>
      <w:r w:rsidRPr="00EA0081">
        <w:rPr>
          <w:rFonts w:ascii="Arial" w:hAnsi="Arial" w:cs="Arial"/>
          <w:i/>
        </w:rPr>
        <w:t xml:space="preserve"> use cas</w:t>
      </w:r>
      <w:r w:rsidR="004A7712">
        <w:rPr>
          <w:rFonts w:ascii="Arial" w:hAnsi="Arial" w:cs="Arial"/>
          <w:i/>
        </w:rPr>
        <w:t>e</w:t>
      </w:r>
    </w:p>
    <w:p w:rsidR="00605AD9" w:rsidRDefault="00605AD9" w:rsidP="00605AD9">
      <w:pPr>
        <w:pStyle w:val="NoSpacing"/>
        <w:rPr>
          <w:b/>
          <w:bCs/>
          <w:i/>
          <w:iCs/>
          <w:color w:val="4F81BD"/>
          <w:sz w:val="28"/>
          <w:szCs w:val="28"/>
        </w:rPr>
      </w:pPr>
      <w:r>
        <w:rPr>
          <w:b/>
          <w:bCs/>
          <w:i/>
          <w:iCs/>
          <w:color w:val="4F81BD"/>
          <w:sz w:val="28"/>
          <w:szCs w:val="28"/>
        </w:rPr>
        <w:lastRenderedPageBreak/>
        <w:t>Search</w:t>
      </w:r>
    </w:p>
    <w:p w:rsidR="00605AD9" w:rsidRDefault="00605AD9" w:rsidP="00605AD9">
      <w:pPr>
        <w:pStyle w:val="NoSpacing"/>
        <w:rPr>
          <w:b/>
          <w:bCs/>
          <w:i/>
          <w:iCs/>
          <w:color w:val="4F81BD"/>
          <w:sz w:val="28"/>
          <w:szCs w:val="28"/>
        </w:rPr>
      </w:pPr>
    </w:p>
    <w:tbl>
      <w:tblPr>
        <w:tblW w:w="0" w:type="auto"/>
        <w:tblLook w:val="0000"/>
      </w:tblPr>
      <w:tblGrid>
        <w:gridCol w:w="2565"/>
        <w:gridCol w:w="6795"/>
      </w:tblGrid>
      <w:tr w:rsidR="00605AD9" w:rsidRPr="00605AD9" w:rsidTr="006D4FB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Use case name</w:t>
            </w:r>
          </w:p>
        </w:tc>
        <w:tc>
          <w:tcPr>
            <w:tcW w:w="6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rPr>
            </w:pPr>
            <w:r w:rsidRPr="00990100">
              <w:rPr>
                <w:rFonts w:ascii="Arial" w:eastAsia="Times New Roman" w:hAnsi="Arial" w:cs="Arial"/>
                <w:b/>
                <w:color w:val="000000"/>
              </w:rPr>
              <w:t>searchEvents</w:t>
            </w:r>
          </w:p>
        </w:tc>
      </w:tr>
      <w:tr w:rsidR="00605AD9" w:rsidRPr="00605AD9" w:rsidTr="006D4FB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 xml:space="preserve">Participating actor </w:t>
            </w:r>
          </w:p>
        </w:tc>
        <w:tc>
          <w:tcPr>
            <w:tcW w:w="6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rPr>
            </w:pPr>
            <w:r w:rsidRPr="00990100">
              <w:rPr>
                <w:rFonts w:ascii="Arial" w:eastAsia="Times New Roman" w:hAnsi="Arial" w:cs="Arial"/>
                <w:b/>
                <w:color w:val="000000"/>
              </w:rPr>
              <w:t>Initiated by User</w:t>
            </w:r>
          </w:p>
        </w:tc>
      </w:tr>
      <w:tr w:rsidR="00605AD9" w:rsidRPr="00605AD9" w:rsidTr="006D4FB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Flow of events</w:t>
            </w:r>
          </w:p>
        </w:tc>
        <w:tc>
          <w:tcPr>
            <w:tcW w:w="6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ListStyle"/>
              <w:numPr>
                <w:ilvl w:val="0"/>
                <w:numId w:val="11"/>
              </w:numPr>
              <w:pBdr>
                <w:bottom w:val="none" w:sz="0" w:space="0" w:color="808080"/>
              </w:pBdr>
              <w:tabs>
                <w:tab w:val="num" w:pos="720"/>
              </w:tabs>
              <w:ind w:left="0" w:firstLine="0"/>
              <w:contextualSpacing/>
              <w:jc w:val="both"/>
              <w:rPr>
                <w:rFonts w:ascii="Arial" w:hAnsi="Arial" w:cs="Arial"/>
              </w:rPr>
            </w:pPr>
            <w:r w:rsidRPr="00990100">
              <w:rPr>
                <w:rFonts w:ascii="Arial" w:eastAsia="Times New Roman" w:hAnsi="Arial" w:cs="Arial"/>
                <w:b/>
                <w:color w:val="000000"/>
              </w:rPr>
              <w:t>User</w:t>
            </w:r>
            <w:r w:rsidRPr="00990100">
              <w:rPr>
                <w:rFonts w:ascii="Arial" w:eastAsia="Times New Roman" w:hAnsi="Arial" w:cs="Arial"/>
                <w:color w:val="000000"/>
              </w:rPr>
              <w:t xml:space="preserve"> types keywords in </w:t>
            </w:r>
            <w:r w:rsidRPr="00990100">
              <w:rPr>
                <w:rFonts w:ascii="Arial" w:eastAsia="Times New Roman" w:hAnsi="Arial" w:cs="Arial"/>
                <w:b/>
                <w:color w:val="000000"/>
              </w:rPr>
              <w:t>RUGoing</w:t>
            </w:r>
            <w:r w:rsidRPr="00990100">
              <w:rPr>
                <w:rFonts w:ascii="Arial" w:eastAsia="Times New Roman" w:hAnsi="Arial" w:cs="Arial"/>
                <w:color w:val="000000"/>
              </w:rPr>
              <w:t xml:space="preserve"> search box and submits</w:t>
            </w:r>
            <w:r w:rsidRPr="00605AD9">
              <w:rPr>
                <w:rFonts w:ascii="Arial" w:hAnsi="Arial" w:cs="Arial"/>
                <w:color w:val="000000"/>
              </w:rPr>
              <w:t xml:space="preserve"> the search query.</w:t>
            </w:r>
          </w:p>
          <w:p w:rsidR="00605AD9" w:rsidRPr="00990100" w:rsidRDefault="00605AD9" w:rsidP="006D4FBC">
            <w:pPr>
              <w:pStyle w:val="ListStyle"/>
              <w:numPr>
                <w:ilvl w:val="0"/>
                <w:numId w:val="11"/>
              </w:numPr>
              <w:pBdr>
                <w:bottom w:val="none" w:sz="0" w:space="0" w:color="808080"/>
              </w:pBdr>
              <w:tabs>
                <w:tab w:val="num" w:pos="1485"/>
              </w:tabs>
              <w:ind w:left="1125" w:firstLine="0"/>
              <w:contextualSpacing/>
              <w:jc w:val="both"/>
              <w:rPr>
                <w:rFonts w:ascii="Arial" w:eastAsia="Times New Roman" w:hAnsi="Arial" w:cs="Arial"/>
                <w:color w:val="000000"/>
              </w:rPr>
            </w:pPr>
            <w:r w:rsidRPr="00990100">
              <w:rPr>
                <w:rFonts w:ascii="Arial" w:eastAsia="Times New Roman" w:hAnsi="Arial" w:cs="Arial"/>
                <w:b/>
                <w:color w:val="000000"/>
              </w:rPr>
              <w:t>RUGoing</w:t>
            </w:r>
            <w:r w:rsidRPr="00990100">
              <w:rPr>
                <w:rFonts w:ascii="Arial" w:eastAsia="Times New Roman" w:hAnsi="Arial" w:cs="Arial"/>
                <w:color w:val="000000"/>
              </w:rPr>
              <w:t xml:space="preserve"> returns </w:t>
            </w:r>
            <w:r w:rsidRPr="00605AD9">
              <w:rPr>
                <w:rFonts w:ascii="Arial" w:hAnsi="Arial" w:cs="Arial"/>
                <w:color w:val="000000"/>
              </w:rPr>
              <w:t xml:space="preserve">a </w:t>
            </w:r>
            <w:r w:rsidRPr="00990100">
              <w:rPr>
                <w:rFonts w:ascii="Arial" w:eastAsia="Times New Roman" w:hAnsi="Arial" w:cs="Arial"/>
                <w:color w:val="000000"/>
              </w:rPr>
              <w:t>list of events</w:t>
            </w:r>
            <w:r w:rsidRPr="00605AD9">
              <w:rPr>
                <w:rFonts w:ascii="Arial" w:hAnsi="Arial" w:cs="Arial"/>
                <w:color w:val="000000"/>
              </w:rPr>
              <w:t>.</w:t>
            </w:r>
          </w:p>
        </w:tc>
      </w:tr>
      <w:tr w:rsidR="00605AD9" w:rsidRPr="00605AD9" w:rsidTr="006D4FB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Entry condition</w:t>
            </w:r>
          </w:p>
        </w:tc>
        <w:tc>
          <w:tcPr>
            <w:tcW w:w="6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990100">
              <w:rPr>
                <w:rFonts w:ascii="Arial" w:eastAsia="Times New Roman" w:hAnsi="Arial" w:cs="Arial"/>
                <w:b/>
                <w:color w:val="000000"/>
              </w:rPr>
              <w:t>User</w:t>
            </w:r>
            <w:r w:rsidRPr="00990100">
              <w:rPr>
                <w:rFonts w:ascii="Arial" w:eastAsia="Times New Roman" w:hAnsi="Arial" w:cs="Arial"/>
                <w:color w:val="000000"/>
              </w:rPr>
              <w:t xml:space="preserve"> must be logged in</w:t>
            </w:r>
            <w:r w:rsidRPr="00605AD9">
              <w:rPr>
                <w:rFonts w:ascii="Arial" w:hAnsi="Arial" w:cs="Arial"/>
                <w:color w:val="000000"/>
              </w:rPr>
              <w:t xml:space="preserve"> and click search button.</w:t>
            </w:r>
          </w:p>
        </w:tc>
      </w:tr>
      <w:tr w:rsidR="00605AD9" w:rsidRPr="00605AD9" w:rsidTr="006D4FB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Exit condition:</w:t>
            </w:r>
          </w:p>
        </w:tc>
        <w:tc>
          <w:tcPr>
            <w:tcW w:w="6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605AD9">
              <w:rPr>
                <w:rFonts w:ascii="Arial" w:hAnsi="Arial" w:cs="Arial"/>
                <w:b/>
                <w:color w:val="000000"/>
              </w:rPr>
              <w:t>User</w:t>
            </w:r>
            <w:r w:rsidRPr="00605AD9">
              <w:rPr>
                <w:rFonts w:ascii="Arial" w:hAnsi="Arial" w:cs="Arial"/>
                <w:color w:val="000000"/>
              </w:rPr>
              <w:t xml:space="preserve"> r</w:t>
            </w:r>
            <w:r w:rsidRPr="00990100">
              <w:rPr>
                <w:rFonts w:ascii="Arial" w:eastAsia="Times New Roman" w:hAnsi="Arial" w:cs="Arial"/>
                <w:color w:val="000000"/>
              </w:rPr>
              <w:t>eceive</w:t>
            </w:r>
            <w:r w:rsidRPr="00605AD9">
              <w:rPr>
                <w:rFonts w:ascii="Arial" w:hAnsi="Arial" w:cs="Arial"/>
                <w:color w:val="000000"/>
              </w:rPr>
              <w:t>s the</w:t>
            </w:r>
            <w:r w:rsidRPr="00990100">
              <w:rPr>
                <w:rFonts w:ascii="Arial" w:eastAsia="Times New Roman" w:hAnsi="Arial" w:cs="Arial"/>
                <w:color w:val="000000"/>
              </w:rPr>
              <w:t xml:space="preserve"> list of events OR </w:t>
            </w:r>
            <w:r w:rsidRPr="00990100">
              <w:rPr>
                <w:rFonts w:ascii="Arial" w:eastAsia="Times New Roman" w:hAnsi="Arial" w:cs="Arial"/>
                <w:b/>
                <w:color w:val="000000"/>
              </w:rPr>
              <w:t>User</w:t>
            </w:r>
            <w:r w:rsidRPr="00990100">
              <w:rPr>
                <w:rFonts w:ascii="Arial" w:eastAsia="Times New Roman" w:hAnsi="Arial" w:cs="Arial"/>
                <w:color w:val="000000"/>
              </w:rPr>
              <w:t xml:space="preserve"> receives an explanation indicating why the transaction could not be processed.</w:t>
            </w:r>
          </w:p>
        </w:tc>
      </w:tr>
      <w:tr w:rsidR="00605AD9" w:rsidRPr="00605AD9" w:rsidTr="006D4FB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i/>
              </w:rPr>
            </w:pPr>
            <w:r w:rsidRPr="00990100">
              <w:rPr>
                <w:rFonts w:ascii="Arial" w:eastAsia="Times New Roman" w:hAnsi="Arial" w:cs="Arial"/>
                <w:i/>
                <w:iCs/>
                <w:color w:val="000000"/>
              </w:rPr>
              <w:t>Quality requirements</w:t>
            </w:r>
          </w:p>
        </w:tc>
        <w:tc>
          <w:tcPr>
            <w:tcW w:w="6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605AD9">
              <w:rPr>
                <w:rFonts w:ascii="Arial" w:hAnsi="Arial" w:cs="Arial"/>
                <w:color w:val="000000"/>
              </w:rPr>
              <w:t>System should display the acknowledgement within 5 seconds</w:t>
            </w:r>
          </w:p>
        </w:tc>
      </w:tr>
    </w:tbl>
    <w:p w:rsidR="009442E3" w:rsidRPr="004A7712" w:rsidRDefault="00605AD9" w:rsidP="004A7712">
      <w:pPr>
        <w:pStyle w:val="Style-2"/>
        <w:pBdr>
          <w:bottom w:val="none" w:sz="0" w:space="0" w:color="808080"/>
        </w:pBdr>
        <w:contextualSpacing/>
        <w:jc w:val="both"/>
        <w:rPr>
          <w:rFonts w:ascii="Arial" w:hAnsi="Arial" w:cs="Arial"/>
          <w:i/>
        </w:rPr>
      </w:pPr>
      <w:r>
        <w:rPr>
          <w:rFonts w:ascii="Arial" w:hAnsi="Arial" w:cs="Arial"/>
          <w:i/>
        </w:rPr>
        <w:t>Figure 2</w:t>
      </w:r>
      <w:r w:rsidRPr="00EA0081">
        <w:rPr>
          <w:rFonts w:ascii="Arial" w:hAnsi="Arial" w:cs="Arial"/>
          <w:i/>
        </w:rPr>
        <w:t>-2</w:t>
      </w:r>
      <w:r w:rsidRPr="00EA0081">
        <w:rPr>
          <w:rFonts w:ascii="Arial" w:hAnsi="Arial" w:cs="Arial"/>
          <w:i/>
        </w:rPr>
        <w:tab/>
        <w:t xml:space="preserve">The </w:t>
      </w:r>
      <w:r w:rsidRPr="00FB0BDD">
        <w:rPr>
          <w:rFonts w:ascii="Arial" w:hAnsi="Arial" w:cs="Arial"/>
          <w:i/>
          <w:color w:val="000000"/>
        </w:rPr>
        <w:t>searchEvents</w:t>
      </w:r>
      <w:r w:rsidRPr="00EA0081">
        <w:rPr>
          <w:rFonts w:ascii="Arial" w:hAnsi="Arial" w:cs="Arial"/>
          <w:i/>
        </w:rPr>
        <w:t xml:space="preserve"> use case</w:t>
      </w:r>
    </w:p>
    <w:p w:rsidR="009442E3" w:rsidRDefault="009442E3" w:rsidP="00605AD9">
      <w:pPr>
        <w:pStyle w:val="NoSpacing"/>
        <w:rPr>
          <w:b/>
          <w:bCs/>
          <w:i/>
          <w:iCs/>
          <w:color w:val="4F81BD"/>
          <w:sz w:val="28"/>
          <w:szCs w:val="28"/>
        </w:rPr>
      </w:pPr>
    </w:p>
    <w:p w:rsidR="00605AD9" w:rsidRDefault="00605AD9" w:rsidP="00605AD9">
      <w:pPr>
        <w:pStyle w:val="NoSpacing"/>
        <w:rPr>
          <w:b/>
          <w:bCs/>
          <w:i/>
          <w:iCs/>
          <w:color w:val="4F81BD"/>
          <w:sz w:val="28"/>
          <w:szCs w:val="28"/>
        </w:rPr>
      </w:pPr>
      <w:r>
        <w:rPr>
          <w:b/>
          <w:bCs/>
          <w:i/>
          <w:iCs/>
          <w:color w:val="4F81BD"/>
          <w:sz w:val="28"/>
          <w:szCs w:val="28"/>
        </w:rPr>
        <w:t>Recommended Events</w:t>
      </w:r>
    </w:p>
    <w:p w:rsidR="00605AD9" w:rsidRDefault="00605AD9" w:rsidP="00605AD9">
      <w:pPr>
        <w:pStyle w:val="NoSpacing"/>
        <w:rPr>
          <w:b/>
          <w:bCs/>
          <w:i/>
          <w:iCs/>
          <w:color w:val="4F81BD"/>
          <w:sz w:val="28"/>
          <w:szCs w:val="28"/>
        </w:rPr>
      </w:pPr>
    </w:p>
    <w:tbl>
      <w:tblPr>
        <w:tblW w:w="0" w:type="auto"/>
        <w:tblLook w:val="0000"/>
      </w:tblPr>
      <w:tblGrid>
        <w:gridCol w:w="2520"/>
        <w:gridCol w:w="6840"/>
      </w:tblGrid>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Use case name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rPr>
            </w:pPr>
            <w:r w:rsidRPr="00605AD9">
              <w:rPr>
                <w:rFonts w:ascii="Arial" w:hAnsi="Arial" w:cs="Arial" w:hint="eastAsia"/>
                <w:b/>
                <w:color w:val="000000"/>
              </w:rPr>
              <w:t>get</w:t>
            </w:r>
            <w:r w:rsidRPr="00990100">
              <w:rPr>
                <w:rFonts w:ascii="Arial" w:eastAsia="Times New Roman" w:hAnsi="Arial" w:cs="Arial"/>
                <w:b/>
                <w:color w:val="000000"/>
              </w:rPr>
              <w:t>RecommendedEvents</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 xml:space="preserve">Participating actor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rPr>
            </w:pPr>
            <w:r w:rsidRPr="00990100">
              <w:rPr>
                <w:rFonts w:ascii="Arial" w:eastAsia="Times New Roman" w:hAnsi="Arial" w:cs="Arial"/>
                <w:b/>
                <w:color w:val="000000"/>
              </w:rPr>
              <w:t xml:space="preserve"> Initiated by User</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Flow of events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ListStyle"/>
              <w:numPr>
                <w:ilvl w:val="0"/>
                <w:numId w:val="10"/>
              </w:numPr>
              <w:pBdr>
                <w:bottom w:val="none" w:sz="0" w:space="0" w:color="808080"/>
              </w:pBdr>
              <w:tabs>
                <w:tab w:val="num" w:pos="720"/>
              </w:tabs>
              <w:contextualSpacing/>
              <w:rPr>
                <w:rFonts w:ascii="Arial" w:hAnsi="Arial" w:cs="Arial"/>
              </w:rPr>
            </w:pPr>
            <w:r w:rsidRPr="00990100">
              <w:rPr>
                <w:rFonts w:ascii="Arial" w:eastAsia="Times New Roman" w:hAnsi="Arial" w:cs="Arial"/>
                <w:b/>
                <w:color w:val="000000"/>
              </w:rPr>
              <w:t>User</w:t>
            </w:r>
            <w:r w:rsidRPr="00990100">
              <w:rPr>
                <w:rFonts w:ascii="Arial" w:eastAsia="Times New Roman" w:hAnsi="Arial" w:cs="Arial"/>
                <w:color w:val="000000"/>
              </w:rPr>
              <w:t xml:space="preserve"> request recommendations</w:t>
            </w:r>
            <w:r>
              <w:rPr>
                <w:rFonts w:ascii="Arial" w:eastAsia="Times New Roman" w:hAnsi="Arial" w:cs="Arial"/>
                <w:color w:val="000000"/>
              </w:rPr>
              <w:t xml:space="preserve"> by choosing the recommended events button</w:t>
            </w:r>
            <w:r w:rsidRPr="00605AD9">
              <w:rPr>
                <w:rFonts w:ascii="Arial" w:hAnsi="Arial" w:cs="Arial"/>
                <w:color w:val="000000"/>
              </w:rPr>
              <w:t>.</w:t>
            </w:r>
          </w:p>
          <w:p w:rsidR="00605AD9" w:rsidRPr="00990100" w:rsidRDefault="00605AD9" w:rsidP="006D4FBC">
            <w:pPr>
              <w:pStyle w:val="ListStyle"/>
              <w:numPr>
                <w:ilvl w:val="0"/>
                <w:numId w:val="10"/>
              </w:numPr>
              <w:pBdr>
                <w:bottom w:val="none" w:sz="0" w:space="0" w:color="808080"/>
              </w:pBdr>
              <w:ind w:left="1620"/>
              <w:contextualSpacing/>
              <w:rPr>
                <w:rFonts w:ascii="Arial" w:eastAsia="Times New Roman" w:hAnsi="Arial" w:cs="Arial"/>
                <w:color w:val="000000"/>
              </w:rPr>
            </w:pPr>
            <w:r w:rsidRPr="00990100">
              <w:rPr>
                <w:rFonts w:ascii="Arial" w:eastAsia="Times New Roman" w:hAnsi="Arial" w:cs="Arial"/>
                <w:b/>
                <w:color w:val="000000"/>
              </w:rPr>
              <w:t>RUGoing</w:t>
            </w:r>
            <w:r w:rsidRPr="00990100">
              <w:rPr>
                <w:rFonts w:ascii="Arial" w:eastAsia="Times New Roman" w:hAnsi="Arial" w:cs="Arial"/>
                <w:color w:val="000000"/>
              </w:rPr>
              <w:t xml:space="preserve"> returns </w:t>
            </w:r>
            <w:r w:rsidRPr="00605AD9">
              <w:rPr>
                <w:rFonts w:ascii="Arial" w:hAnsi="Arial" w:cs="Arial"/>
                <w:color w:val="000000"/>
              </w:rPr>
              <w:t xml:space="preserve">a webpage that displays </w:t>
            </w:r>
            <w:r w:rsidRPr="00990100">
              <w:rPr>
                <w:rFonts w:ascii="Arial" w:eastAsia="Times New Roman" w:hAnsi="Arial" w:cs="Arial"/>
                <w:color w:val="000000"/>
              </w:rPr>
              <w:t>recommended events</w:t>
            </w:r>
            <w:r w:rsidRPr="00605AD9">
              <w:rPr>
                <w:rFonts w:ascii="Arial" w:hAnsi="Arial" w:cs="Arial"/>
                <w:color w:val="000000"/>
              </w:rPr>
              <w:t xml:space="preserve"> (which are automatically selected by application system, based on user’s interest and events preference information).</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Entry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990100">
              <w:rPr>
                <w:rFonts w:ascii="Arial" w:eastAsia="Times New Roman" w:hAnsi="Arial" w:cs="Arial"/>
                <w:b/>
                <w:color w:val="000000"/>
              </w:rPr>
              <w:t>User</w:t>
            </w:r>
            <w:r w:rsidRPr="00990100">
              <w:rPr>
                <w:rFonts w:ascii="Arial" w:eastAsia="Times New Roman" w:hAnsi="Arial" w:cs="Arial"/>
                <w:color w:val="000000"/>
              </w:rPr>
              <w:t xml:space="preserve"> must be logged in</w:t>
            </w:r>
            <w:r w:rsidRPr="00605AD9">
              <w:rPr>
                <w:rFonts w:ascii="Arial" w:hAnsi="Arial" w:cs="Arial"/>
                <w:color w:val="000000"/>
              </w:rPr>
              <w:t xml:space="preserve"> and click request recommendation.</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Exit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605AD9">
              <w:rPr>
                <w:rFonts w:ascii="Arial" w:hAnsi="Arial" w:cs="Arial"/>
                <w:b/>
                <w:color w:val="000000"/>
              </w:rPr>
              <w:t>User</w:t>
            </w:r>
            <w:r w:rsidRPr="00605AD9">
              <w:rPr>
                <w:rFonts w:ascii="Arial" w:hAnsi="Arial" w:cs="Arial"/>
                <w:color w:val="000000"/>
              </w:rPr>
              <w:t xml:space="preserve"> r</w:t>
            </w:r>
            <w:r w:rsidRPr="00990100">
              <w:rPr>
                <w:rFonts w:ascii="Arial" w:eastAsia="Times New Roman" w:hAnsi="Arial" w:cs="Arial"/>
                <w:color w:val="000000"/>
              </w:rPr>
              <w:t>eceive</w:t>
            </w:r>
            <w:r w:rsidRPr="00605AD9">
              <w:rPr>
                <w:rFonts w:ascii="Arial" w:hAnsi="Arial" w:cs="Arial"/>
                <w:color w:val="000000"/>
              </w:rPr>
              <w:t>s</w:t>
            </w:r>
            <w:r w:rsidRPr="00990100">
              <w:rPr>
                <w:rFonts w:ascii="Arial" w:eastAsia="Times New Roman" w:hAnsi="Arial" w:cs="Arial"/>
                <w:color w:val="000000"/>
              </w:rPr>
              <w:t xml:space="preserve"> recommended events OR </w:t>
            </w:r>
            <w:r w:rsidRPr="00990100">
              <w:rPr>
                <w:rFonts w:ascii="Arial" w:eastAsia="Times New Roman" w:hAnsi="Arial" w:cs="Arial"/>
                <w:b/>
                <w:color w:val="000000"/>
              </w:rPr>
              <w:t>User</w:t>
            </w:r>
            <w:r w:rsidRPr="00990100">
              <w:rPr>
                <w:rFonts w:ascii="Arial" w:eastAsia="Times New Roman" w:hAnsi="Arial" w:cs="Arial"/>
                <w:color w:val="000000"/>
              </w:rPr>
              <w:t xml:space="preserve"> receives an explanation indicating why the transaction could not be </w:t>
            </w:r>
            <w:r w:rsidRPr="00990100">
              <w:rPr>
                <w:rFonts w:ascii="Arial" w:eastAsia="Times New Roman" w:hAnsi="Arial" w:cs="Arial"/>
                <w:color w:val="000000"/>
              </w:rPr>
              <w:lastRenderedPageBreak/>
              <w:t>processed.</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i/>
              </w:rPr>
            </w:pPr>
            <w:r w:rsidRPr="00990100">
              <w:rPr>
                <w:rFonts w:ascii="Arial" w:eastAsia="Times New Roman" w:hAnsi="Arial" w:cs="Arial"/>
                <w:i/>
                <w:iCs/>
                <w:color w:val="000000"/>
              </w:rPr>
              <w:lastRenderedPageBreak/>
              <w:t>Quality requirements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605AD9">
              <w:rPr>
                <w:rFonts w:ascii="Arial" w:hAnsi="Arial" w:cs="Arial"/>
                <w:color w:val="000000"/>
              </w:rPr>
              <w:t>System should display the acknowledgement within 5 seconds</w:t>
            </w:r>
          </w:p>
        </w:tc>
      </w:tr>
    </w:tbl>
    <w:p w:rsidR="00605AD9" w:rsidRPr="00EA0081" w:rsidRDefault="00605AD9" w:rsidP="00605AD9">
      <w:pPr>
        <w:pStyle w:val="Style-2"/>
        <w:pBdr>
          <w:bottom w:val="none" w:sz="0" w:space="0" w:color="808080"/>
        </w:pBdr>
        <w:contextualSpacing/>
        <w:jc w:val="both"/>
        <w:rPr>
          <w:rFonts w:ascii="Arial" w:hAnsi="Arial" w:cs="Arial"/>
          <w:i/>
        </w:rPr>
      </w:pPr>
      <w:r>
        <w:rPr>
          <w:rFonts w:ascii="Arial" w:hAnsi="Arial" w:cs="Arial"/>
          <w:i/>
        </w:rPr>
        <w:t>Figure 2</w:t>
      </w:r>
      <w:r w:rsidRPr="00EA0081">
        <w:rPr>
          <w:rFonts w:ascii="Arial" w:hAnsi="Arial" w:cs="Arial"/>
          <w:i/>
        </w:rPr>
        <w:t>-</w:t>
      </w:r>
      <w:r>
        <w:rPr>
          <w:rFonts w:ascii="Arial" w:hAnsi="Arial" w:cs="Arial"/>
          <w:i/>
        </w:rPr>
        <w:t>3</w:t>
      </w:r>
      <w:r w:rsidRPr="00EA0081">
        <w:rPr>
          <w:rFonts w:ascii="Arial" w:hAnsi="Arial" w:cs="Arial"/>
          <w:i/>
        </w:rPr>
        <w:tab/>
        <w:t xml:space="preserve">The </w:t>
      </w:r>
      <w:r w:rsidRPr="00FB0BDD">
        <w:rPr>
          <w:rFonts w:ascii="Arial" w:hAnsi="Arial" w:cs="Arial" w:hint="eastAsia"/>
          <w:i/>
        </w:rPr>
        <w:t>get</w:t>
      </w:r>
      <w:r w:rsidRPr="00FB0BDD">
        <w:rPr>
          <w:rFonts w:ascii="Arial" w:hAnsi="Arial" w:cs="Arial"/>
          <w:i/>
          <w:color w:val="000000"/>
        </w:rPr>
        <w:t>RecommendedEvents</w:t>
      </w:r>
      <w:r w:rsidRPr="00EA0081">
        <w:rPr>
          <w:rFonts w:ascii="Arial" w:hAnsi="Arial" w:cs="Arial"/>
          <w:i/>
        </w:rPr>
        <w:t xml:space="preserve"> use case</w:t>
      </w:r>
    </w:p>
    <w:p w:rsidR="00605AD9" w:rsidRDefault="00605AD9" w:rsidP="00605AD9">
      <w:pPr>
        <w:pStyle w:val="NoSpacing"/>
        <w:rPr>
          <w:b/>
          <w:bCs/>
          <w:i/>
          <w:iCs/>
          <w:color w:val="4F81BD"/>
          <w:sz w:val="28"/>
          <w:szCs w:val="28"/>
        </w:rPr>
      </w:pPr>
    </w:p>
    <w:p w:rsidR="00605AD9" w:rsidRPr="00FB0BDD" w:rsidRDefault="00605AD9" w:rsidP="00605AD9">
      <w:pPr>
        <w:pStyle w:val="NoSpacing"/>
        <w:rPr>
          <w:b/>
          <w:bCs/>
          <w:i/>
          <w:iCs/>
          <w:color w:val="4F81BD"/>
          <w:sz w:val="28"/>
          <w:szCs w:val="28"/>
        </w:rPr>
      </w:pPr>
    </w:p>
    <w:p w:rsidR="00605AD9" w:rsidRDefault="00605AD9" w:rsidP="00605AD9">
      <w:pPr>
        <w:pStyle w:val="NoSpacing"/>
        <w:rPr>
          <w:b/>
          <w:bCs/>
          <w:i/>
          <w:iCs/>
          <w:color w:val="4F81BD"/>
          <w:sz w:val="28"/>
          <w:szCs w:val="28"/>
        </w:rPr>
      </w:pPr>
      <w:r>
        <w:rPr>
          <w:b/>
          <w:bCs/>
          <w:i/>
          <w:iCs/>
          <w:color w:val="4F81BD"/>
          <w:sz w:val="28"/>
          <w:szCs w:val="28"/>
        </w:rPr>
        <w:t>Upcoming Events</w:t>
      </w:r>
    </w:p>
    <w:p w:rsidR="00605AD9" w:rsidRDefault="00605AD9" w:rsidP="00605AD9">
      <w:pPr>
        <w:pStyle w:val="NoSpacing"/>
        <w:rPr>
          <w:b/>
          <w:bCs/>
          <w:i/>
          <w:iCs/>
          <w:color w:val="4F81BD"/>
          <w:sz w:val="28"/>
          <w:szCs w:val="28"/>
        </w:rPr>
      </w:pPr>
    </w:p>
    <w:tbl>
      <w:tblPr>
        <w:tblW w:w="0" w:type="auto"/>
        <w:tblLook w:val="0000"/>
      </w:tblPr>
      <w:tblGrid>
        <w:gridCol w:w="2520"/>
        <w:gridCol w:w="6840"/>
      </w:tblGrid>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Use case name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rPr>
            </w:pPr>
            <w:r w:rsidRPr="00605AD9">
              <w:rPr>
                <w:rFonts w:ascii="Arial" w:hAnsi="Arial" w:cs="Arial" w:hint="eastAsia"/>
                <w:b/>
                <w:color w:val="000000"/>
              </w:rPr>
              <w:t>getUpcoming</w:t>
            </w:r>
            <w:r w:rsidRPr="00990100">
              <w:rPr>
                <w:rFonts w:ascii="Arial" w:eastAsia="Times New Roman" w:hAnsi="Arial" w:cs="Arial"/>
                <w:b/>
                <w:color w:val="000000"/>
              </w:rPr>
              <w:t>Events</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 xml:space="preserve">Participating actor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rPr>
            </w:pPr>
            <w:r w:rsidRPr="00990100">
              <w:rPr>
                <w:rFonts w:ascii="Arial" w:eastAsia="Times New Roman" w:hAnsi="Arial" w:cs="Arial"/>
                <w:b/>
                <w:color w:val="000000"/>
              </w:rPr>
              <w:t xml:space="preserve"> Initiated by User</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Flow of events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ListStyle"/>
              <w:numPr>
                <w:ilvl w:val="3"/>
                <w:numId w:val="25"/>
              </w:numPr>
              <w:pBdr>
                <w:bottom w:val="none" w:sz="0" w:space="0" w:color="808080"/>
              </w:pBdr>
              <w:contextualSpacing/>
              <w:rPr>
                <w:rFonts w:ascii="Arial" w:hAnsi="Arial" w:cs="Arial"/>
              </w:rPr>
            </w:pPr>
            <w:r w:rsidRPr="00990100">
              <w:rPr>
                <w:rFonts w:ascii="Arial" w:eastAsia="Times New Roman" w:hAnsi="Arial" w:cs="Arial"/>
                <w:b/>
                <w:color w:val="000000"/>
              </w:rPr>
              <w:t>User</w:t>
            </w:r>
            <w:r w:rsidRPr="00990100">
              <w:rPr>
                <w:rFonts w:ascii="Arial" w:eastAsia="Times New Roman" w:hAnsi="Arial" w:cs="Arial"/>
                <w:color w:val="000000"/>
              </w:rPr>
              <w:t xml:space="preserve"> request</w:t>
            </w:r>
            <w:r>
              <w:rPr>
                <w:rFonts w:ascii="Arial" w:eastAsia="Times New Roman" w:hAnsi="Arial" w:cs="Arial"/>
                <w:color w:val="000000"/>
              </w:rPr>
              <w:t xml:space="preserve">s upcoming events by choosing the </w:t>
            </w:r>
            <w:r w:rsidRPr="00605AD9">
              <w:rPr>
                <w:rFonts w:ascii="Arial" w:hAnsi="Arial" w:cs="Arial" w:hint="eastAsia"/>
                <w:color w:val="000000"/>
              </w:rPr>
              <w:t xml:space="preserve">upcoming </w:t>
            </w:r>
            <w:r>
              <w:rPr>
                <w:rFonts w:ascii="Arial" w:eastAsia="Times New Roman" w:hAnsi="Arial" w:cs="Arial"/>
                <w:color w:val="000000"/>
              </w:rPr>
              <w:t>events button</w:t>
            </w:r>
            <w:r w:rsidRPr="00605AD9">
              <w:rPr>
                <w:rFonts w:ascii="Arial" w:hAnsi="Arial" w:cs="Arial"/>
                <w:color w:val="000000"/>
              </w:rPr>
              <w:t>.</w:t>
            </w:r>
          </w:p>
          <w:p w:rsidR="00605AD9" w:rsidRPr="00990100" w:rsidRDefault="00605AD9" w:rsidP="006D4FBC">
            <w:pPr>
              <w:pStyle w:val="ListStyle"/>
              <w:numPr>
                <w:ilvl w:val="0"/>
                <w:numId w:val="25"/>
              </w:numPr>
              <w:pBdr>
                <w:bottom w:val="none" w:sz="0" w:space="0" w:color="808080"/>
              </w:pBdr>
              <w:contextualSpacing/>
              <w:rPr>
                <w:rFonts w:ascii="Arial" w:eastAsia="Times New Roman" w:hAnsi="Arial" w:cs="Arial"/>
                <w:color w:val="000000"/>
              </w:rPr>
            </w:pPr>
            <w:r w:rsidRPr="00990100">
              <w:rPr>
                <w:rFonts w:ascii="Arial" w:eastAsia="Times New Roman" w:hAnsi="Arial" w:cs="Arial"/>
                <w:b/>
                <w:color w:val="000000"/>
              </w:rPr>
              <w:t>RUGoing</w:t>
            </w:r>
            <w:r w:rsidRPr="0068539D">
              <w:rPr>
                <w:rFonts w:ascii="Arial" w:eastAsia="Times New Roman" w:hAnsi="Arial" w:cs="Arial"/>
                <w:b/>
                <w:color w:val="000000"/>
              </w:rPr>
              <w:t xml:space="preserve"> </w:t>
            </w:r>
            <w:r w:rsidRPr="0068539D">
              <w:rPr>
                <w:rFonts w:ascii="Arial" w:eastAsia="Times New Roman" w:hAnsi="Arial" w:cs="Arial"/>
                <w:color w:val="000000"/>
              </w:rPr>
              <w:t xml:space="preserve">returns a webpage that displays </w:t>
            </w:r>
            <w:r w:rsidRPr="0068539D">
              <w:rPr>
                <w:rFonts w:ascii="Arial" w:eastAsia="Times New Roman" w:hAnsi="Arial" w:cs="Arial" w:hint="eastAsia"/>
                <w:color w:val="000000"/>
              </w:rPr>
              <w:t>upcoming (which are automatically selected by the application system, based on the scheduled time of the events).</w:t>
            </w:r>
            <w:r w:rsidRPr="00990100">
              <w:rPr>
                <w:rFonts w:ascii="Arial" w:eastAsia="Times New Roman" w:hAnsi="Arial" w:cs="Arial"/>
                <w:color w:val="000000"/>
              </w:rPr>
              <w:t xml:space="preserve"> </w:t>
            </w:r>
            <w:r w:rsidRPr="00605AD9">
              <w:rPr>
                <w:rFonts w:ascii="Arial" w:hAnsi="Arial" w:cs="Arial" w:hint="eastAsia"/>
                <w:color w:val="000000"/>
              </w:rPr>
              <w:t xml:space="preserve">        </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Entry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990100">
              <w:rPr>
                <w:rFonts w:ascii="Arial" w:eastAsia="Times New Roman" w:hAnsi="Arial" w:cs="Arial"/>
                <w:b/>
                <w:color w:val="000000"/>
              </w:rPr>
              <w:t>User</w:t>
            </w:r>
            <w:r w:rsidRPr="00990100">
              <w:rPr>
                <w:rFonts w:ascii="Arial" w:eastAsia="Times New Roman" w:hAnsi="Arial" w:cs="Arial"/>
                <w:color w:val="000000"/>
              </w:rPr>
              <w:t xml:space="preserve"> must be logged in</w:t>
            </w:r>
            <w:r w:rsidRPr="00605AD9">
              <w:rPr>
                <w:rFonts w:ascii="Arial" w:hAnsi="Arial" w:cs="Arial"/>
                <w:color w:val="000000"/>
              </w:rPr>
              <w:t xml:space="preserve"> and click request </w:t>
            </w:r>
            <w:r w:rsidRPr="00605AD9">
              <w:rPr>
                <w:rFonts w:ascii="Arial" w:hAnsi="Arial" w:cs="Arial" w:hint="eastAsia"/>
                <w:color w:val="000000"/>
              </w:rPr>
              <w:t>upcoming</w:t>
            </w:r>
            <w:r w:rsidRPr="00605AD9">
              <w:rPr>
                <w:rFonts w:ascii="Arial" w:hAnsi="Arial" w:cs="Arial"/>
                <w:color w:val="000000"/>
              </w:rPr>
              <w:t>.</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rPr>
            </w:pPr>
            <w:r w:rsidRPr="00990100">
              <w:rPr>
                <w:rFonts w:ascii="Arial" w:eastAsia="Times New Roman" w:hAnsi="Arial" w:cs="Arial"/>
                <w:i/>
                <w:iCs/>
                <w:color w:val="000000"/>
              </w:rPr>
              <w:t>Exit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605AD9">
              <w:rPr>
                <w:rFonts w:ascii="Arial" w:hAnsi="Arial" w:cs="Arial"/>
                <w:b/>
                <w:color w:val="000000"/>
              </w:rPr>
              <w:t>User</w:t>
            </w:r>
            <w:r w:rsidRPr="00605AD9">
              <w:rPr>
                <w:rFonts w:ascii="Arial" w:hAnsi="Arial" w:cs="Arial"/>
                <w:color w:val="000000"/>
              </w:rPr>
              <w:t xml:space="preserve"> r</w:t>
            </w:r>
            <w:r w:rsidRPr="00990100">
              <w:rPr>
                <w:rFonts w:ascii="Arial" w:eastAsia="Times New Roman" w:hAnsi="Arial" w:cs="Arial"/>
                <w:color w:val="000000"/>
              </w:rPr>
              <w:t>eceive</w:t>
            </w:r>
            <w:r w:rsidRPr="00605AD9">
              <w:rPr>
                <w:rFonts w:ascii="Arial" w:hAnsi="Arial" w:cs="Arial"/>
                <w:color w:val="000000"/>
              </w:rPr>
              <w:t>s</w:t>
            </w:r>
            <w:r w:rsidRPr="00990100">
              <w:rPr>
                <w:rFonts w:ascii="Arial" w:eastAsia="Times New Roman" w:hAnsi="Arial" w:cs="Arial"/>
                <w:color w:val="000000"/>
              </w:rPr>
              <w:t xml:space="preserve"> </w:t>
            </w:r>
            <w:r w:rsidRPr="00605AD9">
              <w:rPr>
                <w:rFonts w:ascii="Arial" w:hAnsi="Arial" w:cs="Arial" w:hint="eastAsia"/>
                <w:color w:val="000000"/>
              </w:rPr>
              <w:t>upcoming</w:t>
            </w:r>
            <w:r w:rsidRPr="00990100">
              <w:rPr>
                <w:rFonts w:ascii="Arial" w:eastAsia="Times New Roman" w:hAnsi="Arial" w:cs="Arial"/>
                <w:color w:val="000000"/>
              </w:rPr>
              <w:t xml:space="preserve"> events OR </w:t>
            </w:r>
            <w:r w:rsidRPr="00990100">
              <w:rPr>
                <w:rFonts w:ascii="Arial" w:eastAsia="Times New Roman" w:hAnsi="Arial" w:cs="Arial"/>
                <w:b/>
                <w:color w:val="000000"/>
              </w:rPr>
              <w:t>User</w:t>
            </w:r>
            <w:r w:rsidRPr="00990100">
              <w:rPr>
                <w:rFonts w:ascii="Arial" w:eastAsia="Times New Roman" w:hAnsi="Arial" w:cs="Arial"/>
                <w:color w:val="000000"/>
              </w:rPr>
              <w:t xml:space="preserve"> receives an explanation indicating why the transaction could not be processed.</w:t>
            </w:r>
          </w:p>
        </w:tc>
      </w:tr>
      <w:tr w:rsidR="00605AD9" w:rsidRPr="00605AD9"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i/>
              </w:rPr>
            </w:pPr>
            <w:r w:rsidRPr="00990100">
              <w:rPr>
                <w:rFonts w:ascii="Arial" w:eastAsia="Times New Roman" w:hAnsi="Arial" w:cs="Arial"/>
                <w:i/>
                <w:iCs/>
                <w:color w:val="000000"/>
              </w:rPr>
              <w:t>Quality requirements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rPr>
            </w:pPr>
            <w:r w:rsidRPr="00605AD9">
              <w:rPr>
                <w:rFonts w:ascii="Arial" w:hAnsi="Arial" w:cs="Arial"/>
                <w:color w:val="000000"/>
              </w:rPr>
              <w:t>System should display the acknowledgement within 5 seconds</w:t>
            </w:r>
          </w:p>
        </w:tc>
      </w:tr>
    </w:tbl>
    <w:p w:rsidR="00605AD9" w:rsidRPr="00EA0081" w:rsidRDefault="00605AD9" w:rsidP="00605AD9">
      <w:pPr>
        <w:pStyle w:val="Style-2"/>
        <w:pBdr>
          <w:bottom w:val="none" w:sz="0" w:space="0" w:color="808080"/>
        </w:pBdr>
        <w:contextualSpacing/>
        <w:jc w:val="both"/>
        <w:rPr>
          <w:rFonts w:ascii="Arial" w:hAnsi="Arial" w:cs="Arial"/>
          <w:i/>
        </w:rPr>
      </w:pPr>
      <w:r>
        <w:rPr>
          <w:rFonts w:ascii="Arial" w:hAnsi="Arial" w:cs="Arial"/>
          <w:i/>
        </w:rPr>
        <w:t>Figure 2</w:t>
      </w:r>
      <w:r w:rsidRPr="00EA0081">
        <w:rPr>
          <w:rFonts w:ascii="Arial" w:hAnsi="Arial" w:cs="Arial"/>
          <w:i/>
        </w:rPr>
        <w:t>-</w:t>
      </w:r>
      <w:r>
        <w:rPr>
          <w:rFonts w:ascii="Arial" w:hAnsi="Arial" w:cs="Arial" w:hint="eastAsia"/>
          <w:i/>
        </w:rPr>
        <w:t>4</w:t>
      </w:r>
      <w:r w:rsidRPr="00EA0081">
        <w:rPr>
          <w:rFonts w:ascii="Arial" w:hAnsi="Arial" w:cs="Arial"/>
          <w:i/>
        </w:rPr>
        <w:tab/>
        <w:t xml:space="preserve">The </w:t>
      </w:r>
      <w:r w:rsidRPr="00FB0BDD">
        <w:rPr>
          <w:rFonts w:ascii="Arial" w:hAnsi="Arial" w:cs="Arial" w:hint="eastAsia"/>
          <w:i/>
        </w:rPr>
        <w:t>get</w:t>
      </w:r>
      <w:r>
        <w:rPr>
          <w:rFonts w:ascii="Arial" w:hAnsi="Arial" w:cs="Arial" w:hint="eastAsia"/>
          <w:i/>
          <w:color w:val="000000"/>
        </w:rPr>
        <w:t>Upcoming</w:t>
      </w:r>
      <w:r w:rsidRPr="00FB0BDD">
        <w:rPr>
          <w:rFonts w:ascii="Arial" w:hAnsi="Arial" w:cs="Arial"/>
          <w:i/>
          <w:color w:val="000000"/>
        </w:rPr>
        <w:t>Events</w:t>
      </w:r>
      <w:r w:rsidRPr="00EA0081">
        <w:rPr>
          <w:rFonts w:ascii="Arial" w:hAnsi="Arial" w:cs="Arial"/>
          <w:i/>
        </w:rPr>
        <w:t xml:space="preserve"> use case</w:t>
      </w:r>
    </w:p>
    <w:p w:rsidR="00605AD9" w:rsidRDefault="00605AD9" w:rsidP="00605AD9">
      <w:pPr>
        <w:pStyle w:val="NoSpacing"/>
        <w:rPr>
          <w:b/>
          <w:bCs/>
          <w:i/>
          <w:iCs/>
          <w:color w:val="4F81BD"/>
          <w:sz w:val="28"/>
          <w:szCs w:val="28"/>
        </w:rPr>
      </w:pPr>
    </w:p>
    <w:p w:rsidR="004A7712" w:rsidRDefault="004A7712" w:rsidP="00605AD9">
      <w:pPr>
        <w:pStyle w:val="NoSpacing"/>
        <w:rPr>
          <w:b/>
          <w:bCs/>
          <w:i/>
          <w:iCs/>
          <w:color w:val="4F81BD"/>
          <w:sz w:val="28"/>
          <w:szCs w:val="28"/>
        </w:rPr>
      </w:pPr>
    </w:p>
    <w:p w:rsidR="004A7712" w:rsidRDefault="004A7712" w:rsidP="00605AD9">
      <w:pPr>
        <w:pStyle w:val="NoSpacing"/>
        <w:rPr>
          <w:b/>
          <w:bCs/>
          <w:i/>
          <w:iCs/>
          <w:color w:val="4F81BD"/>
          <w:sz w:val="28"/>
          <w:szCs w:val="28"/>
        </w:rPr>
      </w:pPr>
    </w:p>
    <w:p w:rsidR="004A7712" w:rsidRDefault="004A7712" w:rsidP="00605AD9">
      <w:pPr>
        <w:pStyle w:val="NoSpacing"/>
        <w:rPr>
          <w:b/>
          <w:bCs/>
          <w:i/>
          <w:iCs/>
          <w:color w:val="4F81BD"/>
          <w:sz w:val="28"/>
          <w:szCs w:val="28"/>
        </w:rPr>
      </w:pPr>
    </w:p>
    <w:p w:rsidR="004A7712" w:rsidRDefault="004A7712" w:rsidP="00605AD9">
      <w:pPr>
        <w:pStyle w:val="NoSpacing"/>
        <w:rPr>
          <w:b/>
          <w:bCs/>
          <w:i/>
          <w:iCs/>
          <w:color w:val="4F81BD"/>
          <w:sz w:val="28"/>
          <w:szCs w:val="28"/>
        </w:rPr>
      </w:pPr>
    </w:p>
    <w:p w:rsidR="004A7712" w:rsidRDefault="004A7712" w:rsidP="00605AD9">
      <w:pPr>
        <w:pStyle w:val="NoSpacing"/>
        <w:rPr>
          <w:b/>
          <w:bCs/>
          <w:i/>
          <w:iCs/>
          <w:color w:val="4F81BD"/>
          <w:sz w:val="28"/>
          <w:szCs w:val="28"/>
        </w:rPr>
      </w:pPr>
    </w:p>
    <w:p w:rsidR="004A7712" w:rsidRDefault="004A7712" w:rsidP="00605AD9">
      <w:pPr>
        <w:pStyle w:val="NoSpacing"/>
        <w:rPr>
          <w:b/>
          <w:bCs/>
          <w:i/>
          <w:iCs/>
          <w:color w:val="4F81BD"/>
          <w:sz w:val="28"/>
          <w:szCs w:val="28"/>
        </w:rPr>
      </w:pPr>
    </w:p>
    <w:p w:rsidR="004A7712" w:rsidRPr="00FB0BDD" w:rsidRDefault="004A7712" w:rsidP="00605AD9">
      <w:pPr>
        <w:pStyle w:val="NoSpacing"/>
        <w:rPr>
          <w:b/>
          <w:bCs/>
          <w:i/>
          <w:iCs/>
          <w:color w:val="4F81BD"/>
          <w:sz w:val="28"/>
          <w:szCs w:val="28"/>
        </w:rPr>
      </w:pPr>
    </w:p>
    <w:p w:rsidR="00605AD9" w:rsidRPr="004A7712" w:rsidRDefault="00605AD9" w:rsidP="00605AD9">
      <w:pPr>
        <w:pStyle w:val="NoSpacing"/>
        <w:rPr>
          <w:b/>
          <w:bCs/>
          <w:i/>
          <w:iCs/>
          <w:color w:val="4F81BD"/>
          <w:sz w:val="28"/>
          <w:szCs w:val="28"/>
        </w:rPr>
      </w:pPr>
      <w:r w:rsidRPr="004A7712">
        <w:rPr>
          <w:b/>
          <w:bCs/>
          <w:i/>
          <w:iCs/>
          <w:color w:val="4F81BD"/>
          <w:sz w:val="28"/>
          <w:szCs w:val="28"/>
        </w:rPr>
        <w:lastRenderedPageBreak/>
        <w:t>Comment (Facebook)</w:t>
      </w:r>
    </w:p>
    <w:tbl>
      <w:tblPr>
        <w:tblW w:w="0" w:type="auto"/>
        <w:tblLook w:val="0000"/>
      </w:tblPr>
      <w:tblGrid>
        <w:gridCol w:w="2520"/>
        <w:gridCol w:w="6840"/>
      </w:tblGrid>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Use case name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9442E3" w:rsidP="006D4FBC">
            <w:pPr>
              <w:pStyle w:val="Style-2"/>
              <w:pBdr>
                <w:bottom w:val="none" w:sz="0" w:space="0" w:color="808080"/>
              </w:pBdr>
              <w:contextualSpacing/>
              <w:jc w:val="both"/>
              <w:rPr>
                <w:rFonts w:ascii="Arial" w:hAnsi="Arial" w:cs="Arial"/>
                <w:b/>
              </w:rPr>
            </w:pPr>
            <w:r w:rsidRPr="004A7712">
              <w:rPr>
                <w:rFonts w:ascii="Arial" w:hAnsi="Arial" w:cs="Arial"/>
                <w:b/>
                <w:color w:val="000000"/>
              </w:rPr>
              <w:t>CommentonEvent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 xml:space="preserve">Participating actor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b/>
              </w:rPr>
            </w:pPr>
            <w:r w:rsidRPr="004A7712">
              <w:rPr>
                <w:rFonts w:ascii="Arial" w:eastAsia="Times New Roman" w:hAnsi="Arial" w:cs="Arial"/>
                <w:b/>
                <w:color w:val="000000"/>
              </w:rPr>
              <w:t xml:space="preserve"> Initiated by User</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Flow of events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9442E3" w:rsidP="006D4FBC">
            <w:pPr>
              <w:pStyle w:val="ListStyle"/>
              <w:numPr>
                <w:ilvl w:val="3"/>
                <w:numId w:val="26"/>
              </w:numPr>
              <w:pBdr>
                <w:bottom w:val="none" w:sz="0" w:space="0" w:color="808080"/>
              </w:pBdr>
              <w:contextualSpacing/>
              <w:rPr>
                <w:rFonts w:ascii="Arial" w:hAnsi="Arial" w:cs="Arial"/>
              </w:rPr>
            </w:pPr>
            <w:r w:rsidRPr="004A7712">
              <w:rPr>
                <w:rFonts w:ascii="Arial" w:hAnsi="Arial" w:cs="Arial"/>
              </w:rPr>
              <w:t>User request the event attended by searching the event using search tab</w:t>
            </w:r>
          </w:p>
          <w:p w:rsidR="009442E3" w:rsidRPr="004A7712" w:rsidRDefault="009442E3" w:rsidP="00B33969">
            <w:pPr>
              <w:pStyle w:val="ListStyle"/>
              <w:numPr>
                <w:ilvl w:val="0"/>
                <w:numId w:val="26"/>
              </w:numPr>
              <w:pBdr>
                <w:bottom w:val="none" w:sz="0" w:space="0" w:color="808080"/>
              </w:pBdr>
              <w:ind w:left="1378" w:hanging="357"/>
              <w:contextualSpacing/>
              <w:rPr>
                <w:rFonts w:ascii="Arial" w:eastAsia="Times New Roman" w:hAnsi="Arial" w:cs="Arial"/>
                <w:color w:val="000000"/>
              </w:rPr>
            </w:pPr>
            <w:r w:rsidRPr="004A7712">
              <w:rPr>
                <w:rFonts w:ascii="Arial" w:eastAsia="Times New Roman" w:hAnsi="Arial" w:cs="Arial"/>
                <w:color w:val="000000"/>
              </w:rPr>
              <w:t>RUGoing returns the event</w:t>
            </w:r>
          </w:p>
          <w:p w:rsidR="00F357B9" w:rsidRPr="004A7712" w:rsidRDefault="009442E3" w:rsidP="006D4FBC">
            <w:pPr>
              <w:pStyle w:val="ListStyle"/>
              <w:numPr>
                <w:ilvl w:val="0"/>
                <w:numId w:val="26"/>
              </w:numPr>
              <w:pBdr>
                <w:bottom w:val="none" w:sz="0" w:space="0" w:color="808080"/>
              </w:pBdr>
              <w:contextualSpacing/>
              <w:rPr>
                <w:rFonts w:ascii="Arial" w:eastAsia="Times New Roman" w:hAnsi="Arial" w:cs="Arial"/>
                <w:color w:val="000000"/>
              </w:rPr>
            </w:pPr>
            <w:r w:rsidRPr="004A7712">
              <w:rPr>
                <w:rFonts w:ascii="Arial" w:eastAsia="Times New Roman" w:hAnsi="Arial" w:cs="Arial"/>
                <w:color w:val="000000"/>
              </w:rPr>
              <w:t>User adds the comments</w:t>
            </w:r>
            <w:r w:rsidR="00605AD9" w:rsidRPr="004A7712">
              <w:rPr>
                <w:rFonts w:ascii="Arial" w:eastAsia="Times New Roman" w:hAnsi="Arial" w:cs="Arial" w:hint="eastAsia"/>
                <w:color w:val="000000"/>
              </w:rPr>
              <w:t>.</w:t>
            </w:r>
            <w:r w:rsidR="00605AD9" w:rsidRPr="004A7712">
              <w:rPr>
                <w:rFonts w:ascii="Arial" w:eastAsia="Times New Roman" w:hAnsi="Arial" w:cs="Arial"/>
                <w:color w:val="000000"/>
              </w:rPr>
              <w:t xml:space="preserve"> </w:t>
            </w:r>
          </w:p>
          <w:p w:rsidR="00605AD9" w:rsidRPr="004A7712" w:rsidRDefault="00F357B9" w:rsidP="006D4FBC">
            <w:pPr>
              <w:pStyle w:val="ListStyle"/>
              <w:numPr>
                <w:ilvl w:val="0"/>
                <w:numId w:val="26"/>
              </w:numPr>
              <w:pBdr>
                <w:bottom w:val="none" w:sz="0" w:space="0" w:color="808080"/>
              </w:pBdr>
              <w:contextualSpacing/>
              <w:rPr>
                <w:rFonts w:ascii="Arial" w:eastAsia="Times New Roman" w:hAnsi="Arial" w:cs="Arial"/>
                <w:color w:val="000000"/>
              </w:rPr>
            </w:pPr>
            <w:r w:rsidRPr="004A7712">
              <w:rPr>
                <w:rFonts w:ascii="Arial" w:eastAsia="Times New Roman" w:hAnsi="Arial" w:cs="Arial"/>
                <w:color w:val="000000"/>
              </w:rPr>
              <w:t>Comment is processed by Facebook</w:t>
            </w:r>
            <w:r w:rsidR="00605AD9" w:rsidRPr="004A7712">
              <w:rPr>
                <w:rFonts w:ascii="Arial" w:hAnsi="Arial" w:cs="Arial" w:hint="eastAsia"/>
                <w:color w:val="000000"/>
              </w:rPr>
              <w:t xml:space="preserve">        </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Entry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9442E3"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b/>
                <w:color w:val="000000"/>
              </w:rPr>
              <w:t>User must be logged in and search the event attended</w:t>
            </w:r>
            <w:r w:rsidR="00605AD9" w:rsidRPr="004A7712">
              <w:rPr>
                <w:rFonts w:ascii="Arial" w:hAnsi="Arial" w:cs="Arial"/>
                <w:color w:val="000000"/>
              </w:rPr>
              <w: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Exit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9442E3"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b/>
                <w:color w:val="000000"/>
              </w:rPr>
              <w:t>Event will appear with comments</w:t>
            </w:r>
            <w:r w:rsidR="00605AD9" w:rsidRPr="004A7712">
              <w:rPr>
                <w:rFonts w:ascii="Arial" w:eastAsia="Times New Roman" w:hAnsi="Arial" w:cs="Arial"/>
                <w:color w:val="000000"/>
              </w:rPr>
              <w: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i/>
              </w:rPr>
            </w:pPr>
            <w:r w:rsidRPr="004A7712">
              <w:rPr>
                <w:rFonts w:ascii="Arial" w:eastAsia="Times New Roman" w:hAnsi="Arial" w:cs="Arial"/>
                <w:i/>
                <w:iCs/>
                <w:color w:val="000000"/>
              </w:rPr>
              <w:t>Quality requirements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color w:val="000000"/>
              </w:rPr>
              <w:t>System should display the acknowledgement within 5 seconds</w:t>
            </w:r>
          </w:p>
        </w:tc>
      </w:tr>
    </w:tbl>
    <w:p w:rsidR="00605AD9" w:rsidRPr="004A7712" w:rsidRDefault="00605AD9" w:rsidP="00605AD9">
      <w:pPr>
        <w:pStyle w:val="Style-2"/>
        <w:pBdr>
          <w:bottom w:val="none" w:sz="0" w:space="0" w:color="808080"/>
        </w:pBdr>
        <w:contextualSpacing/>
        <w:jc w:val="both"/>
        <w:rPr>
          <w:rFonts w:ascii="Arial" w:hAnsi="Arial" w:cs="Arial"/>
          <w:i/>
        </w:rPr>
      </w:pPr>
      <w:r w:rsidRPr="004A7712">
        <w:rPr>
          <w:rFonts w:ascii="Arial" w:hAnsi="Arial" w:cs="Arial"/>
          <w:i/>
        </w:rPr>
        <w:t>Figure 2-</w:t>
      </w:r>
      <w:r w:rsidRPr="004A7712">
        <w:rPr>
          <w:rFonts w:ascii="Arial" w:hAnsi="Arial" w:cs="Arial" w:hint="eastAsia"/>
          <w:i/>
        </w:rPr>
        <w:t>5</w:t>
      </w:r>
      <w:r w:rsidRPr="004A7712">
        <w:rPr>
          <w:rFonts w:ascii="Arial" w:hAnsi="Arial" w:cs="Arial"/>
          <w:i/>
        </w:rPr>
        <w:tab/>
        <w:t xml:space="preserve">The </w:t>
      </w:r>
      <w:r w:rsidR="00B82301" w:rsidRPr="004A7712">
        <w:rPr>
          <w:rFonts w:ascii="Arial" w:hAnsi="Arial" w:cs="Arial"/>
          <w:b/>
          <w:color w:val="000000"/>
        </w:rPr>
        <w:t>CommentonEvent</w:t>
      </w:r>
      <w:r w:rsidRPr="004A7712">
        <w:rPr>
          <w:rFonts w:ascii="Arial" w:hAnsi="Arial" w:cs="Arial"/>
          <w:i/>
        </w:rPr>
        <w:t xml:space="preserve"> use case</w:t>
      </w:r>
    </w:p>
    <w:p w:rsidR="00605AD9" w:rsidRPr="004A7712" w:rsidRDefault="00605AD9" w:rsidP="00605AD9">
      <w:pPr>
        <w:pStyle w:val="NoSpacing"/>
        <w:rPr>
          <w:b/>
          <w:bCs/>
          <w:i/>
          <w:iCs/>
          <w:color w:val="4F81BD"/>
          <w:sz w:val="28"/>
          <w:szCs w:val="28"/>
        </w:rPr>
      </w:pPr>
    </w:p>
    <w:p w:rsidR="00605AD9" w:rsidRPr="004A7712" w:rsidRDefault="00605AD9" w:rsidP="00605AD9">
      <w:pPr>
        <w:pStyle w:val="NoSpacing"/>
        <w:rPr>
          <w:b/>
          <w:bCs/>
          <w:i/>
          <w:iCs/>
          <w:color w:val="4F81BD"/>
          <w:sz w:val="28"/>
          <w:szCs w:val="28"/>
        </w:rPr>
      </w:pPr>
      <w:r w:rsidRPr="004A7712">
        <w:rPr>
          <w:b/>
          <w:bCs/>
          <w:i/>
          <w:iCs/>
          <w:color w:val="4F81BD"/>
          <w:sz w:val="28"/>
          <w:szCs w:val="28"/>
        </w:rPr>
        <w:t>Comment(Twitter)</w:t>
      </w:r>
    </w:p>
    <w:tbl>
      <w:tblPr>
        <w:tblW w:w="0" w:type="auto"/>
        <w:tblLook w:val="0000"/>
      </w:tblPr>
      <w:tblGrid>
        <w:gridCol w:w="2520"/>
        <w:gridCol w:w="6840"/>
      </w:tblGrid>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Use case name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9442E3" w:rsidP="006D4FBC">
            <w:pPr>
              <w:pStyle w:val="Style-2"/>
              <w:pBdr>
                <w:bottom w:val="none" w:sz="0" w:space="0" w:color="808080"/>
              </w:pBdr>
              <w:contextualSpacing/>
              <w:jc w:val="both"/>
              <w:rPr>
                <w:rFonts w:ascii="Arial" w:hAnsi="Arial" w:cs="Arial"/>
                <w:b/>
              </w:rPr>
            </w:pPr>
            <w:r w:rsidRPr="004A7712">
              <w:rPr>
                <w:rFonts w:ascii="Arial" w:hAnsi="Arial" w:cs="Arial"/>
                <w:b/>
                <w:color w:val="000000"/>
              </w:rPr>
              <w:t>TwittonEvent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 xml:space="preserve">Participating actor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b/>
              </w:rPr>
            </w:pPr>
            <w:r w:rsidRPr="004A7712">
              <w:rPr>
                <w:rFonts w:ascii="Arial" w:eastAsia="Times New Roman" w:hAnsi="Arial" w:cs="Arial"/>
                <w:b/>
                <w:color w:val="000000"/>
              </w:rPr>
              <w:t xml:space="preserve"> Initiated by User</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Flow of events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42E3" w:rsidRPr="004A7712" w:rsidRDefault="009442E3" w:rsidP="009442E3">
            <w:pPr>
              <w:pStyle w:val="ListStyle"/>
              <w:numPr>
                <w:ilvl w:val="3"/>
                <w:numId w:val="26"/>
              </w:numPr>
              <w:pBdr>
                <w:bottom w:val="none" w:sz="0" w:space="0" w:color="808080"/>
              </w:pBdr>
              <w:contextualSpacing/>
              <w:rPr>
                <w:rFonts w:ascii="Arial" w:hAnsi="Arial" w:cs="Arial"/>
              </w:rPr>
            </w:pPr>
            <w:r w:rsidRPr="004A7712">
              <w:rPr>
                <w:rFonts w:ascii="Arial" w:hAnsi="Arial" w:cs="Arial"/>
              </w:rPr>
              <w:t>User request the event attended by searching the event using search tab.</w:t>
            </w:r>
          </w:p>
          <w:p w:rsidR="009442E3" w:rsidRPr="004A7712" w:rsidRDefault="009442E3" w:rsidP="00B33969">
            <w:pPr>
              <w:pStyle w:val="ListStyle"/>
              <w:numPr>
                <w:ilvl w:val="3"/>
                <w:numId w:val="26"/>
              </w:numPr>
              <w:pBdr>
                <w:bottom w:val="none" w:sz="0" w:space="0" w:color="808080"/>
              </w:pBdr>
              <w:ind w:left="1321" w:hanging="357"/>
              <w:contextualSpacing/>
              <w:rPr>
                <w:rFonts w:ascii="Arial" w:hAnsi="Arial" w:cs="Arial"/>
              </w:rPr>
            </w:pPr>
            <w:r w:rsidRPr="004A7712">
              <w:rPr>
                <w:rFonts w:ascii="Arial" w:eastAsia="Times New Roman" w:hAnsi="Arial" w:cs="Arial"/>
                <w:color w:val="000000"/>
              </w:rPr>
              <w:t>RUGoing returns the event</w:t>
            </w:r>
          </w:p>
          <w:p w:rsidR="00605AD9" w:rsidRPr="004A7712" w:rsidRDefault="009442E3" w:rsidP="009442E3">
            <w:pPr>
              <w:pStyle w:val="ListStyle"/>
              <w:numPr>
                <w:ilvl w:val="3"/>
                <w:numId w:val="26"/>
              </w:numPr>
              <w:pBdr>
                <w:bottom w:val="none" w:sz="0" w:space="0" w:color="808080"/>
              </w:pBdr>
              <w:contextualSpacing/>
              <w:rPr>
                <w:rFonts w:ascii="Arial" w:hAnsi="Arial" w:cs="Arial"/>
              </w:rPr>
            </w:pPr>
            <w:r w:rsidRPr="004A7712">
              <w:rPr>
                <w:rFonts w:ascii="Arial" w:eastAsia="Times New Roman" w:hAnsi="Arial" w:cs="Arial"/>
                <w:color w:val="000000"/>
              </w:rPr>
              <w:t xml:space="preserve">User </w:t>
            </w:r>
            <w:r w:rsidR="00F357B9" w:rsidRPr="004A7712">
              <w:rPr>
                <w:rFonts w:ascii="Arial" w:eastAsia="Times New Roman" w:hAnsi="Arial" w:cs="Arial"/>
                <w:color w:val="000000"/>
              </w:rPr>
              <w:t>is presented with a Twitter feed to see related tweets</w:t>
            </w:r>
          </w:p>
          <w:p w:rsidR="00605AD9" w:rsidRPr="004A7712" w:rsidRDefault="00605AD9" w:rsidP="009442E3">
            <w:pPr>
              <w:pStyle w:val="ListStyle"/>
              <w:pBdr>
                <w:bottom w:val="none" w:sz="0" w:space="0" w:color="808080"/>
              </w:pBdr>
              <w:ind w:left="360"/>
              <w:contextualSpacing/>
              <w:rPr>
                <w:rFonts w:ascii="Arial" w:eastAsia="Times New Roman" w:hAnsi="Arial" w:cs="Arial"/>
                <w:color w:val="000000"/>
              </w:rPr>
            </w:pPr>
            <w:r w:rsidRPr="004A7712">
              <w:rPr>
                <w:rFonts w:ascii="Arial" w:hAnsi="Arial" w:cs="Arial" w:hint="eastAsia"/>
                <w:color w:val="000000"/>
              </w:rPr>
              <w:t xml:space="preserve">     </w:t>
            </w:r>
          </w:p>
        </w:tc>
      </w:tr>
      <w:tr w:rsidR="009442E3"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42E3" w:rsidRPr="004A7712" w:rsidRDefault="009442E3"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Entry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42E3" w:rsidRPr="004A7712" w:rsidRDefault="009442E3" w:rsidP="006E38E7">
            <w:pPr>
              <w:pStyle w:val="Style-2"/>
              <w:numPr>
                <w:ilvl w:val="0"/>
                <w:numId w:val="7"/>
              </w:numPr>
              <w:pBdr>
                <w:bottom w:val="none" w:sz="0" w:space="0" w:color="808080"/>
              </w:pBdr>
              <w:contextualSpacing/>
              <w:jc w:val="both"/>
              <w:rPr>
                <w:rFonts w:ascii="Arial" w:hAnsi="Arial" w:cs="Arial"/>
              </w:rPr>
            </w:pPr>
            <w:r w:rsidRPr="004A7712">
              <w:rPr>
                <w:rFonts w:ascii="Arial" w:hAnsi="Arial" w:cs="Arial"/>
                <w:b/>
                <w:color w:val="000000"/>
              </w:rPr>
              <w:t>User must be logged in and search the event attended</w:t>
            </w:r>
            <w:r w:rsidRPr="004A7712">
              <w:rPr>
                <w:rFonts w:ascii="Arial" w:hAnsi="Arial" w:cs="Arial"/>
                <w:color w:val="000000"/>
              </w:rPr>
              <w:t>.</w:t>
            </w:r>
          </w:p>
        </w:tc>
      </w:tr>
      <w:tr w:rsidR="009442E3"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42E3" w:rsidRPr="004A7712" w:rsidRDefault="009442E3"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Exit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42E3" w:rsidRPr="004A7712" w:rsidRDefault="009442E3" w:rsidP="006E38E7">
            <w:pPr>
              <w:pStyle w:val="Style-2"/>
              <w:numPr>
                <w:ilvl w:val="0"/>
                <w:numId w:val="7"/>
              </w:numPr>
              <w:pBdr>
                <w:bottom w:val="none" w:sz="0" w:space="0" w:color="808080"/>
              </w:pBdr>
              <w:contextualSpacing/>
              <w:jc w:val="both"/>
              <w:rPr>
                <w:rFonts w:ascii="Arial" w:hAnsi="Arial" w:cs="Arial"/>
              </w:rPr>
            </w:pPr>
            <w:r w:rsidRPr="004A7712">
              <w:rPr>
                <w:rFonts w:ascii="Arial" w:hAnsi="Arial" w:cs="Arial"/>
                <w:b/>
                <w:color w:val="000000"/>
              </w:rPr>
              <w:t>Event will appear with twitt comments</w:t>
            </w:r>
            <w:r w:rsidRPr="004A7712">
              <w:rPr>
                <w:rFonts w:ascii="Arial" w:eastAsia="Times New Roman" w:hAnsi="Arial" w:cs="Arial"/>
                <w:color w:val="000000"/>
              </w:rPr>
              <w:t>.</w:t>
            </w:r>
          </w:p>
        </w:tc>
      </w:tr>
      <w:tr w:rsidR="009442E3"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42E3" w:rsidRPr="004A7712" w:rsidRDefault="009442E3" w:rsidP="006D4FBC">
            <w:pPr>
              <w:pStyle w:val="Style-2"/>
              <w:pBdr>
                <w:bottom w:val="none" w:sz="0" w:space="0" w:color="808080"/>
              </w:pBdr>
              <w:contextualSpacing/>
              <w:jc w:val="both"/>
              <w:rPr>
                <w:rFonts w:ascii="Arial" w:hAnsi="Arial" w:cs="Arial"/>
                <w:i/>
              </w:rPr>
            </w:pPr>
            <w:r w:rsidRPr="004A7712">
              <w:rPr>
                <w:rFonts w:ascii="Arial" w:eastAsia="Times New Roman" w:hAnsi="Arial" w:cs="Arial"/>
                <w:i/>
                <w:iCs/>
                <w:color w:val="000000"/>
              </w:rPr>
              <w:t>Quality requirements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42E3" w:rsidRPr="004A7712" w:rsidRDefault="009442E3"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color w:val="000000"/>
              </w:rPr>
              <w:t>System should display the acknowledgement within 5 seconds</w:t>
            </w:r>
          </w:p>
        </w:tc>
      </w:tr>
    </w:tbl>
    <w:p w:rsidR="00605AD9" w:rsidRPr="004A7712" w:rsidRDefault="00605AD9" w:rsidP="00605AD9">
      <w:pPr>
        <w:pStyle w:val="Style-2"/>
        <w:pBdr>
          <w:bottom w:val="none" w:sz="0" w:space="0" w:color="808080"/>
        </w:pBdr>
        <w:contextualSpacing/>
        <w:jc w:val="both"/>
        <w:rPr>
          <w:rFonts w:ascii="Arial" w:hAnsi="Arial" w:cs="Arial"/>
          <w:i/>
        </w:rPr>
      </w:pPr>
      <w:r w:rsidRPr="004A7712">
        <w:rPr>
          <w:rFonts w:ascii="Arial" w:hAnsi="Arial" w:cs="Arial"/>
          <w:i/>
        </w:rPr>
        <w:t>Figure 2-</w:t>
      </w:r>
      <w:r w:rsidRPr="004A7712">
        <w:rPr>
          <w:rFonts w:ascii="Arial" w:hAnsi="Arial" w:cs="Arial" w:hint="eastAsia"/>
          <w:i/>
        </w:rPr>
        <w:t>6</w:t>
      </w:r>
      <w:r w:rsidRPr="004A7712">
        <w:rPr>
          <w:rFonts w:ascii="Arial" w:hAnsi="Arial" w:cs="Arial"/>
          <w:i/>
        </w:rPr>
        <w:tab/>
        <w:t xml:space="preserve">The </w:t>
      </w:r>
      <w:r w:rsidR="009442E3" w:rsidRPr="004A7712">
        <w:rPr>
          <w:rFonts w:ascii="Arial" w:hAnsi="Arial" w:cs="Arial"/>
          <w:b/>
          <w:color w:val="000000"/>
        </w:rPr>
        <w:t>TwittonEvent</w:t>
      </w:r>
      <w:r w:rsidRPr="004A7712">
        <w:rPr>
          <w:rFonts w:ascii="Arial" w:hAnsi="Arial" w:cs="Arial"/>
          <w:i/>
        </w:rPr>
        <w:t xml:space="preserve"> use case</w:t>
      </w:r>
    </w:p>
    <w:p w:rsidR="00605AD9" w:rsidRPr="004A7712" w:rsidRDefault="00605AD9" w:rsidP="00605AD9">
      <w:pPr>
        <w:pStyle w:val="NoSpacing"/>
        <w:rPr>
          <w:b/>
          <w:bCs/>
          <w:i/>
          <w:iCs/>
          <w:color w:val="4F81BD"/>
          <w:sz w:val="28"/>
          <w:szCs w:val="28"/>
        </w:rPr>
      </w:pPr>
      <w:r w:rsidRPr="004A7712">
        <w:rPr>
          <w:b/>
          <w:bCs/>
          <w:i/>
          <w:iCs/>
          <w:color w:val="4F81BD"/>
          <w:sz w:val="28"/>
          <w:szCs w:val="28"/>
        </w:rPr>
        <w:lastRenderedPageBreak/>
        <w:t>Share (use Facebook like button)</w:t>
      </w:r>
    </w:p>
    <w:tbl>
      <w:tblPr>
        <w:tblW w:w="0" w:type="auto"/>
        <w:tblLook w:val="0000"/>
      </w:tblPr>
      <w:tblGrid>
        <w:gridCol w:w="2520"/>
        <w:gridCol w:w="6840"/>
      </w:tblGrid>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Use case name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9442E3" w:rsidP="006D4FBC">
            <w:pPr>
              <w:pStyle w:val="Style-2"/>
              <w:pBdr>
                <w:bottom w:val="none" w:sz="0" w:space="0" w:color="808080"/>
              </w:pBdr>
              <w:contextualSpacing/>
              <w:jc w:val="both"/>
              <w:rPr>
                <w:rFonts w:ascii="Arial" w:hAnsi="Arial" w:cs="Arial"/>
                <w:b/>
              </w:rPr>
            </w:pPr>
            <w:r w:rsidRPr="004A7712">
              <w:rPr>
                <w:rFonts w:ascii="Arial" w:hAnsi="Arial" w:cs="Arial"/>
                <w:b/>
                <w:color w:val="000000"/>
              </w:rPr>
              <w:t>LikeEvent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 xml:space="preserve">Participating actor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b/>
              </w:rPr>
            </w:pPr>
            <w:r w:rsidRPr="004A7712">
              <w:rPr>
                <w:rFonts w:ascii="Arial" w:eastAsia="Times New Roman" w:hAnsi="Arial" w:cs="Arial"/>
                <w:b/>
                <w:color w:val="000000"/>
              </w:rPr>
              <w:t xml:space="preserve"> Initiated by User</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Flow of events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42E3" w:rsidRPr="004A7712" w:rsidRDefault="009442E3" w:rsidP="009442E3">
            <w:pPr>
              <w:pStyle w:val="ListStyle"/>
              <w:numPr>
                <w:ilvl w:val="0"/>
                <w:numId w:val="30"/>
              </w:numPr>
              <w:pBdr>
                <w:bottom w:val="none" w:sz="0" w:space="0" w:color="808080"/>
              </w:pBdr>
              <w:contextualSpacing/>
              <w:rPr>
                <w:rFonts w:ascii="Arial" w:hAnsi="Arial" w:cs="Arial"/>
              </w:rPr>
            </w:pPr>
            <w:r w:rsidRPr="004A7712">
              <w:rPr>
                <w:rFonts w:ascii="Arial" w:hAnsi="Arial" w:cs="Arial"/>
              </w:rPr>
              <w:t xml:space="preserve"> User request the event attended by searching the event using search tab.</w:t>
            </w:r>
          </w:p>
          <w:p w:rsidR="009442E3" w:rsidRPr="004A7712" w:rsidRDefault="009442E3" w:rsidP="00B33969">
            <w:pPr>
              <w:pStyle w:val="ListStyle"/>
              <w:numPr>
                <w:ilvl w:val="0"/>
                <w:numId w:val="30"/>
              </w:numPr>
              <w:pBdr>
                <w:bottom w:val="none" w:sz="0" w:space="0" w:color="808080"/>
              </w:pBdr>
              <w:ind w:left="1378" w:hanging="357"/>
              <w:contextualSpacing/>
              <w:rPr>
                <w:rFonts w:ascii="Arial" w:hAnsi="Arial" w:cs="Arial"/>
              </w:rPr>
            </w:pPr>
            <w:r w:rsidRPr="004A7712">
              <w:rPr>
                <w:rFonts w:ascii="Arial" w:eastAsia="Times New Roman" w:hAnsi="Arial" w:cs="Arial"/>
                <w:color w:val="000000"/>
              </w:rPr>
              <w:t>RUGoing returns the event</w:t>
            </w:r>
          </w:p>
          <w:p w:rsidR="009442E3" w:rsidRPr="004A7712" w:rsidRDefault="009442E3" w:rsidP="009442E3">
            <w:pPr>
              <w:pStyle w:val="ListStyle"/>
              <w:numPr>
                <w:ilvl w:val="0"/>
                <w:numId w:val="30"/>
              </w:numPr>
              <w:pBdr>
                <w:bottom w:val="none" w:sz="0" w:space="0" w:color="808080"/>
              </w:pBdr>
              <w:contextualSpacing/>
              <w:rPr>
                <w:rFonts w:ascii="Arial" w:hAnsi="Arial" w:cs="Arial"/>
              </w:rPr>
            </w:pPr>
            <w:r w:rsidRPr="004A7712">
              <w:rPr>
                <w:rFonts w:ascii="Arial" w:eastAsia="Times New Roman" w:hAnsi="Arial" w:cs="Arial"/>
                <w:color w:val="000000"/>
              </w:rPr>
              <w:t>User likes the event</w:t>
            </w:r>
            <w:r w:rsidRPr="004A7712">
              <w:rPr>
                <w:rFonts w:ascii="Arial" w:hAnsi="Arial" w:cs="Arial"/>
                <w:color w:val="000000"/>
              </w:rPr>
              <w:t>.</w:t>
            </w:r>
          </w:p>
          <w:p w:rsidR="00605AD9" w:rsidRPr="004A7712" w:rsidRDefault="00605AD9" w:rsidP="009442E3">
            <w:pPr>
              <w:pStyle w:val="ListStyle"/>
              <w:pBdr>
                <w:bottom w:val="none" w:sz="0" w:space="0" w:color="808080"/>
              </w:pBdr>
              <w:ind w:left="360"/>
              <w:contextualSpacing/>
              <w:rPr>
                <w:rFonts w:ascii="Arial" w:hAnsi="Arial" w:cs="Arial"/>
              </w:rPr>
            </w:pPr>
            <w:r w:rsidRPr="004A7712">
              <w:rPr>
                <w:rFonts w:ascii="Arial" w:hAnsi="Arial" w:cs="Arial" w:hint="eastAsia"/>
                <w:color w:val="000000"/>
              </w:rPr>
              <w:t xml:space="preserve">   </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Entry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9442E3" w:rsidP="009442E3">
            <w:pPr>
              <w:pStyle w:val="Style-2"/>
              <w:numPr>
                <w:ilvl w:val="0"/>
                <w:numId w:val="31"/>
              </w:numPr>
              <w:pBdr>
                <w:bottom w:val="none" w:sz="0" w:space="0" w:color="808080"/>
              </w:pBdr>
              <w:contextualSpacing/>
              <w:jc w:val="both"/>
              <w:rPr>
                <w:rFonts w:ascii="Arial" w:hAnsi="Arial" w:cs="Arial"/>
              </w:rPr>
            </w:pPr>
            <w:r w:rsidRPr="004A7712">
              <w:rPr>
                <w:rFonts w:ascii="Arial" w:hAnsi="Arial" w:cs="Arial"/>
                <w:b/>
                <w:color w:val="000000"/>
              </w:rPr>
              <w:t>User must be logged in and search the event attended</w:t>
            </w:r>
            <w:r w:rsidRPr="004A7712">
              <w:rPr>
                <w:rFonts w:ascii="Arial" w:hAnsi="Arial" w:cs="Arial"/>
                <w:color w:val="000000"/>
              </w:rPr>
              <w: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Exit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9442E3"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b/>
                <w:color w:val="000000"/>
              </w:rPr>
              <w:t>Event is liked and shared on facebook wall</w:t>
            </w:r>
            <w:r w:rsidR="00605AD9" w:rsidRPr="004A7712">
              <w:rPr>
                <w:rFonts w:ascii="Arial" w:eastAsia="Times New Roman" w:hAnsi="Arial" w:cs="Arial"/>
                <w:color w:val="000000"/>
              </w:rPr>
              <w: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i/>
              </w:rPr>
            </w:pPr>
            <w:r w:rsidRPr="004A7712">
              <w:rPr>
                <w:rFonts w:ascii="Arial" w:eastAsia="Times New Roman" w:hAnsi="Arial" w:cs="Arial"/>
                <w:i/>
                <w:iCs/>
                <w:color w:val="000000"/>
              </w:rPr>
              <w:t>Quality requirements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color w:val="000000"/>
              </w:rPr>
              <w:t>System should display the acknowledgement within 5 seconds</w:t>
            </w:r>
          </w:p>
        </w:tc>
      </w:tr>
    </w:tbl>
    <w:p w:rsidR="009442E3" w:rsidRPr="004A7712" w:rsidRDefault="00605AD9" w:rsidP="004A7712">
      <w:pPr>
        <w:pStyle w:val="Style-2"/>
        <w:pBdr>
          <w:bottom w:val="none" w:sz="0" w:space="0" w:color="808080"/>
        </w:pBdr>
        <w:contextualSpacing/>
        <w:jc w:val="both"/>
        <w:rPr>
          <w:rFonts w:ascii="Arial" w:hAnsi="Arial" w:cs="Arial"/>
          <w:i/>
        </w:rPr>
      </w:pPr>
      <w:r w:rsidRPr="004A7712">
        <w:rPr>
          <w:rFonts w:ascii="Arial" w:hAnsi="Arial" w:cs="Arial"/>
          <w:i/>
        </w:rPr>
        <w:t>Figure 2-</w:t>
      </w:r>
      <w:r w:rsidRPr="004A7712">
        <w:rPr>
          <w:rFonts w:ascii="Arial" w:hAnsi="Arial" w:cs="Arial" w:hint="eastAsia"/>
          <w:i/>
        </w:rPr>
        <w:t>7</w:t>
      </w:r>
      <w:r w:rsidRPr="004A7712">
        <w:rPr>
          <w:rFonts w:ascii="Arial" w:hAnsi="Arial" w:cs="Arial"/>
          <w:i/>
        </w:rPr>
        <w:tab/>
        <w:t xml:space="preserve">The </w:t>
      </w:r>
      <w:r w:rsidR="009442E3" w:rsidRPr="004A7712">
        <w:rPr>
          <w:rFonts w:ascii="Arial" w:hAnsi="Arial" w:cs="Arial"/>
          <w:i/>
        </w:rPr>
        <w:t xml:space="preserve">LikeEvent </w:t>
      </w:r>
      <w:r w:rsidRPr="004A7712">
        <w:rPr>
          <w:rFonts w:ascii="Arial" w:hAnsi="Arial" w:cs="Arial"/>
          <w:i/>
        </w:rPr>
        <w:t>use case</w:t>
      </w:r>
    </w:p>
    <w:p w:rsidR="00605AD9" w:rsidRPr="004A7712" w:rsidRDefault="00605AD9" w:rsidP="00605AD9">
      <w:pPr>
        <w:pStyle w:val="NoSpacing"/>
        <w:rPr>
          <w:b/>
          <w:bCs/>
          <w:i/>
          <w:iCs/>
          <w:color w:val="4F81BD"/>
          <w:sz w:val="28"/>
          <w:szCs w:val="28"/>
        </w:rPr>
      </w:pPr>
      <w:r w:rsidRPr="004A7712">
        <w:rPr>
          <w:b/>
          <w:bCs/>
          <w:i/>
          <w:iCs/>
          <w:color w:val="4F81BD"/>
          <w:sz w:val="28"/>
          <w:szCs w:val="28"/>
        </w:rPr>
        <w:t>Rate event</w:t>
      </w:r>
    </w:p>
    <w:tbl>
      <w:tblPr>
        <w:tblW w:w="0" w:type="auto"/>
        <w:tblLook w:val="0000"/>
      </w:tblPr>
      <w:tblGrid>
        <w:gridCol w:w="2520"/>
        <w:gridCol w:w="6840"/>
      </w:tblGrid>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Use case name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b/>
              </w:rPr>
            </w:pPr>
            <w:r w:rsidRPr="004A7712">
              <w:rPr>
                <w:rFonts w:ascii="Arial" w:hAnsi="Arial" w:cs="Arial"/>
                <w:b/>
                <w:color w:val="000000"/>
              </w:rPr>
              <w:t>rate</w:t>
            </w:r>
            <w:r w:rsidRPr="004A7712">
              <w:rPr>
                <w:rFonts w:ascii="Arial" w:hAnsi="Arial" w:cs="Arial" w:hint="eastAsia"/>
                <w:b/>
                <w:color w:val="000000"/>
              </w:rPr>
              <w:t>Event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 xml:space="preserve">Participating actor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b/>
              </w:rPr>
            </w:pPr>
            <w:r w:rsidRPr="004A7712">
              <w:rPr>
                <w:rFonts w:ascii="Arial" w:eastAsia="Times New Roman" w:hAnsi="Arial" w:cs="Arial"/>
                <w:b/>
                <w:color w:val="000000"/>
              </w:rPr>
              <w:t xml:space="preserve"> Initiated by User</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Flow of events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ListParagraph"/>
              <w:numPr>
                <w:ilvl w:val="0"/>
                <w:numId w:val="27"/>
              </w:numPr>
              <w:spacing w:after="0" w:line="240" w:lineRule="auto"/>
              <w:rPr>
                <w:rFonts w:ascii="Arial" w:hAnsi="Arial" w:cs="Arial"/>
                <w:b/>
                <w:color w:val="000000"/>
              </w:rPr>
            </w:pPr>
            <w:r w:rsidRPr="004A7712">
              <w:rPr>
                <w:rFonts w:ascii="Arial" w:hAnsi="Arial" w:cs="Arial"/>
                <w:b/>
                <w:color w:val="000000"/>
              </w:rPr>
              <w:t xml:space="preserve">User </w:t>
            </w:r>
            <w:r w:rsidRPr="004A7712">
              <w:rPr>
                <w:rFonts w:ascii="Arial" w:hAnsi="Arial" w:cs="Arial" w:hint="eastAsia"/>
                <w:color w:val="000000"/>
              </w:rPr>
              <w:t xml:space="preserve">click on </w:t>
            </w:r>
            <w:r w:rsidRPr="004A7712">
              <w:rPr>
                <w:rFonts w:ascii="Arial" w:hAnsi="Arial" w:cs="Arial"/>
                <w:color w:val="000000"/>
              </w:rPr>
              <w:t>attended event</w:t>
            </w:r>
            <w:r w:rsidRPr="004A7712">
              <w:rPr>
                <w:rFonts w:ascii="Arial" w:hAnsi="Arial" w:cs="Arial" w:hint="eastAsia"/>
                <w:color w:val="000000"/>
              </w:rPr>
              <w:t>.</w:t>
            </w:r>
          </w:p>
          <w:p w:rsidR="00605AD9" w:rsidRPr="004A7712" w:rsidRDefault="00605AD9" w:rsidP="006D4FBC">
            <w:pPr>
              <w:pStyle w:val="ListParagraph"/>
              <w:spacing w:after="0" w:line="240" w:lineRule="auto"/>
              <w:ind w:left="540"/>
              <w:rPr>
                <w:rFonts w:ascii="Arial" w:hAnsi="Arial" w:cs="Arial"/>
                <w:b/>
                <w:color w:val="000000"/>
              </w:rPr>
            </w:pPr>
          </w:p>
          <w:p w:rsidR="00605AD9" w:rsidRPr="004A7712" w:rsidRDefault="00605AD9" w:rsidP="00B33969">
            <w:pPr>
              <w:pStyle w:val="ListParagraph"/>
              <w:numPr>
                <w:ilvl w:val="0"/>
                <w:numId w:val="27"/>
              </w:numPr>
              <w:spacing w:after="0" w:line="240" w:lineRule="auto"/>
              <w:ind w:left="1321" w:hanging="357"/>
              <w:rPr>
                <w:rFonts w:ascii="Arial" w:hAnsi="Arial" w:cs="Arial"/>
                <w:color w:val="000000"/>
              </w:rPr>
            </w:pPr>
            <w:r w:rsidRPr="004A7712">
              <w:rPr>
                <w:rFonts w:ascii="Arial" w:hAnsi="Arial" w:cs="Arial"/>
                <w:b/>
                <w:color w:val="000000"/>
              </w:rPr>
              <w:t>RUGoing</w:t>
            </w:r>
            <w:r w:rsidRPr="004A7712">
              <w:rPr>
                <w:rFonts w:ascii="Arial" w:hAnsi="Arial" w:cs="Arial"/>
                <w:color w:val="000000"/>
              </w:rPr>
              <w:t xml:space="preserve"> displays event requested by user</w:t>
            </w:r>
            <w:r w:rsidRPr="004A7712">
              <w:rPr>
                <w:rFonts w:ascii="Arial" w:hAnsi="Arial" w:cs="Arial" w:hint="eastAsia"/>
                <w:color w:val="000000"/>
              </w:rPr>
              <w:t>.</w:t>
            </w:r>
          </w:p>
          <w:p w:rsidR="00605AD9" w:rsidRPr="004A7712" w:rsidRDefault="00605AD9" w:rsidP="006D4FBC">
            <w:pPr>
              <w:pStyle w:val="ListParagraph"/>
              <w:spacing w:after="0" w:line="240" w:lineRule="auto"/>
              <w:ind w:left="0"/>
              <w:rPr>
                <w:rFonts w:ascii="Arial" w:hAnsi="Arial" w:cs="Arial"/>
                <w:color w:val="000000"/>
              </w:rPr>
            </w:pPr>
          </w:p>
          <w:p w:rsidR="00605AD9" w:rsidRPr="004A7712" w:rsidRDefault="00605AD9" w:rsidP="006D4FBC">
            <w:pPr>
              <w:pStyle w:val="ListParagraph"/>
              <w:numPr>
                <w:ilvl w:val="0"/>
                <w:numId w:val="27"/>
              </w:numPr>
              <w:spacing w:after="0" w:line="240" w:lineRule="auto"/>
              <w:rPr>
                <w:rFonts w:ascii="Arial" w:hAnsi="Arial" w:cs="Arial"/>
                <w:color w:val="000000"/>
              </w:rPr>
            </w:pPr>
            <w:r w:rsidRPr="004A7712">
              <w:rPr>
                <w:rFonts w:ascii="Arial" w:hAnsi="Arial" w:cs="Arial"/>
                <w:b/>
                <w:color w:val="000000"/>
              </w:rPr>
              <w:t>User</w:t>
            </w:r>
            <w:r w:rsidRPr="004A7712">
              <w:rPr>
                <w:rFonts w:ascii="Arial" w:hAnsi="Arial" w:cs="Arial"/>
                <w:color w:val="000000"/>
              </w:rPr>
              <w:t xml:space="preserve"> will rate the event</w:t>
            </w:r>
            <w:r w:rsidRPr="004A7712">
              <w:rPr>
                <w:rFonts w:ascii="Arial" w:hAnsi="Arial" w:cs="Arial" w:hint="eastAsia"/>
                <w:color w:val="000000"/>
              </w:rPr>
              <w:t xml:space="preserve"> by </w:t>
            </w:r>
            <w:r w:rsidR="00184489" w:rsidRPr="004A7712">
              <w:rPr>
                <w:rFonts w:ascii="Arial" w:hAnsi="Arial" w:cs="Arial"/>
                <w:color w:val="000000"/>
              </w:rPr>
              <w:t>clicking on the respective star rating</w:t>
            </w:r>
            <w:r w:rsidRPr="004A7712">
              <w:rPr>
                <w:rFonts w:ascii="Arial" w:hAnsi="Arial" w:cs="Arial" w:hint="eastAsia"/>
                <w:color w:val="000000"/>
              </w:rPr>
              <w:t>.</w:t>
            </w:r>
          </w:p>
          <w:p w:rsidR="00605AD9" w:rsidRPr="004A7712" w:rsidRDefault="00605AD9" w:rsidP="006D4FBC">
            <w:pPr>
              <w:pStyle w:val="ListStyle"/>
              <w:pBdr>
                <w:bottom w:val="none" w:sz="0" w:space="0" w:color="808080"/>
              </w:pBdr>
              <w:ind w:left="720"/>
              <w:contextualSpacing/>
              <w:rPr>
                <w:rFonts w:ascii="Arial" w:eastAsia="Times New Roman" w:hAnsi="Arial" w:cs="Arial"/>
                <w:color w:val="000000"/>
              </w:rPr>
            </w:pPr>
            <w:r w:rsidRPr="004A7712">
              <w:rPr>
                <w:rFonts w:ascii="Arial" w:hAnsi="Arial" w:cs="Arial" w:hint="eastAsia"/>
                <w:color w:val="000000"/>
              </w:rPr>
              <w:t xml:space="preserve"> </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Entry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b/>
                <w:color w:val="000000"/>
              </w:rPr>
              <w:t xml:space="preserve">User </w:t>
            </w:r>
            <w:r w:rsidRPr="004A7712">
              <w:rPr>
                <w:rFonts w:ascii="Arial" w:hAnsi="Arial" w:cs="Arial"/>
                <w:color w:val="000000"/>
              </w:rPr>
              <w:t>is logged in and request for attended event.</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rPr>
            </w:pPr>
            <w:r w:rsidRPr="004A7712">
              <w:rPr>
                <w:rFonts w:ascii="Arial" w:eastAsia="Times New Roman" w:hAnsi="Arial" w:cs="Arial"/>
                <w:i/>
                <w:iCs/>
                <w:color w:val="000000"/>
              </w:rPr>
              <w:t>Exit condition: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color w:val="000000"/>
              </w:rPr>
              <w:t>Event will be rated based on user experience.</w:t>
            </w:r>
          </w:p>
        </w:tc>
      </w:tr>
      <w:tr w:rsidR="00605AD9" w:rsidRPr="004A7712" w:rsidTr="006D4FB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pBdr>
                <w:bottom w:val="none" w:sz="0" w:space="0" w:color="808080"/>
              </w:pBdr>
              <w:contextualSpacing/>
              <w:jc w:val="both"/>
              <w:rPr>
                <w:rFonts w:ascii="Arial" w:hAnsi="Arial" w:cs="Arial"/>
                <w:i/>
              </w:rPr>
            </w:pPr>
            <w:r w:rsidRPr="004A7712">
              <w:rPr>
                <w:rFonts w:ascii="Arial" w:eastAsia="Times New Roman" w:hAnsi="Arial" w:cs="Arial"/>
                <w:i/>
                <w:iCs/>
                <w:color w:val="000000"/>
              </w:rPr>
              <w:t>Quality requirements</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4A7712" w:rsidRDefault="00605AD9" w:rsidP="006D4FBC">
            <w:pPr>
              <w:pStyle w:val="Style-2"/>
              <w:numPr>
                <w:ilvl w:val="0"/>
                <w:numId w:val="7"/>
              </w:numPr>
              <w:pBdr>
                <w:bottom w:val="none" w:sz="0" w:space="0" w:color="808080"/>
              </w:pBdr>
              <w:contextualSpacing/>
              <w:jc w:val="both"/>
              <w:rPr>
                <w:rFonts w:ascii="Arial" w:hAnsi="Arial" w:cs="Arial"/>
              </w:rPr>
            </w:pPr>
            <w:r w:rsidRPr="004A7712">
              <w:rPr>
                <w:rFonts w:ascii="Arial" w:hAnsi="Arial" w:cs="Arial"/>
                <w:color w:val="000000"/>
              </w:rPr>
              <w:t xml:space="preserve">System should display the </w:t>
            </w:r>
            <w:r w:rsidRPr="004A7712">
              <w:rPr>
                <w:rFonts w:ascii="Arial" w:hAnsi="Arial" w:cs="Arial" w:hint="eastAsia"/>
                <w:color w:val="000000"/>
              </w:rPr>
              <w:t>requested event</w:t>
            </w:r>
            <w:r w:rsidRPr="004A7712">
              <w:rPr>
                <w:rFonts w:ascii="Arial" w:hAnsi="Arial" w:cs="Arial"/>
                <w:color w:val="000000"/>
              </w:rPr>
              <w:t xml:space="preserve"> within 5 seconds</w:t>
            </w:r>
            <w:r w:rsidRPr="004A7712">
              <w:rPr>
                <w:rFonts w:ascii="Arial" w:hAnsi="Arial" w:cs="Arial" w:hint="eastAsia"/>
                <w:color w:val="000000"/>
              </w:rPr>
              <w:t>.</w:t>
            </w:r>
          </w:p>
        </w:tc>
      </w:tr>
    </w:tbl>
    <w:p w:rsidR="00605AD9" w:rsidRPr="004A7712" w:rsidRDefault="00605AD9" w:rsidP="004A7712">
      <w:pPr>
        <w:pStyle w:val="Style-2"/>
        <w:pBdr>
          <w:bottom w:val="none" w:sz="0" w:space="0" w:color="808080"/>
        </w:pBdr>
        <w:contextualSpacing/>
        <w:jc w:val="both"/>
        <w:rPr>
          <w:rFonts w:ascii="Arial" w:hAnsi="Arial" w:cs="Arial"/>
          <w:i/>
        </w:rPr>
      </w:pPr>
      <w:r w:rsidRPr="004A7712">
        <w:rPr>
          <w:rFonts w:ascii="Arial" w:hAnsi="Arial" w:cs="Arial"/>
          <w:i/>
        </w:rPr>
        <w:t>Figure 2-</w:t>
      </w:r>
      <w:r w:rsidRPr="004A7712">
        <w:rPr>
          <w:rFonts w:ascii="Arial" w:hAnsi="Arial" w:cs="Arial" w:hint="eastAsia"/>
          <w:i/>
        </w:rPr>
        <w:t>8</w:t>
      </w:r>
      <w:r w:rsidRPr="004A7712">
        <w:rPr>
          <w:rFonts w:ascii="Arial" w:hAnsi="Arial" w:cs="Arial"/>
          <w:i/>
        </w:rPr>
        <w:tab/>
        <w:t xml:space="preserve">The </w:t>
      </w:r>
      <w:r w:rsidRPr="004A7712">
        <w:rPr>
          <w:rFonts w:ascii="Arial" w:hAnsi="Arial" w:cs="Arial" w:hint="eastAsia"/>
          <w:i/>
        </w:rPr>
        <w:t>rateEvent</w:t>
      </w:r>
      <w:r w:rsidRPr="004A7712">
        <w:rPr>
          <w:rFonts w:ascii="Arial" w:hAnsi="Arial" w:cs="Arial"/>
          <w:i/>
        </w:rPr>
        <w:t xml:space="preserve"> use case</w:t>
      </w:r>
    </w:p>
    <w:p w:rsidR="00605AD9" w:rsidRDefault="00605AD9" w:rsidP="00605AD9">
      <w:pPr>
        <w:pStyle w:val="NoSpacing"/>
        <w:rPr>
          <w:b/>
          <w:bCs/>
          <w:i/>
          <w:iCs/>
          <w:color w:val="4F81BD"/>
          <w:sz w:val="28"/>
          <w:szCs w:val="28"/>
        </w:rPr>
      </w:pPr>
      <w:r>
        <w:rPr>
          <w:b/>
          <w:bCs/>
          <w:i/>
          <w:iCs/>
          <w:color w:val="4F81BD"/>
          <w:sz w:val="28"/>
          <w:szCs w:val="28"/>
        </w:rPr>
        <w:lastRenderedPageBreak/>
        <w:t>Upload Photos of Event</w:t>
      </w:r>
    </w:p>
    <w:p w:rsidR="00605AD9" w:rsidRDefault="00605AD9" w:rsidP="00605AD9">
      <w:pPr>
        <w:pStyle w:val="NoSpacing"/>
        <w:rPr>
          <w:b/>
          <w:bCs/>
          <w:i/>
          <w:iCs/>
          <w:color w:val="4F81BD"/>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3"/>
        <w:gridCol w:w="6299"/>
      </w:tblGrid>
      <w:tr w:rsidR="00605AD9" w:rsidRPr="00605AD9" w:rsidTr="006D4FBC">
        <w:tc>
          <w:tcPr>
            <w:tcW w:w="2943" w:type="dxa"/>
          </w:tcPr>
          <w:p w:rsidR="00605AD9" w:rsidRPr="0092413F" w:rsidRDefault="00605AD9" w:rsidP="006D4FBC">
            <w:pPr>
              <w:pStyle w:val="Default"/>
              <w:rPr>
                <w:rFonts w:ascii="Arial" w:hAnsi="Arial" w:cs="Arial"/>
                <w:i/>
                <w:iCs/>
                <w:sz w:val="22"/>
                <w:szCs w:val="22"/>
                <w:lang w:eastAsia="zh-CN"/>
              </w:rPr>
            </w:pPr>
            <w:r w:rsidRPr="0092413F">
              <w:rPr>
                <w:rFonts w:ascii="Arial" w:hAnsi="Arial" w:cs="Arial"/>
                <w:i/>
                <w:iCs/>
                <w:sz w:val="22"/>
                <w:szCs w:val="22"/>
                <w:lang w:eastAsia="zh-CN"/>
              </w:rPr>
              <w:t xml:space="preserve">Use case name </w:t>
            </w:r>
          </w:p>
          <w:p w:rsidR="00605AD9" w:rsidRPr="00605AD9" w:rsidRDefault="00605AD9" w:rsidP="006D4FBC"/>
        </w:tc>
        <w:tc>
          <w:tcPr>
            <w:tcW w:w="6299" w:type="dxa"/>
          </w:tcPr>
          <w:p w:rsidR="00605AD9" w:rsidRPr="00605AD9" w:rsidRDefault="00605AD9" w:rsidP="006D4FBC">
            <w:pPr>
              <w:rPr>
                <w:b/>
              </w:rPr>
            </w:pPr>
            <w:r w:rsidRPr="00605AD9">
              <w:rPr>
                <w:rFonts w:ascii="Arial" w:hAnsi="Arial" w:cs="Arial"/>
                <w:b/>
                <w:color w:val="000000"/>
              </w:rPr>
              <w:t>UploadPhotos</w:t>
            </w:r>
          </w:p>
        </w:tc>
      </w:tr>
      <w:tr w:rsidR="00605AD9" w:rsidRPr="00605AD9" w:rsidTr="006D4FBC">
        <w:tc>
          <w:tcPr>
            <w:tcW w:w="2943" w:type="dxa"/>
          </w:tcPr>
          <w:p w:rsidR="00605AD9" w:rsidRPr="0092413F" w:rsidRDefault="00605AD9" w:rsidP="006D4FBC">
            <w:pPr>
              <w:pStyle w:val="Default"/>
              <w:rPr>
                <w:rFonts w:ascii="Arial" w:hAnsi="Arial" w:cs="Arial"/>
                <w:i/>
                <w:iCs/>
                <w:sz w:val="22"/>
                <w:szCs w:val="22"/>
                <w:lang w:eastAsia="zh-CN"/>
              </w:rPr>
            </w:pPr>
            <w:r w:rsidRPr="0092413F">
              <w:rPr>
                <w:rFonts w:ascii="Arial" w:hAnsi="Arial" w:cs="Arial"/>
                <w:i/>
                <w:iCs/>
                <w:sz w:val="22"/>
                <w:szCs w:val="22"/>
                <w:lang w:eastAsia="zh-CN"/>
              </w:rPr>
              <w:t xml:space="preserve">Participating actor </w:t>
            </w:r>
          </w:p>
          <w:p w:rsidR="00605AD9" w:rsidRPr="00605AD9" w:rsidRDefault="00605AD9" w:rsidP="006D4FBC"/>
        </w:tc>
        <w:tc>
          <w:tcPr>
            <w:tcW w:w="6299" w:type="dxa"/>
          </w:tcPr>
          <w:p w:rsidR="00605AD9" w:rsidRPr="00605AD9" w:rsidRDefault="00605AD9" w:rsidP="006D4FBC">
            <w:pPr>
              <w:rPr>
                <w:b/>
              </w:rPr>
            </w:pPr>
            <w:r w:rsidRPr="00605AD9">
              <w:rPr>
                <w:rFonts w:ascii="Arial" w:hAnsi="Arial" w:cs="Arial"/>
                <w:b/>
                <w:color w:val="000000"/>
              </w:rPr>
              <w:t>Initiated by User</w:t>
            </w:r>
            <w:r w:rsidRPr="00605AD9">
              <w:rPr>
                <w:b/>
              </w:rPr>
              <w:t xml:space="preserve"> </w:t>
            </w:r>
          </w:p>
        </w:tc>
      </w:tr>
      <w:tr w:rsidR="00605AD9" w:rsidRPr="00605AD9" w:rsidTr="006D4FBC">
        <w:trPr>
          <w:trHeight w:val="282"/>
        </w:trPr>
        <w:tc>
          <w:tcPr>
            <w:tcW w:w="2943" w:type="dxa"/>
          </w:tcPr>
          <w:p w:rsidR="00605AD9" w:rsidRPr="0092413F" w:rsidRDefault="00605AD9" w:rsidP="006D4FBC">
            <w:pPr>
              <w:pStyle w:val="Default"/>
              <w:rPr>
                <w:rFonts w:ascii="Arial" w:hAnsi="Arial" w:cs="Arial"/>
                <w:i/>
                <w:iCs/>
                <w:sz w:val="22"/>
                <w:szCs w:val="22"/>
                <w:lang w:eastAsia="zh-CN"/>
              </w:rPr>
            </w:pPr>
            <w:r w:rsidRPr="0092413F">
              <w:rPr>
                <w:rFonts w:ascii="Arial" w:hAnsi="Arial" w:cs="Arial"/>
                <w:i/>
                <w:iCs/>
                <w:sz w:val="22"/>
                <w:szCs w:val="22"/>
                <w:lang w:eastAsia="zh-CN"/>
              </w:rPr>
              <w:t xml:space="preserve">Flow of events </w:t>
            </w:r>
          </w:p>
          <w:p w:rsidR="00605AD9" w:rsidRPr="00605AD9" w:rsidRDefault="00605AD9" w:rsidP="006D4FBC"/>
        </w:tc>
        <w:tc>
          <w:tcPr>
            <w:tcW w:w="6299" w:type="dxa"/>
          </w:tcPr>
          <w:p w:rsidR="00605AD9" w:rsidRPr="00F4700E" w:rsidRDefault="00605AD9" w:rsidP="006D4FBC">
            <w:pPr>
              <w:pStyle w:val="ListParagraph"/>
              <w:numPr>
                <w:ilvl w:val="0"/>
                <w:numId w:val="28"/>
              </w:numPr>
              <w:spacing w:after="0" w:line="240" w:lineRule="auto"/>
              <w:rPr>
                <w:rFonts w:ascii="Arial" w:hAnsi="Arial" w:cs="Arial"/>
                <w:color w:val="000000"/>
              </w:rPr>
            </w:pPr>
            <w:r w:rsidRPr="00F4700E">
              <w:rPr>
                <w:rFonts w:ascii="Arial" w:hAnsi="Arial" w:cs="Arial"/>
                <w:b/>
                <w:color w:val="000000"/>
              </w:rPr>
              <w:t>User</w:t>
            </w:r>
            <w:r w:rsidRPr="00F4700E">
              <w:rPr>
                <w:rFonts w:ascii="Arial" w:hAnsi="Arial" w:cs="Arial"/>
                <w:color w:val="000000"/>
              </w:rPr>
              <w:t xml:space="preserve"> selects an event from displayed list of events</w:t>
            </w:r>
            <w:r>
              <w:rPr>
                <w:rFonts w:ascii="Arial" w:hAnsi="Arial" w:cs="Arial" w:hint="eastAsia"/>
                <w:color w:val="000000"/>
              </w:rPr>
              <w:t>.</w:t>
            </w:r>
          </w:p>
          <w:p w:rsidR="00605AD9" w:rsidRPr="00F4700E" w:rsidRDefault="00605AD9" w:rsidP="006D4FBC">
            <w:pPr>
              <w:pStyle w:val="ListParagraph"/>
              <w:numPr>
                <w:ilvl w:val="0"/>
                <w:numId w:val="28"/>
              </w:numPr>
              <w:spacing w:after="0" w:line="240" w:lineRule="auto"/>
              <w:rPr>
                <w:rFonts w:ascii="Arial" w:hAnsi="Arial" w:cs="Arial"/>
                <w:color w:val="000000"/>
              </w:rPr>
            </w:pPr>
            <w:r w:rsidRPr="00F4700E">
              <w:rPr>
                <w:rFonts w:ascii="Arial" w:hAnsi="Arial" w:cs="Arial"/>
                <w:b/>
                <w:color w:val="000000"/>
              </w:rPr>
              <w:t>User</w:t>
            </w:r>
            <w:r w:rsidRPr="00F4700E">
              <w:rPr>
                <w:rFonts w:ascii="Arial" w:hAnsi="Arial" w:cs="Arial"/>
                <w:color w:val="000000"/>
              </w:rPr>
              <w:t xml:space="preserve"> requests to upload photos</w:t>
            </w:r>
            <w:r>
              <w:rPr>
                <w:rFonts w:ascii="Arial" w:hAnsi="Arial" w:cs="Arial" w:hint="eastAsia"/>
                <w:color w:val="000000"/>
              </w:rPr>
              <w:t>.</w:t>
            </w:r>
          </w:p>
          <w:p w:rsidR="00605AD9" w:rsidRPr="00F4700E" w:rsidRDefault="00605AD9" w:rsidP="00B33969">
            <w:pPr>
              <w:pStyle w:val="ListParagraph"/>
              <w:numPr>
                <w:ilvl w:val="0"/>
                <w:numId w:val="28"/>
              </w:numPr>
              <w:spacing w:after="0" w:line="240" w:lineRule="auto"/>
              <w:ind w:left="1264" w:hanging="357"/>
              <w:rPr>
                <w:rFonts w:ascii="Arial" w:hAnsi="Arial" w:cs="Arial"/>
                <w:color w:val="000000"/>
              </w:rPr>
            </w:pPr>
            <w:r w:rsidRPr="00F4700E">
              <w:rPr>
                <w:rFonts w:ascii="Arial" w:hAnsi="Arial" w:cs="Arial"/>
                <w:b/>
                <w:color w:val="000000"/>
              </w:rPr>
              <w:t>RUGoing</w:t>
            </w:r>
            <w:r w:rsidRPr="00F4700E">
              <w:rPr>
                <w:rFonts w:ascii="Arial" w:hAnsi="Arial" w:cs="Arial"/>
                <w:color w:val="000000"/>
              </w:rPr>
              <w:t xml:space="preserve"> receives input and uploads the photos and stores it on the server</w:t>
            </w:r>
            <w:r>
              <w:rPr>
                <w:rFonts w:ascii="Arial" w:hAnsi="Arial" w:cs="Arial" w:hint="eastAsia"/>
                <w:color w:val="000000"/>
              </w:rPr>
              <w:t>.</w:t>
            </w:r>
          </w:p>
          <w:p w:rsidR="00605AD9" w:rsidRPr="00F4700E" w:rsidRDefault="00605AD9" w:rsidP="006D4FBC">
            <w:pPr>
              <w:pStyle w:val="ListParagraph"/>
              <w:numPr>
                <w:ilvl w:val="0"/>
                <w:numId w:val="28"/>
              </w:numPr>
              <w:spacing w:after="0" w:line="240" w:lineRule="auto"/>
              <w:rPr>
                <w:rFonts w:ascii="Arial" w:hAnsi="Arial" w:cs="Arial"/>
                <w:color w:val="000000"/>
              </w:rPr>
            </w:pPr>
            <w:r w:rsidRPr="00F4700E">
              <w:rPr>
                <w:rFonts w:ascii="Arial" w:hAnsi="Arial" w:cs="Arial"/>
                <w:b/>
                <w:color w:val="000000"/>
              </w:rPr>
              <w:t>User</w:t>
            </w:r>
            <w:r w:rsidRPr="00F4700E">
              <w:rPr>
                <w:rFonts w:ascii="Arial" w:hAnsi="Arial" w:cs="Arial"/>
                <w:color w:val="000000"/>
              </w:rPr>
              <w:t xml:space="preserve"> can view the photos</w:t>
            </w:r>
            <w:r>
              <w:rPr>
                <w:rFonts w:ascii="Arial" w:hAnsi="Arial" w:cs="Arial" w:hint="eastAsia"/>
                <w:color w:val="000000"/>
              </w:rPr>
              <w:t>.</w:t>
            </w:r>
          </w:p>
          <w:p w:rsidR="00605AD9" w:rsidRPr="00605AD9" w:rsidRDefault="00605AD9" w:rsidP="006D4FBC"/>
        </w:tc>
      </w:tr>
      <w:tr w:rsidR="00605AD9" w:rsidRPr="00605AD9" w:rsidTr="006D4FBC">
        <w:trPr>
          <w:trHeight w:val="282"/>
        </w:trPr>
        <w:tc>
          <w:tcPr>
            <w:tcW w:w="2943" w:type="dxa"/>
          </w:tcPr>
          <w:p w:rsidR="00605AD9" w:rsidRPr="002422D5" w:rsidRDefault="00605AD9" w:rsidP="006D4FBC">
            <w:pPr>
              <w:pStyle w:val="Default"/>
              <w:rPr>
                <w:i/>
                <w:iCs/>
                <w:sz w:val="22"/>
                <w:szCs w:val="22"/>
              </w:rPr>
            </w:pPr>
            <w:r w:rsidRPr="0092413F">
              <w:rPr>
                <w:rFonts w:ascii="Arial" w:hAnsi="Arial" w:cs="Arial"/>
                <w:i/>
                <w:iCs/>
                <w:sz w:val="22"/>
                <w:szCs w:val="22"/>
                <w:lang w:eastAsia="zh-CN"/>
              </w:rPr>
              <w:t>Entry Condition</w:t>
            </w:r>
          </w:p>
        </w:tc>
        <w:tc>
          <w:tcPr>
            <w:tcW w:w="6299" w:type="dxa"/>
          </w:tcPr>
          <w:p w:rsidR="00605AD9" w:rsidRPr="00605AD9" w:rsidRDefault="00605AD9" w:rsidP="006D4FBC">
            <w:pPr>
              <w:pStyle w:val="ListParagraph"/>
              <w:numPr>
                <w:ilvl w:val="0"/>
                <w:numId w:val="20"/>
              </w:numPr>
              <w:spacing w:after="0" w:line="240" w:lineRule="auto"/>
            </w:pPr>
            <w:r w:rsidRPr="00913E84">
              <w:rPr>
                <w:rFonts w:ascii="Arial" w:hAnsi="Arial" w:cs="Arial"/>
                <w:b/>
                <w:color w:val="000000"/>
              </w:rPr>
              <w:t>User</w:t>
            </w:r>
            <w:r w:rsidRPr="00F4700E">
              <w:rPr>
                <w:rFonts w:ascii="Arial" w:hAnsi="Arial" w:cs="Arial"/>
                <w:color w:val="000000"/>
              </w:rPr>
              <w:t xml:space="preserve"> must be logged in and click UploadPhotos</w:t>
            </w:r>
          </w:p>
        </w:tc>
      </w:tr>
      <w:tr w:rsidR="00605AD9" w:rsidRPr="00605AD9" w:rsidTr="006D4FBC">
        <w:trPr>
          <w:trHeight w:val="282"/>
        </w:trPr>
        <w:tc>
          <w:tcPr>
            <w:tcW w:w="2943" w:type="dxa"/>
          </w:tcPr>
          <w:p w:rsidR="00605AD9" w:rsidRPr="002422D5" w:rsidRDefault="00605AD9" w:rsidP="006D4FBC">
            <w:pPr>
              <w:pStyle w:val="Default"/>
              <w:rPr>
                <w:i/>
                <w:iCs/>
                <w:sz w:val="22"/>
                <w:szCs w:val="22"/>
              </w:rPr>
            </w:pPr>
            <w:r w:rsidRPr="0092413F">
              <w:rPr>
                <w:rFonts w:ascii="Arial" w:hAnsi="Arial" w:cs="Arial"/>
                <w:i/>
                <w:iCs/>
                <w:sz w:val="22"/>
                <w:szCs w:val="22"/>
                <w:lang w:eastAsia="zh-CN"/>
              </w:rPr>
              <w:t>Exit Condition</w:t>
            </w:r>
          </w:p>
        </w:tc>
        <w:tc>
          <w:tcPr>
            <w:tcW w:w="6299" w:type="dxa"/>
          </w:tcPr>
          <w:p w:rsidR="00605AD9" w:rsidRPr="00605AD9" w:rsidRDefault="00605AD9" w:rsidP="006D4FBC">
            <w:pPr>
              <w:pStyle w:val="ListParagraph"/>
              <w:numPr>
                <w:ilvl w:val="0"/>
                <w:numId w:val="20"/>
              </w:numPr>
              <w:spacing w:after="0" w:line="240" w:lineRule="auto"/>
            </w:pPr>
            <w:r w:rsidRPr="00913E84">
              <w:rPr>
                <w:rFonts w:ascii="Arial" w:hAnsi="Arial" w:cs="Arial"/>
                <w:b/>
                <w:color w:val="000000"/>
              </w:rPr>
              <w:t>User</w:t>
            </w:r>
            <w:r w:rsidRPr="00F4700E">
              <w:rPr>
                <w:rFonts w:ascii="Arial" w:hAnsi="Arial" w:cs="Arial"/>
                <w:color w:val="000000"/>
              </w:rPr>
              <w:t xml:space="preserve"> can view the images he uploaded</w:t>
            </w:r>
          </w:p>
        </w:tc>
      </w:tr>
      <w:tr w:rsidR="00605AD9" w:rsidRPr="00605AD9" w:rsidTr="006D4FBC">
        <w:trPr>
          <w:trHeight w:val="282"/>
        </w:trPr>
        <w:tc>
          <w:tcPr>
            <w:tcW w:w="2943" w:type="dxa"/>
          </w:tcPr>
          <w:p w:rsidR="00605AD9" w:rsidRPr="002422D5" w:rsidRDefault="00605AD9" w:rsidP="006D4FBC">
            <w:pPr>
              <w:pStyle w:val="Default"/>
              <w:rPr>
                <w:i/>
                <w:iCs/>
                <w:sz w:val="22"/>
                <w:szCs w:val="22"/>
              </w:rPr>
            </w:pPr>
            <w:r w:rsidRPr="0092413F">
              <w:rPr>
                <w:rFonts w:ascii="Arial" w:hAnsi="Arial" w:cs="Arial"/>
                <w:i/>
                <w:iCs/>
                <w:sz w:val="22"/>
                <w:szCs w:val="22"/>
                <w:lang w:eastAsia="zh-CN"/>
              </w:rPr>
              <w:t>Quality Requirement</w:t>
            </w:r>
          </w:p>
        </w:tc>
        <w:tc>
          <w:tcPr>
            <w:tcW w:w="6299" w:type="dxa"/>
          </w:tcPr>
          <w:p w:rsidR="00605AD9" w:rsidRPr="00605AD9" w:rsidRDefault="00605AD9" w:rsidP="006D4FBC">
            <w:pPr>
              <w:pStyle w:val="ListParagraph"/>
              <w:numPr>
                <w:ilvl w:val="0"/>
                <w:numId w:val="20"/>
              </w:numPr>
              <w:spacing w:after="0" w:line="240" w:lineRule="auto"/>
            </w:pPr>
            <w:r w:rsidRPr="00913E84">
              <w:rPr>
                <w:rFonts w:ascii="Arial" w:hAnsi="Arial" w:cs="Arial" w:hint="eastAsia"/>
                <w:color w:val="000000"/>
              </w:rPr>
              <w:t>System</w:t>
            </w:r>
            <w:r>
              <w:rPr>
                <w:rFonts w:ascii="Arial" w:hAnsi="Arial" w:cs="Arial" w:hint="eastAsia"/>
                <w:b/>
                <w:color w:val="000000"/>
              </w:rPr>
              <w:t xml:space="preserve"> </w:t>
            </w:r>
            <w:r w:rsidRPr="00F4700E">
              <w:rPr>
                <w:rFonts w:ascii="Arial" w:hAnsi="Arial" w:cs="Arial"/>
                <w:color w:val="000000"/>
              </w:rPr>
              <w:t>should display the request within 5 seconds</w:t>
            </w:r>
          </w:p>
        </w:tc>
      </w:tr>
    </w:tbl>
    <w:p w:rsidR="00605AD9" w:rsidRPr="00EA0081" w:rsidRDefault="00605AD9" w:rsidP="00605AD9">
      <w:pPr>
        <w:pStyle w:val="Style-2"/>
        <w:pBdr>
          <w:bottom w:val="none" w:sz="0" w:space="0" w:color="808080"/>
        </w:pBdr>
        <w:contextualSpacing/>
        <w:jc w:val="both"/>
        <w:rPr>
          <w:rFonts w:ascii="Arial" w:hAnsi="Arial" w:cs="Arial"/>
          <w:i/>
        </w:rPr>
      </w:pPr>
      <w:r>
        <w:rPr>
          <w:rFonts w:ascii="Arial" w:hAnsi="Arial" w:cs="Arial"/>
          <w:i/>
        </w:rPr>
        <w:t>Figure 2-</w:t>
      </w:r>
      <w:r>
        <w:rPr>
          <w:rFonts w:ascii="Arial" w:hAnsi="Arial" w:cs="Arial" w:hint="eastAsia"/>
          <w:i/>
        </w:rPr>
        <w:t>9</w:t>
      </w:r>
      <w:r w:rsidRPr="00EA0081">
        <w:rPr>
          <w:rFonts w:ascii="Arial" w:hAnsi="Arial" w:cs="Arial"/>
          <w:i/>
        </w:rPr>
        <w:tab/>
        <w:t xml:space="preserve">The </w:t>
      </w:r>
      <w:r>
        <w:rPr>
          <w:rFonts w:ascii="Arial" w:hAnsi="Arial" w:cs="Arial"/>
          <w:i/>
          <w:color w:val="000000"/>
        </w:rPr>
        <w:t>UploadPhotos</w:t>
      </w:r>
      <w:r w:rsidRPr="00EA0081">
        <w:rPr>
          <w:rFonts w:ascii="Arial" w:hAnsi="Arial" w:cs="Arial"/>
          <w:i/>
        </w:rPr>
        <w:t xml:space="preserve"> use case</w:t>
      </w:r>
    </w:p>
    <w:p w:rsidR="00605AD9" w:rsidRPr="00EA0081" w:rsidRDefault="00605AD9" w:rsidP="00605AD9">
      <w:pPr>
        <w:pStyle w:val="Style-2"/>
        <w:pBdr>
          <w:bottom w:val="none" w:sz="0" w:space="0" w:color="808080"/>
        </w:pBdr>
        <w:contextualSpacing/>
        <w:jc w:val="both"/>
        <w:rPr>
          <w:rFonts w:ascii="Arial" w:hAnsi="Arial" w:cs="Arial"/>
        </w:rPr>
      </w:pPr>
    </w:p>
    <w:p w:rsidR="00605AD9" w:rsidRDefault="00605AD9" w:rsidP="00605AD9">
      <w:pPr>
        <w:pStyle w:val="NoSpacing"/>
        <w:rPr>
          <w:b/>
          <w:bCs/>
          <w:i/>
          <w:iCs/>
          <w:color w:val="4F81BD"/>
          <w:sz w:val="28"/>
          <w:szCs w:val="28"/>
        </w:rPr>
      </w:pPr>
    </w:p>
    <w:p w:rsidR="00605AD9" w:rsidRDefault="00605AD9" w:rsidP="00605AD9">
      <w:pPr>
        <w:pStyle w:val="NoSpacing"/>
        <w:rPr>
          <w:b/>
          <w:bCs/>
          <w:i/>
          <w:iCs/>
          <w:color w:val="4F81BD"/>
          <w:sz w:val="28"/>
          <w:szCs w:val="28"/>
        </w:rPr>
      </w:pPr>
      <w:r>
        <w:rPr>
          <w:b/>
          <w:bCs/>
          <w:i/>
          <w:iCs/>
          <w:color w:val="4F81BD"/>
          <w:sz w:val="28"/>
          <w:szCs w:val="28"/>
        </w:rPr>
        <w:t>Modify Account</w:t>
      </w:r>
    </w:p>
    <w:p w:rsidR="00605AD9" w:rsidRPr="00690FA4" w:rsidRDefault="00605AD9" w:rsidP="00605AD9">
      <w:pPr>
        <w:pStyle w:val="NoSpacing"/>
        <w:rPr>
          <w:b/>
          <w:bCs/>
          <w:i/>
          <w:iCs/>
          <w:color w:val="4F81BD"/>
          <w:sz w:val="28"/>
          <w:szCs w:val="28"/>
        </w:rPr>
      </w:pPr>
    </w:p>
    <w:tbl>
      <w:tblPr>
        <w:tblW w:w="0" w:type="auto"/>
        <w:tblLook w:val="0000"/>
      </w:tblPr>
      <w:tblGrid>
        <w:gridCol w:w="2670"/>
        <w:gridCol w:w="6690"/>
      </w:tblGrid>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Use case name</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color w:val="000000"/>
              </w:rPr>
            </w:pPr>
            <w:r w:rsidRPr="00605AD9">
              <w:rPr>
                <w:rFonts w:ascii="Arial" w:hAnsi="Arial" w:cs="Arial"/>
                <w:b/>
                <w:color w:val="000000"/>
              </w:rPr>
              <w:t>modifyAccount</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 xml:space="preserve">Participating actor </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color w:val="000000"/>
              </w:rPr>
            </w:pPr>
            <w:r w:rsidRPr="00605AD9">
              <w:rPr>
                <w:rFonts w:ascii="Arial" w:hAnsi="Arial" w:cs="Arial"/>
                <w:b/>
                <w:color w:val="000000"/>
              </w:rPr>
              <w:t>Initiated by User</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Flow of events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ListStyle"/>
              <w:numPr>
                <w:ilvl w:val="0"/>
                <w:numId w:val="8"/>
              </w:numPr>
              <w:pBdr>
                <w:bottom w:val="none" w:sz="0" w:space="0" w:color="808080"/>
              </w:pBdr>
              <w:tabs>
                <w:tab w:val="num" w:pos="720"/>
              </w:tabs>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requests to modify account.</w:t>
            </w:r>
          </w:p>
          <w:p w:rsidR="00605AD9" w:rsidRPr="00605AD9" w:rsidRDefault="00605AD9" w:rsidP="006D4FBC">
            <w:pPr>
              <w:pStyle w:val="ListStyle"/>
              <w:numPr>
                <w:ilvl w:val="0"/>
                <w:numId w:val="8"/>
              </w:numPr>
              <w:pBdr>
                <w:bottom w:val="none" w:sz="0" w:space="0" w:color="808080"/>
              </w:pBdr>
              <w:ind w:left="1290"/>
              <w:contextualSpacing/>
              <w:jc w:val="both"/>
              <w:rPr>
                <w:rFonts w:ascii="Arial" w:hAnsi="Arial" w:cs="Arial"/>
                <w:color w:val="000000"/>
              </w:rPr>
            </w:pPr>
            <w:r w:rsidRPr="00605AD9">
              <w:rPr>
                <w:rFonts w:ascii="Arial" w:hAnsi="Arial" w:cs="Arial"/>
                <w:b/>
                <w:color w:val="000000"/>
              </w:rPr>
              <w:t>RU Going</w:t>
            </w:r>
            <w:r w:rsidRPr="00605AD9">
              <w:rPr>
                <w:rFonts w:ascii="Arial" w:hAnsi="Arial" w:cs="Arial"/>
                <w:color w:val="000000"/>
              </w:rPr>
              <w:t xml:space="preserve"> returns form.</w:t>
            </w:r>
          </w:p>
          <w:p w:rsidR="00605AD9" w:rsidRPr="00605AD9" w:rsidRDefault="00605AD9" w:rsidP="006D4FBC">
            <w:pPr>
              <w:pStyle w:val="ListStyle"/>
              <w:numPr>
                <w:ilvl w:val="0"/>
                <w:numId w:val="8"/>
              </w:numPr>
              <w:pBdr>
                <w:bottom w:val="none" w:sz="0" w:space="0" w:color="808080"/>
              </w:pBdr>
              <w:tabs>
                <w:tab w:val="num" w:pos="720"/>
              </w:tabs>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modifies old information (e.g. reset password, edit personal interest) and submits. </w:t>
            </w:r>
            <w:r w:rsidRPr="00605AD9">
              <w:rPr>
                <w:rFonts w:ascii="Arial" w:hAnsi="Arial" w:cs="Arial"/>
                <w:b/>
                <w:color w:val="000000"/>
              </w:rPr>
              <w:t>User</w:t>
            </w:r>
            <w:r w:rsidRPr="00605AD9">
              <w:rPr>
                <w:rFonts w:ascii="Arial" w:hAnsi="Arial" w:cs="Arial"/>
                <w:color w:val="000000"/>
              </w:rPr>
              <w:t xml:space="preserve"> may also request to have their account deleted.</w:t>
            </w:r>
          </w:p>
          <w:p w:rsidR="00605AD9" w:rsidRPr="00605AD9" w:rsidRDefault="00605AD9" w:rsidP="006D4FBC">
            <w:pPr>
              <w:pStyle w:val="ListStyle"/>
              <w:numPr>
                <w:ilvl w:val="0"/>
                <w:numId w:val="8"/>
              </w:numPr>
              <w:pBdr>
                <w:bottom w:val="none" w:sz="0" w:space="0" w:color="808080"/>
              </w:pBdr>
              <w:tabs>
                <w:tab w:val="num" w:pos="1200"/>
              </w:tabs>
              <w:ind w:left="1200"/>
              <w:contextualSpacing/>
              <w:jc w:val="both"/>
              <w:rPr>
                <w:rFonts w:ascii="Arial" w:hAnsi="Arial" w:cs="Arial"/>
                <w:color w:val="000000"/>
              </w:rPr>
            </w:pPr>
            <w:r w:rsidRPr="00605AD9">
              <w:rPr>
                <w:rFonts w:ascii="Arial" w:hAnsi="Arial" w:cs="Arial"/>
                <w:b/>
                <w:color w:val="000000"/>
              </w:rPr>
              <w:t>RU Going</w:t>
            </w:r>
            <w:r w:rsidRPr="00605AD9">
              <w:rPr>
                <w:rFonts w:ascii="Arial" w:hAnsi="Arial" w:cs="Arial"/>
                <w:color w:val="000000"/>
              </w:rPr>
              <w:t xml:space="preserve"> receives and stores data or flags for deletion.</w:t>
            </w:r>
          </w:p>
          <w:p w:rsidR="00605AD9" w:rsidRPr="00605AD9" w:rsidRDefault="00605AD9" w:rsidP="006D4FBC">
            <w:pPr>
              <w:pStyle w:val="ListStyle"/>
              <w:numPr>
                <w:ilvl w:val="0"/>
                <w:numId w:val="8"/>
              </w:numPr>
              <w:pBdr>
                <w:bottom w:val="none" w:sz="0" w:space="0" w:color="808080"/>
              </w:pBdr>
              <w:tabs>
                <w:tab w:val="num" w:pos="1200"/>
              </w:tabs>
              <w:ind w:left="1200" w:right="110"/>
              <w:contextualSpacing/>
              <w:jc w:val="both"/>
              <w:rPr>
                <w:rFonts w:ascii="Arial" w:hAnsi="Arial" w:cs="Arial"/>
                <w:color w:val="000000"/>
              </w:rPr>
            </w:pPr>
            <w:r w:rsidRPr="00605AD9">
              <w:rPr>
                <w:rFonts w:ascii="Arial" w:hAnsi="Arial" w:cs="Arial"/>
                <w:b/>
                <w:color w:val="000000"/>
              </w:rPr>
              <w:t>RU Going</w:t>
            </w:r>
            <w:r w:rsidRPr="00605AD9">
              <w:rPr>
                <w:rFonts w:ascii="Arial" w:hAnsi="Arial" w:cs="Arial"/>
                <w:color w:val="000000"/>
              </w:rPr>
              <w:t xml:space="preserve"> returns acknowledgement to </w:t>
            </w:r>
            <w:r w:rsidRPr="00605AD9">
              <w:rPr>
                <w:rFonts w:ascii="Arial" w:hAnsi="Arial" w:cs="Arial"/>
                <w:b/>
                <w:color w:val="000000"/>
              </w:rPr>
              <w:t>User</w:t>
            </w:r>
            <w:r w:rsidRPr="00605AD9">
              <w:rPr>
                <w:rFonts w:ascii="Arial" w:hAnsi="Arial" w:cs="Arial"/>
                <w:color w:val="000000"/>
              </w:rPr>
              <w:t>.</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Entry condition</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b/>
              </w:rPr>
              <w:t>User</w:t>
            </w:r>
            <w:r w:rsidRPr="00605AD9">
              <w:rPr>
                <w:rFonts w:ascii="Arial" w:hAnsi="Arial" w:cs="Arial"/>
              </w:rPr>
              <w:t xml:space="preserve"> must be logged in RUGoing and click modify account button. </w:t>
            </w:r>
            <w:r w:rsidRPr="00605AD9">
              <w:rPr>
                <w:rFonts w:ascii="Arial" w:hAnsi="Arial" w:cs="Arial"/>
                <w:b/>
              </w:rPr>
              <w:t xml:space="preserve">User </w:t>
            </w:r>
            <w:r w:rsidRPr="00605AD9">
              <w:rPr>
                <w:rFonts w:ascii="Arial" w:hAnsi="Arial" w:cs="Arial"/>
              </w:rPr>
              <w:t xml:space="preserve">must already have an active account on the </w:t>
            </w:r>
            <w:r w:rsidRPr="00605AD9">
              <w:rPr>
                <w:rFonts w:ascii="Arial" w:hAnsi="Arial" w:cs="Arial"/>
              </w:rPr>
              <w:lastRenderedPageBreak/>
              <w:t>system.</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lastRenderedPageBreak/>
              <w:t>Exit condition:</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receives acknowledgement OR </w:t>
            </w:r>
            <w:r w:rsidRPr="00605AD9">
              <w:rPr>
                <w:rFonts w:ascii="Arial" w:hAnsi="Arial" w:cs="Arial"/>
                <w:b/>
                <w:color w:val="000000"/>
              </w:rPr>
              <w:t>User</w:t>
            </w:r>
            <w:r w:rsidRPr="00605AD9">
              <w:rPr>
                <w:rFonts w:ascii="Arial" w:hAnsi="Arial" w:cs="Arial"/>
                <w:color w:val="000000"/>
              </w:rPr>
              <w:t xml:space="preserve"> receives an explanation indicating why the transaction could not be processed.</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Quality requirements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color w:val="000000"/>
              </w:rPr>
              <w:t>System should send an acknowledgement within 5 seconds</w:t>
            </w:r>
          </w:p>
        </w:tc>
      </w:tr>
    </w:tbl>
    <w:p w:rsidR="00605AD9" w:rsidRDefault="00605AD9" w:rsidP="00605AD9">
      <w:pPr>
        <w:pStyle w:val="Style-2"/>
        <w:pBdr>
          <w:bottom w:val="none" w:sz="0" w:space="0" w:color="808080"/>
        </w:pBdr>
        <w:contextualSpacing/>
        <w:jc w:val="both"/>
        <w:rPr>
          <w:rFonts w:ascii="Arial" w:hAnsi="Arial" w:cs="Arial"/>
          <w:i/>
        </w:rPr>
      </w:pPr>
      <w:r>
        <w:rPr>
          <w:rFonts w:ascii="Arial" w:hAnsi="Arial" w:cs="Arial"/>
          <w:i/>
        </w:rPr>
        <w:t>Figure 2</w:t>
      </w:r>
      <w:r w:rsidRPr="00EA0081">
        <w:rPr>
          <w:rFonts w:ascii="Arial" w:hAnsi="Arial" w:cs="Arial"/>
          <w:i/>
        </w:rPr>
        <w:t>-</w:t>
      </w:r>
      <w:r>
        <w:rPr>
          <w:rFonts w:ascii="Arial" w:hAnsi="Arial" w:cs="Arial" w:hint="eastAsia"/>
          <w:i/>
        </w:rPr>
        <w:t>10</w:t>
      </w:r>
      <w:r w:rsidRPr="00EA0081">
        <w:rPr>
          <w:rFonts w:ascii="Arial" w:hAnsi="Arial" w:cs="Arial"/>
          <w:i/>
        </w:rPr>
        <w:tab/>
        <w:t xml:space="preserve">The </w:t>
      </w:r>
      <w:r w:rsidRPr="00EA0081">
        <w:rPr>
          <w:rFonts w:ascii="Arial" w:hAnsi="Arial" w:cs="Arial"/>
          <w:i/>
          <w:color w:val="000000"/>
        </w:rPr>
        <w:t>modifyAccount</w:t>
      </w:r>
      <w:r w:rsidRPr="00EA0081">
        <w:rPr>
          <w:rFonts w:ascii="Arial" w:hAnsi="Arial" w:cs="Arial"/>
          <w:i/>
        </w:rPr>
        <w:t xml:space="preserve"> use case</w:t>
      </w:r>
    </w:p>
    <w:p w:rsidR="00605AD9" w:rsidRDefault="00605AD9" w:rsidP="00605AD9">
      <w:pPr>
        <w:pStyle w:val="Style-2"/>
        <w:pBdr>
          <w:bottom w:val="none" w:sz="0" w:space="0" w:color="808080"/>
        </w:pBdr>
        <w:contextualSpacing/>
        <w:jc w:val="both"/>
        <w:rPr>
          <w:rFonts w:ascii="Arial" w:hAnsi="Arial" w:cs="Arial"/>
          <w:i/>
        </w:rPr>
      </w:pPr>
    </w:p>
    <w:p w:rsidR="00605AD9" w:rsidRDefault="00605AD9" w:rsidP="00605AD9">
      <w:pPr>
        <w:pStyle w:val="Style-2"/>
        <w:pBdr>
          <w:bottom w:val="none" w:sz="0" w:space="0" w:color="808080"/>
        </w:pBdr>
        <w:contextualSpacing/>
        <w:jc w:val="both"/>
        <w:rPr>
          <w:rFonts w:ascii="Arial" w:hAnsi="Arial" w:cs="Arial"/>
          <w:i/>
        </w:rPr>
      </w:pPr>
    </w:p>
    <w:p w:rsidR="00605AD9" w:rsidRPr="00690FA4" w:rsidRDefault="00605AD9" w:rsidP="00605AD9">
      <w:pPr>
        <w:pStyle w:val="NoSpacing"/>
        <w:rPr>
          <w:b/>
          <w:bCs/>
          <w:i/>
          <w:iCs/>
          <w:color w:val="4F81BD"/>
          <w:sz w:val="28"/>
          <w:szCs w:val="28"/>
        </w:rPr>
      </w:pPr>
      <w:r>
        <w:rPr>
          <w:rFonts w:hint="eastAsia"/>
          <w:b/>
          <w:bCs/>
          <w:i/>
          <w:iCs/>
          <w:color w:val="4F81BD"/>
          <w:sz w:val="28"/>
          <w:szCs w:val="28"/>
        </w:rPr>
        <w:t>Like Event(via Facebook)</w:t>
      </w:r>
    </w:p>
    <w:p w:rsidR="00605AD9" w:rsidRDefault="00605AD9" w:rsidP="00605AD9">
      <w:pPr>
        <w:pStyle w:val="Style-2"/>
        <w:pBdr>
          <w:bottom w:val="none" w:sz="0" w:space="0" w:color="808080"/>
        </w:pBdr>
        <w:contextualSpacing/>
        <w:jc w:val="both"/>
        <w:rPr>
          <w:rFonts w:ascii="Arial" w:hAnsi="Arial" w:cs="Arial"/>
          <w:i/>
        </w:rPr>
      </w:pPr>
    </w:p>
    <w:p w:rsidR="00605AD9" w:rsidRDefault="00605AD9" w:rsidP="00605AD9">
      <w:pPr>
        <w:pStyle w:val="Style-2"/>
        <w:pBdr>
          <w:bottom w:val="none" w:sz="0" w:space="0" w:color="808080"/>
        </w:pBdr>
        <w:contextualSpacing/>
        <w:jc w:val="both"/>
        <w:rPr>
          <w:rFonts w:ascii="Arial" w:hAnsi="Arial" w:cs="Arial"/>
          <w:i/>
        </w:rPr>
      </w:pPr>
    </w:p>
    <w:tbl>
      <w:tblPr>
        <w:tblW w:w="0" w:type="auto"/>
        <w:tblLook w:val="0000"/>
      </w:tblPr>
      <w:tblGrid>
        <w:gridCol w:w="2670"/>
        <w:gridCol w:w="6690"/>
      </w:tblGrid>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Use case name</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color w:val="000000"/>
              </w:rPr>
            </w:pPr>
            <w:r w:rsidRPr="00605AD9">
              <w:rPr>
                <w:rFonts w:ascii="Arial" w:hAnsi="Arial" w:cs="Arial"/>
                <w:b/>
                <w:color w:val="000000"/>
              </w:rPr>
              <w:t>LikeEvent</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 xml:space="preserve">Participating actor </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color w:val="000000"/>
              </w:rPr>
            </w:pPr>
            <w:r w:rsidRPr="00605AD9">
              <w:rPr>
                <w:rFonts w:ascii="Arial" w:hAnsi="Arial" w:cs="Arial"/>
                <w:b/>
                <w:color w:val="000000"/>
              </w:rPr>
              <w:t>Initiated by User</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Flow of events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3"/>
                <w:numId w:val="26"/>
              </w:numPr>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request attended event</w:t>
            </w:r>
            <w:r w:rsidRPr="00605AD9">
              <w:rPr>
                <w:rFonts w:ascii="Arial" w:hAnsi="Arial" w:cs="Arial" w:hint="eastAsia"/>
                <w:color w:val="000000"/>
              </w:rPr>
              <w:t>.</w:t>
            </w:r>
          </w:p>
          <w:p w:rsidR="00605AD9" w:rsidRPr="00605AD9" w:rsidRDefault="00605AD9" w:rsidP="00B33969">
            <w:pPr>
              <w:pStyle w:val="Style-2"/>
              <w:numPr>
                <w:ilvl w:val="3"/>
                <w:numId w:val="26"/>
              </w:numPr>
              <w:ind w:left="1321" w:hanging="357"/>
              <w:contextualSpacing/>
              <w:jc w:val="both"/>
              <w:rPr>
                <w:rFonts w:ascii="Arial" w:hAnsi="Arial" w:cs="Arial"/>
                <w:color w:val="000000"/>
              </w:rPr>
            </w:pPr>
            <w:r w:rsidRPr="00605AD9">
              <w:rPr>
                <w:rFonts w:ascii="Arial" w:hAnsi="Arial" w:cs="Arial"/>
                <w:b/>
                <w:color w:val="000000"/>
              </w:rPr>
              <w:t>RUGoing</w:t>
            </w:r>
            <w:r w:rsidRPr="00605AD9">
              <w:rPr>
                <w:rFonts w:ascii="Arial" w:hAnsi="Arial" w:cs="Arial"/>
                <w:color w:val="000000"/>
              </w:rPr>
              <w:t xml:space="preserve"> displays </w:t>
            </w:r>
            <w:r w:rsidRPr="00605AD9">
              <w:rPr>
                <w:rFonts w:ascii="Arial" w:hAnsi="Arial" w:cs="Arial" w:hint="eastAsia"/>
                <w:color w:val="000000"/>
              </w:rPr>
              <w:t xml:space="preserve">the </w:t>
            </w:r>
            <w:r w:rsidRPr="00605AD9">
              <w:rPr>
                <w:rFonts w:ascii="Arial" w:hAnsi="Arial" w:cs="Arial"/>
                <w:color w:val="000000"/>
              </w:rPr>
              <w:t>event requested by user</w:t>
            </w:r>
            <w:r w:rsidRPr="00605AD9">
              <w:rPr>
                <w:rFonts w:ascii="Arial" w:hAnsi="Arial" w:cs="Arial" w:hint="eastAsia"/>
                <w:color w:val="000000"/>
              </w:rPr>
              <w:t>.</w:t>
            </w:r>
          </w:p>
          <w:p w:rsidR="00605AD9" w:rsidRPr="00605AD9" w:rsidRDefault="00605AD9" w:rsidP="006D4FBC">
            <w:pPr>
              <w:pStyle w:val="Style-2"/>
              <w:numPr>
                <w:ilvl w:val="3"/>
                <w:numId w:val="26"/>
              </w:numPr>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will </w:t>
            </w:r>
            <w:r w:rsidRPr="00605AD9">
              <w:rPr>
                <w:rFonts w:ascii="Arial" w:hAnsi="Arial" w:cs="Arial" w:hint="eastAsia"/>
                <w:color w:val="000000"/>
              </w:rPr>
              <w:t>click on</w:t>
            </w:r>
            <w:r w:rsidRPr="00605AD9">
              <w:rPr>
                <w:rFonts w:ascii="Arial" w:hAnsi="Arial" w:cs="Arial"/>
                <w:color w:val="000000"/>
              </w:rPr>
              <w:t xml:space="preserve"> the “like” </w:t>
            </w:r>
            <w:r w:rsidRPr="00605AD9">
              <w:rPr>
                <w:rFonts w:ascii="Arial" w:hAnsi="Arial" w:cs="Arial" w:hint="eastAsia"/>
                <w:color w:val="000000"/>
              </w:rPr>
              <w:t>button</w:t>
            </w:r>
            <w:r w:rsidRPr="00605AD9">
              <w:rPr>
                <w:rFonts w:ascii="Arial" w:hAnsi="Arial" w:cs="Arial"/>
                <w:color w:val="000000"/>
              </w:rPr>
              <w:t xml:space="preserve"> next to the event</w:t>
            </w:r>
            <w:r w:rsidRPr="00605AD9">
              <w:rPr>
                <w:rFonts w:ascii="Arial" w:hAnsi="Arial" w:cs="Arial" w:hint="eastAsia"/>
                <w:color w:val="000000"/>
              </w:rPr>
              <w:t>.</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Entry condition</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is logged in and request for attended event either by searching OR viewing past recommended events.</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Exit condition:</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receives acknowledgement OR </w:t>
            </w:r>
            <w:r w:rsidRPr="00605AD9">
              <w:rPr>
                <w:rFonts w:ascii="Arial" w:hAnsi="Arial" w:cs="Arial"/>
                <w:b/>
                <w:color w:val="000000"/>
              </w:rPr>
              <w:t>User</w:t>
            </w:r>
            <w:r w:rsidRPr="00605AD9">
              <w:rPr>
                <w:rFonts w:ascii="Arial" w:hAnsi="Arial" w:cs="Arial"/>
                <w:color w:val="000000"/>
              </w:rPr>
              <w:t xml:space="preserve"> receives an explanation indicating why the transaction could not be processed.</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Quality requirements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color w:val="000000"/>
              </w:rPr>
              <w:t>System should send an acknowledgement within 5 seconds</w:t>
            </w:r>
          </w:p>
        </w:tc>
      </w:tr>
    </w:tbl>
    <w:p w:rsidR="00605AD9" w:rsidRPr="00EA0081" w:rsidRDefault="00605AD9" w:rsidP="00605AD9">
      <w:pPr>
        <w:pStyle w:val="Style-2"/>
        <w:pBdr>
          <w:bottom w:val="none" w:sz="0" w:space="0" w:color="808080"/>
        </w:pBdr>
        <w:contextualSpacing/>
        <w:jc w:val="both"/>
        <w:rPr>
          <w:rFonts w:ascii="Arial" w:hAnsi="Arial" w:cs="Arial"/>
          <w:i/>
        </w:rPr>
      </w:pPr>
      <w:r>
        <w:rPr>
          <w:rFonts w:ascii="Arial" w:hAnsi="Arial" w:cs="Arial"/>
          <w:i/>
        </w:rPr>
        <w:t>Figure 2</w:t>
      </w:r>
      <w:r w:rsidRPr="00EA0081">
        <w:rPr>
          <w:rFonts w:ascii="Arial" w:hAnsi="Arial" w:cs="Arial"/>
          <w:i/>
        </w:rPr>
        <w:t>-</w:t>
      </w:r>
      <w:r>
        <w:rPr>
          <w:rFonts w:ascii="Arial" w:hAnsi="Arial" w:cs="Arial" w:hint="eastAsia"/>
          <w:i/>
        </w:rPr>
        <w:t>11</w:t>
      </w:r>
      <w:r w:rsidRPr="00EA0081">
        <w:rPr>
          <w:rFonts w:ascii="Arial" w:hAnsi="Arial" w:cs="Arial"/>
          <w:i/>
        </w:rPr>
        <w:tab/>
        <w:t xml:space="preserve">The </w:t>
      </w:r>
      <w:r>
        <w:rPr>
          <w:rFonts w:ascii="Arial" w:hAnsi="Arial" w:cs="Arial"/>
          <w:i/>
          <w:color w:val="000000"/>
        </w:rPr>
        <w:t>LikeEvent</w:t>
      </w:r>
      <w:r w:rsidRPr="00EA0081">
        <w:rPr>
          <w:rFonts w:ascii="Arial" w:hAnsi="Arial" w:cs="Arial"/>
          <w:i/>
        </w:rPr>
        <w:t xml:space="preserve"> use case</w:t>
      </w:r>
    </w:p>
    <w:p w:rsidR="00605AD9" w:rsidRDefault="00605AD9" w:rsidP="00605AD9">
      <w:pPr>
        <w:pStyle w:val="Style-2"/>
        <w:pBdr>
          <w:bottom w:val="none" w:sz="0" w:space="0" w:color="808080"/>
        </w:pBdr>
        <w:contextualSpacing/>
        <w:jc w:val="both"/>
        <w:rPr>
          <w:rFonts w:ascii="Arial" w:hAnsi="Arial" w:cs="Arial"/>
          <w:i/>
        </w:rPr>
      </w:pPr>
    </w:p>
    <w:p w:rsidR="004A7712" w:rsidRDefault="004A7712" w:rsidP="00605AD9">
      <w:pPr>
        <w:pStyle w:val="Style-2"/>
        <w:pBdr>
          <w:bottom w:val="none" w:sz="0" w:space="0" w:color="808080"/>
        </w:pBdr>
        <w:contextualSpacing/>
        <w:jc w:val="both"/>
        <w:rPr>
          <w:rFonts w:ascii="Arial" w:hAnsi="Arial" w:cs="Arial"/>
          <w:i/>
        </w:rPr>
      </w:pPr>
    </w:p>
    <w:p w:rsidR="004A7712" w:rsidRDefault="004A7712" w:rsidP="00605AD9">
      <w:pPr>
        <w:pStyle w:val="Style-2"/>
        <w:pBdr>
          <w:bottom w:val="none" w:sz="0" w:space="0" w:color="808080"/>
        </w:pBdr>
        <w:contextualSpacing/>
        <w:jc w:val="both"/>
        <w:rPr>
          <w:rFonts w:ascii="Arial" w:hAnsi="Arial" w:cs="Arial"/>
          <w:i/>
        </w:rPr>
      </w:pPr>
    </w:p>
    <w:p w:rsidR="004A7712" w:rsidRDefault="004A7712" w:rsidP="00605AD9">
      <w:pPr>
        <w:pStyle w:val="Style-2"/>
        <w:pBdr>
          <w:bottom w:val="none" w:sz="0" w:space="0" w:color="808080"/>
        </w:pBdr>
        <w:contextualSpacing/>
        <w:jc w:val="both"/>
        <w:rPr>
          <w:rFonts w:ascii="Arial" w:hAnsi="Arial" w:cs="Arial"/>
          <w:i/>
        </w:rPr>
      </w:pPr>
    </w:p>
    <w:p w:rsidR="004A7712" w:rsidRDefault="004A7712" w:rsidP="00605AD9">
      <w:pPr>
        <w:pStyle w:val="Style-2"/>
        <w:pBdr>
          <w:bottom w:val="none" w:sz="0" w:space="0" w:color="808080"/>
        </w:pBdr>
        <w:contextualSpacing/>
        <w:jc w:val="both"/>
        <w:rPr>
          <w:rFonts w:ascii="Arial" w:hAnsi="Arial" w:cs="Arial"/>
          <w:i/>
        </w:rPr>
      </w:pPr>
    </w:p>
    <w:p w:rsidR="004A7712" w:rsidRDefault="004A7712" w:rsidP="00605AD9">
      <w:pPr>
        <w:pStyle w:val="Style-2"/>
        <w:pBdr>
          <w:bottom w:val="none" w:sz="0" w:space="0" w:color="808080"/>
        </w:pBdr>
        <w:contextualSpacing/>
        <w:jc w:val="both"/>
        <w:rPr>
          <w:rFonts w:ascii="Arial" w:hAnsi="Arial" w:cs="Arial"/>
          <w:i/>
        </w:rPr>
      </w:pPr>
    </w:p>
    <w:p w:rsidR="004A7712" w:rsidRPr="00EA0081" w:rsidRDefault="004A7712" w:rsidP="00605AD9">
      <w:pPr>
        <w:pStyle w:val="Style-2"/>
        <w:pBdr>
          <w:bottom w:val="none" w:sz="0" w:space="0" w:color="808080"/>
        </w:pBdr>
        <w:contextualSpacing/>
        <w:jc w:val="both"/>
        <w:rPr>
          <w:rFonts w:ascii="Arial" w:hAnsi="Arial" w:cs="Arial"/>
          <w:i/>
        </w:rPr>
      </w:pPr>
    </w:p>
    <w:p w:rsidR="00605AD9" w:rsidRPr="00F32F7D" w:rsidRDefault="00605AD9" w:rsidP="00605AD9">
      <w:pPr>
        <w:pStyle w:val="NoSpacing"/>
        <w:rPr>
          <w:b/>
          <w:bCs/>
          <w:i/>
          <w:iCs/>
          <w:color w:val="4F81BD"/>
          <w:sz w:val="28"/>
          <w:szCs w:val="28"/>
        </w:rPr>
      </w:pPr>
      <w:r w:rsidRPr="00F32F7D">
        <w:rPr>
          <w:b/>
          <w:bCs/>
          <w:i/>
          <w:iCs/>
          <w:color w:val="4F81BD"/>
          <w:sz w:val="28"/>
          <w:szCs w:val="28"/>
        </w:rPr>
        <w:lastRenderedPageBreak/>
        <w:t>ViewMap</w:t>
      </w:r>
      <w:r>
        <w:rPr>
          <w:rFonts w:hint="eastAsia"/>
          <w:b/>
          <w:bCs/>
          <w:i/>
          <w:iCs/>
          <w:color w:val="4F81BD"/>
          <w:sz w:val="28"/>
          <w:szCs w:val="28"/>
        </w:rPr>
        <w:t>(via Google Map)</w:t>
      </w:r>
    </w:p>
    <w:p w:rsidR="00605AD9" w:rsidRDefault="00605AD9" w:rsidP="00605AD9"/>
    <w:tbl>
      <w:tblPr>
        <w:tblW w:w="0" w:type="auto"/>
        <w:tblLook w:val="0000"/>
      </w:tblPr>
      <w:tblGrid>
        <w:gridCol w:w="2670"/>
        <w:gridCol w:w="6690"/>
      </w:tblGrid>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Use case name</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color w:val="000000"/>
              </w:rPr>
            </w:pPr>
            <w:r w:rsidRPr="00605AD9">
              <w:rPr>
                <w:rFonts w:ascii="Arial" w:hAnsi="Arial" w:cs="Arial"/>
                <w:b/>
                <w:color w:val="000000"/>
              </w:rPr>
              <w:t>ViewMap</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 xml:space="preserve">Participating actor </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pBdr>
                <w:bottom w:val="none" w:sz="0" w:space="0" w:color="808080"/>
              </w:pBdr>
              <w:contextualSpacing/>
              <w:jc w:val="both"/>
              <w:rPr>
                <w:rFonts w:ascii="Arial" w:hAnsi="Arial" w:cs="Arial"/>
                <w:b/>
                <w:color w:val="000000"/>
              </w:rPr>
            </w:pPr>
            <w:r w:rsidRPr="00605AD9">
              <w:rPr>
                <w:rFonts w:ascii="Arial" w:hAnsi="Arial" w:cs="Arial"/>
                <w:b/>
                <w:color w:val="000000"/>
              </w:rPr>
              <w:t>Initiated by User</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Flow of events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805492" w:rsidRDefault="00605AD9" w:rsidP="006D4FBC">
            <w:pPr>
              <w:pStyle w:val="ListParagraph"/>
              <w:numPr>
                <w:ilvl w:val="0"/>
                <w:numId w:val="19"/>
              </w:numPr>
              <w:spacing w:after="0" w:line="240" w:lineRule="auto"/>
              <w:rPr>
                <w:rFonts w:ascii="Arial" w:hAnsi="Arial" w:cs="Arial"/>
                <w:color w:val="000000"/>
              </w:rPr>
            </w:pPr>
            <w:r w:rsidRPr="00805492">
              <w:rPr>
                <w:rFonts w:ascii="Arial" w:hAnsi="Arial" w:cs="Arial"/>
                <w:b/>
                <w:color w:val="000000"/>
              </w:rPr>
              <w:t>User</w:t>
            </w:r>
            <w:r w:rsidRPr="00805492">
              <w:rPr>
                <w:rFonts w:ascii="Arial" w:hAnsi="Arial" w:cs="Arial"/>
                <w:color w:val="000000"/>
              </w:rPr>
              <w:t xml:space="preserve"> request for the location of the </w:t>
            </w:r>
            <w:r>
              <w:rPr>
                <w:rFonts w:ascii="Arial" w:hAnsi="Arial" w:cs="Arial" w:hint="eastAsia"/>
                <w:color w:val="000000"/>
              </w:rPr>
              <w:t>e</w:t>
            </w:r>
            <w:r w:rsidRPr="00805492">
              <w:rPr>
                <w:rFonts w:ascii="Arial" w:hAnsi="Arial" w:cs="Arial"/>
                <w:color w:val="000000"/>
              </w:rPr>
              <w:t>vent</w:t>
            </w:r>
            <w:r>
              <w:rPr>
                <w:rFonts w:ascii="Arial" w:hAnsi="Arial" w:cs="Arial" w:hint="eastAsia"/>
                <w:color w:val="000000"/>
              </w:rPr>
              <w:t>.</w:t>
            </w:r>
          </w:p>
          <w:p w:rsidR="00605AD9" w:rsidRPr="00805492" w:rsidRDefault="00605AD9" w:rsidP="00B33969">
            <w:pPr>
              <w:pStyle w:val="ListParagraph"/>
              <w:numPr>
                <w:ilvl w:val="0"/>
                <w:numId w:val="19"/>
              </w:numPr>
              <w:spacing w:after="0" w:line="240" w:lineRule="auto"/>
              <w:ind w:left="1321" w:hanging="357"/>
              <w:rPr>
                <w:rFonts w:ascii="Arial" w:hAnsi="Arial" w:cs="Arial"/>
                <w:color w:val="000000"/>
              </w:rPr>
            </w:pPr>
            <w:r w:rsidRPr="00805492">
              <w:rPr>
                <w:rFonts w:ascii="Arial" w:hAnsi="Arial" w:cs="Arial"/>
                <w:b/>
                <w:color w:val="000000"/>
              </w:rPr>
              <w:t>RUGoing</w:t>
            </w:r>
            <w:r w:rsidRPr="00805492">
              <w:rPr>
                <w:rFonts w:ascii="Arial" w:hAnsi="Arial" w:cs="Arial"/>
                <w:color w:val="000000"/>
              </w:rPr>
              <w:t xml:space="preserve"> returns the</w:t>
            </w:r>
            <w:r>
              <w:rPr>
                <w:rFonts w:ascii="Arial" w:hAnsi="Arial" w:cs="Arial" w:hint="eastAsia"/>
                <w:color w:val="000000"/>
              </w:rPr>
              <w:t xml:space="preserve"> Google</w:t>
            </w:r>
            <w:r w:rsidRPr="00805492">
              <w:rPr>
                <w:rFonts w:ascii="Arial" w:hAnsi="Arial" w:cs="Arial"/>
                <w:color w:val="000000"/>
              </w:rPr>
              <w:t xml:space="preserve"> Map </w:t>
            </w:r>
            <w:r>
              <w:rPr>
                <w:rFonts w:ascii="Arial" w:hAnsi="Arial" w:cs="Arial" w:hint="eastAsia"/>
                <w:color w:val="000000"/>
              </w:rPr>
              <w:t xml:space="preserve">of location for the </w:t>
            </w:r>
            <w:r w:rsidRPr="00805492">
              <w:rPr>
                <w:rFonts w:ascii="Arial" w:hAnsi="Arial" w:cs="Arial"/>
                <w:color w:val="000000"/>
              </w:rPr>
              <w:t xml:space="preserve">requested </w:t>
            </w:r>
            <w:r>
              <w:rPr>
                <w:rFonts w:ascii="Arial" w:hAnsi="Arial" w:cs="Arial" w:hint="eastAsia"/>
                <w:color w:val="000000"/>
              </w:rPr>
              <w:t>event.</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Entry condition</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must be logged in and click ViewMap.</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Exit condition:</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b/>
                <w:color w:val="000000"/>
              </w:rPr>
              <w:t>User</w:t>
            </w:r>
            <w:r w:rsidRPr="00605AD9">
              <w:rPr>
                <w:rFonts w:ascii="Arial" w:hAnsi="Arial" w:cs="Arial"/>
                <w:color w:val="000000"/>
              </w:rPr>
              <w:t xml:space="preserve"> receives </w:t>
            </w:r>
            <w:r w:rsidRPr="00605AD9">
              <w:rPr>
                <w:rFonts w:ascii="Arial" w:hAnsi="Arial" w:cs="Arial" w:hint="eastAsia"/>
                <w:color w:val="000000"/>
              </w:rPr>
              <w:t>the Map displaying event location</w:t>
            </w:r>
            <w:r w:rsidRPr="00605AD9">
              <w:rPr>
                <w:rFonts w:ascii="Arial" w:hAnsi="Arial" w:cs="Arial"/>
                <w:color w:val="000000"/>
              </w:rPr>
              <w:t xml:space="preserve"> OR </w:t>
            </w:r>
            <w:r w:rsidRPr="00605AD9">
              <w:rPr>
                <w:rFonts w:ascii="Arial" w:hAnsi="Arial" w:cs="Arial"/>
                <w:b/>
                <w:color w:val="000000"/>
              </w:rPr>
              <w:t>User</w:t>
            </w:r>
            <w:r w:rsidRPr="00605AD9">
              <w:rPr>
                <w:rFonts w:ascii="Arial" w:hAnsi="Arial" w:cs="Arial"/>
                <w:color w:val="000000"/>
              </w:rPr>
              <w:t xml:space="preserve"> receives an explanation indicating why the transaction could not be processed.</w:t>
            </w:r>
          </w:p>
        </w:tc>
      </w:tr>
      <w:tr w:rsidR="00605AD9" w:rsidRPr="00605AD9" w:rsidTr="006D4FB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272990" w:rsidRDefault="00605AD9" w:rsidP="006D4FBC">
            <w:pPr>
              <w:pStyle w:val="Style-2"/>
              <w:pBdr>
                <w:bottom w:val="none" w:sz="0" w:space="0" w:color="808080"/>
              </w:pBdr>
              <w:contextualSpacing/>
              <w:jc w:val="both"/>
              <w:rPr>
                <w:rFonts w:ascii="Arial" w:eastAsia="Times New Roman" w:hAnsi="Arial" w:cs="Arial"/>
                <w:i/>
                <w:iCs/>
                <w:color w:val="000000"/>
              </w:rPr>
            </w:pPr>
            <w:r w:rsidRPr="00272990">
              <w:rPr>
                <w:rFonts w:ascii="Arial" w:eastAsia="Times New Roman" w:hAnsi="Arial" w:cs="Arial"/>
                <w:i/>
                <w:iCs/>
                <w:color w:val="000000"/>
              </w:rPr>
              <w:t>Quality requirements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5AD9" w:rsidRPr="00605AD9" w:rsidRDefault="00605AD9" w:rsidP="006D4FBC">
            <w:pPr>
              <w:pStyle w:val="Style-2"/>
              <w:numPr>
                <w:ilvl w:val="0"/>
                <w:numId w:val="7"/>
              </w:numPr>
              <w:pBdr>
                <w:bottom w:val="none" w:sz="0" w:space="0" w:color="808080"/>
              </w:pBdr>
              <w:contextualSpacing/>
              <w:jc w:val="both"/>
              <w:rPr>
                <w:rFonts w:ascii="Arial" w:hAnsi="Arial" w:cs="Arial"/>
                <w:color w:val="000000"/>
              </w:rPr>
            </w:pPr>
            <w:r w:rsidRPr="00605AD9">
              <w:rPr>
                <w:rFonts w:ascii="Arial" w:hAnsi="Arial" w:cs="Arial"/>
                <w:color w:val="000000"/>
              </w:rPr>
              <w:t xml:space="preserve">System should </w:t>
            </w:r>
            <w:r w:rsidRPr="00605AD9">
              <w:rPr>
                <w:rFonts w:ascii="Arial" w:hAnsi="Arial" w:cs="Arial" w:hint="eastAsia"/>
                <w:color w:val="000000"/>
              </w:rPr>
              <w:t xml:space="preserve">display the map </w:t>
            </w:r>
            <w:r w:rsidRPr="00605AD9">
              <w:rPr>
                <w:rFonts w:ascii="Arial" w:hAnsi="Arial" w:cs="Arial"/>
                <w:color w:val="000000"/>
              </w:rPr>
              <w:t>within 5 seconds</w:t>
            </w:r>
          </w:p>
        </w:tc>
      </w:tr>
    </w:tbl>
    <w:p w:rsidR="00605AD9" w:rsidRDefault="00605AD9" w:rsidP="00605AD9"/>
    <w:p w:rsidR="00605AD9" w:rsidRDefault="00605AD9" w:rsidP="00605AD9">
      <w:pPr>
        <w:pStyle w:val="Style-2"/>
        <w:pBdr>
          <w:bottom w:val="none" w:sz="0" w:space="0" w:color="808080"/>
        </w:pBdr>
        <w:contextualSpacing/>
        <w:jc w:val="both"/>
        <w:rPr>
          <w:rFonts w:ascii="Arial" w:hAnsi="Arial" w:cs="Arial"/>
          <w:i/>
        </w:rPr>
      </w:pPr>
      <w:r>
        <w:rPr>
          <w:rFonts w:ascii="Arial" w:hAnsi="Arial" w:cs="Arial"/>
          <w:i/>
        </w:rPr>
        <w:t>Figure 2</w:t>
      </w:r>
      <w:r w:rsidRPr="00EA0081">
        <w:rPr>
          <w:rFonts w:ascii="Arial" w:hAnsi="Arial" w:cs="Arial"/>
          <w:i/>
        </w:rPr>
        <w:t>-</w:t>
      </w:r>
      <w:r>
        <w:rPr>
          <w:rFonts w:ascii="Arial" w:hAnsi="Arial" w:cs="Arial" w:hint="eastAsia"/>
          <w:i/>
        </w:rPr>
        <w:t>12</w:t>
      </w:r>
      <w:r w:rsidRPr="00EA0081">
        <w:rPr>
          <w:rFonts w:ascii="Arial" w:hAnsi="Arial" w:cs="Arial"/>
          <w:i/>
        </w:rPr>
        <w:tab/>
        <w:t xml:space="preserve">The </w:t>
      </w:r>
      <w:r>
        <w:rPr>
          <w:rFonts w:ascii="Arial" w:hAnsi="Arial" w:cs="Arial"/>
          <w:i/>
          <w:color w:val="000000"/>
        </w:rPr>
        <w:t>ViewMap</w:t>
      </w:r>
      <w:r w:rsidRPr="00EA0081">
        <w:rPr>
          <w:rFonts w:ascii="Arial" w:hAnsi="Arial" w:cs="Arial"/>
          <w:i/>
        </w:rPr>
        <w:t xml:space="preserve"> use case</w:t>
      </w:r>
    </w:p>
    <w:p w:rsidR="00605AD9" w:rsidRPr="004A7712" w:rsidRDefault="00605AD9" w:rsidP="004A7712">
      <w:pPr>
        <w:pStyle w:val="Heading2"/>
        <w:rPr>
          <w:i/>
          <w:sz w:val="44"/>
          <w:szCs w:val="44"/>
        </w:rPr>
      </w:pPr>
      <w:r w:rsidRPr="00605AD9">
        <w:rPr>
          <w:sz w:val="44"/>
          <w:szCs w:val="44"/>
        </w:rPr>
        <w:br w:type="page"/>
      </w:r>
      <w:bookmarkStart w:id="9" w:name="_Toc279700242"/>
      <w:r w:rsidRPr="00605AD9">
        <w:rPr>
          <w:sz w:val="44"/>
          <w:szCs w:val="44"/>
        </w:rPr>
        <w:lastRenderedPageBreak/>
        <w:t>3. Nonfunctional Requirements</w:t>
      </w:r>
      <w:bookmarkEnd w:id="9"/>
    </w:p>
    <w:p w:rsidR="00605AD9" w:rsidRPr="00EA0081" w:rsidRDefault="00605AD9" w:rsidP="00605AD9">
      <w:pPr>
        <w:jc w:val="both"/>
        <w:rPr>
          <w:rFonts w:ascii="Arial" w:hAnsi="Arial" w:cs="Arial"/>
        </w:rPr>
      </w:pPr>
      <w:r w:rsidRPr="00EA0081">
        <w:rPr>
          <w:rFonts w:ascii="Arial" w:hAnsi="Arial" w:cs="Arial"/>
          <w:b/>
        </w:rPr>
        <w:t xml:space="preserve">Usability: </w:t>
      </w:r>
      <w:r w:rsidRPr="00EA0081">
        <w:rPr>
          <w:rFonts w:ascii="Arial" w:hAnsi="Arial" w:cs="Arial"/>
        </w:rPr>
        <w:t>The user should be able to use this application without any specialized training. The user should only be familiar with filling out basic html forms such as input boxes and dropdowns. The user shall not feel like they are filling out a questionnaire. In order to do this we will limit our registration form to 10 fields. The user in the case they don’t understand what information is needed in a particular field shall be provided with a hover over help button which explain what should be the input.</w:t>
      </w:r>
    </w:p>
    <w:p w:rsidR="00605AD9" w:rsidRPr="00EA0081" w:rsidRDefault="00605AD9" w:rsidP="00605AD9">
      <w:pPr>
        <w:jc w:val="both"/>
        <w:rPr>
          <w:rFonts w:ascii="Arial" w:hAnsi="Arial" w:cs="Arial"/>
        </w:rPr>
      </w:pPr>
    </w:p>
    <w:p w:rsidR="00605AD9" w:rsidRPr="00EA0081" w:rsidRDefault="00605AD9" w:rsidP="00605AD9">
      <w:pPr>
        <w:jc w:val="both"/>
        <w:rPr>
          <w:rFonts w:ascii="Arial" w:hAnsi="Arial" w:cs="Arial"/>
        </w:rPr>
      </w:pPr>
      <w:r w:rsidRPr="00EA0081">
        <w:rPr>
          <w:rFonts w:ascii="Arial" w:hAnsi="Arial" w:cs="Arial"/>
          <w:b/>
        </w:rPr>
        <w:t xml:space="preserve">Reliability: </w:t>
      </w:r>
      <w:r w:rsidRPr="00EA0081">
        <w:rPr>
          <w:rFonts w:ascii="Arial" w:hAnsi="Arial" w:cs="Arial"/>
        </w:rPr>
        <w:t xml:space="preserve"> The application once running may be restarted at anytime and keep the state in which it was before reboot. Any errors or warnings that are encountered by any part of the application shall be logged in a centralized file. Errors based on user input shall be returned back to the user. All login credentials shall be encrypted with standard SSL. </w:t>
      </w:r>
    </w:p>
    <w:p w:rsidR="00605AD9" w:rsidRPr="00EA0081" w:rsidRDefault="00605AD9" w:rsidP="00605AD9">
      <w:pPr>
        <w:jc w:val="both"/>
        <w:rPr>
          <w:rFonts w:ascii="Arial" w:hAnsi="Arial" w:cs="Arial"/>
        </w:rPr>
      </w:pPr>
    </w:p>
    <w:p w:rsidR="00605AD9" w:rsidRPr="00EA0081" w:rsidRDefault="00605AD9" w:rsidP="00605AD9">
      <w:pPr>
        <w:jc w:val="both"/>
        <w:rPr>
          <w:rFonts w:ascii="Arial" w:hAnsi="Arial" w:cs="Arial"/>
        </w:rPr>
      </w:pPr>
      <w:r w:rsidRPr="00EA0081">
        <w:rPr>
          <w:rFonts w:ascii="Arial" w:hAnsi="Arial" w:cs="Arial"/>
          <w:b/>
        </w:rPr>
        <w:t xml:space="preserve">Performance: </w:t>
      </w:r>
      <w:r w:rsidRPr="00EA0081">
        <w:rPr>
          <w:rFonts w:ascii="Arial" w:hAnsi="Arial" w:cs="Arial"/>
        </w:rPr>
        <w:t xml:space="preserve">The system should be able to handle 50 simultaneous request and up to 300 request in a queue. The system should be able to do any event search within 5 seconds of user submission.    </w:t>
      </w:r>
    </w:p>
    <w:p w:rsidR="00605AD9" w:rsidRDefault="00605AD9" w:rsidP="00605AD9">
      <w:pPr>
        <w:jc w:val="both"/>
        <w:rPr>
          <w:rFonts w:ascii="Arial" w:hAnsi="Arial" w:cs="Arial"/>
          <w:b/>
        </w:rPr>
      </w:pPr>
    </w:p>
    <w:p w:rsidR="00605AD9" w:rsidRPr="00EA0081" w:rsidRDefault="00605AD9" w:rsidP="00605AD9">
      <w:pPr>
        <w:jc w:val="both"/>
        <w:rPr>
          <w:rFonts w:ascii="Arial" w:hAnsi="Arial" w:cs="Arial"/>
        </w:rPr>
      </w:pPr>
      <w:r w:rsidRPr="00EA0081">
        <w:rPr>
          <w:rFonts w:ascii="Arial" w:hAnsi="Arial" w:cs="Arial"/>
          <w:b/>
        </w:rPr>
        <w:t xml:space="preserve">Supportability: </w:t>
      </w:r>
      <w:r w:rsidRPr="00EA0081">
        <w:rPr>
          <w:rFonts w:ascii="Arial" w:hAnsi="Arial" w:cs="Arial"/>
        </w:rPr>
        <w:t xml:space="preserve">Any updates to the system will have to be installed manually by the administrator of the application. Any updates will be given in tar balls and windows executables to simplify installation. </w:t>
      </w:r>
    </w:p>
    <w:p w:rsidR="00605AD9" w:rsidRPr="00EA0081" w:rsidRDefault="00605AD9" w:rsidP="00605AD9">
      <w:pPr>
        <w:jc w:val="both"/>
        <w:rPr>
          <w:rFonts w:ascii="Arial" w:hAnsi="Arial" w:cs="Arial"/>
        </w:rPr>
      </w:pPr>
    </w:p>
    <w:p w:rsidR="00605AD9" w:rsidRPr="00EA0081" w:rsidRDefault="00605AD9" w:rsidP="00605AD9">
      <w:pPr>
        <w:jc w:val="both"/>
        <w:rPr>
          <w:rFonts w:ascii="Arial" w:hAnsi="Arial" w:cs="Arial"/>
        </w:rPr>
      </w:pPr>
      <w:r w:rsidRPr="00EA0081">
        <w:rPr>
          <w:rFonts w:ascii="Arial" w:hAnsi="Arial" w:cs="Arial"/>
          <w:b/>
        </w:rPr>
        <w:t xml:space="preserve">Implementation: </w:t>
      </w:r>
      <w:r w:rsidRPr="00EA0081">
        <w:rPr>
          <w:rFonts w:ascii="Arial" w:hAnsi="Arial" w:cs="Arial"/>
        </w:rPr>
        <w:t xml:space="preserve">Entire application will need 3 servers or virtual machines to run. All users having an internet connection should be able to access RU Going through a web interface. </w:t>
      </w:r>
    </w:p>
    <w:p w:rsidR="00605AD9" w:rsidRPr="00EA0081" w:rsidRDefault="00605AD9" w:rsidP="00605AD9">
      <w:pPr>
        <w:jc w:val="both"/>
        <w:rPr>
          <w:rFonts w:ascii="Arial" w:hAnsi="Arial" w:cs="Arial"/>
        </w:rPr>
      </w:pPr>
    </w:p>
    <w:p w:rsidR="00605AD9" w:rsidRPr="00EA0081" w:rsidRDefault="00605AD9" w:rsidP="00605AD9">
      <w:pPr>
        <w:jc w:val="both"/>
        <w:rPr>
          <w:rFonts w:ascii="Arial" w:hAnsi="Arial" w:cs="Arial"/>
        </w:rPr>
      </w:pPr>
      <w:r w:rsidRPr="00EA0081">
        <w:rPr>
          <w:rFonts w:ascii="Arial" w:hAnsi="Arial" w:cs="Arial"/>
          <w:b/>
        </w:rPr>
        <w:t xml:space="preserve">Interface: </w:t>
      </w:r>
      <w:r w:rsidRPr="00EA0081">
        <w:rPr>
          <w:rFonts w:ascii="Arial" w:hAnsi="Arial" w:cs="Arial"/>
        </w:rPr>
        <w:t>This application will be able to interact with the outside world using web services using SOAP. These services will allow data to be exported in XML format.</w:t>
      </w:r>
    </w:p>
    <w:p w:rsidR="00605AD9" w:rsidRPr="00EA0081" w:rsidRDefault="00605AD9" w:rsidP="00605AD9">
      <w:pPr>
        <w:jc w:val="both"/>
        <w:rPr>
          <w:rFonts w:ascii="Arial" w:hAnsi="Arial" w:cs="Arial"/>
        </w:rPr>
      </w:pPr>
    </w:p>
    <w:p w:rsidR="00605AD9" w:rsidRPr="00EA0081" w:rsidRDefault="00605AD9" w:rsidP="00605AD9">
      <w:pPr>
        <w:jc w:val="both"/>
        <w:rPr>
          <w:rFonts w:ascii="Arial" w:hAnsi="Arial" w:cs="Arial"/>
        </w:rPr>
      </w:pPr>
      <w:r w:rsidRPr="00EA0081">
        <w:rPr>
          <w:rFonts w:ascii="Arial" w:hAnsi="Arial" w:cs="Arial"/>
          <w:b/>
        </w:rPr>
        <w:t xml:space="preserve">Packaging: </w:t>
      </w:r>
      <w:r w:rsidRPr="00EA0081">
        <w:rPr>
          <w:rFonts w:ascii="Arial" w:hAnsi="Arial" w:cs="Arial"/>
        </w:rPr>
        <w:t xml:space="preserve">The application will be packaged in 1 tar ball and 1 windows executable. Installation instruction will be provided in a separate README file. </w:t>
      </w:r>
    </w:p>
    <w:p w:rsidR="00605AD9" w:rsidRPr="00EA0081" w:rsidRDefault="00605AD9" w:rsidP="00605AD9">
      <w:pPr>
        <w:jc w:val="both"/>
        <w:rPr>
          <w:rFonts w:ascii="Arial" w:hAnsi="Arial" w:cs="Arial"/>
        </w:rPr>
      </w:pPr>
    </w:p>
    <w:p w:rsidR="004A7712" w:rsidRDefault="00605AD9" w:rsidP="004A7712">
      <w:pPr>
        <w:tabs>
          <w:tab w:val="left" w:pos="1410"/>
        </w:tabs>
        <w:jc w:val="both"/>
        <w:rPr>
          <w:rFonts w:ascii="Arial" w:hAnsi="Arial" w:cs="Arial"/>
        </w:rPr>
      </w:pPr>
      <w:r w:rsidRPr="00EA0081">
        <w:rPr>
          <w:rFonts w:ascii="Arial" w:hAnsi="Arial" w:cs="Arial"/>
          <w:b/>
        </w:rPr>
        <w:t xml:space="preserve">Legal: </w:t>
      </w:r>
      <w:r w:rsidRPr="00EA0081">
        <w:rPr>
          <w:rFonts w:ascii="Arial" w:hAnsi="Arial" w:cs="Arial"/>
        </w:rPr>
        <w:t>The application will need to adhere to federal laws in the USA in terms of the length to which data must be stored</w:t>
      </w:r>
      <w:r w:rsidRPr="004A7712">
        <w:rPr>
          <w:rFonts w:ascii="Arial" w:hAnsi="Arial" w:cs="Arial"/>
        </w:rPr>
        <w:t xml:space="preserve">. </w:t>
      </w:r>
      <w:r w:rsidRPr="004A7712">
        <w:rPr>
          <w:rFonts w:ascii="Arial" w:hAnsi="Arial" w:cs="Arial" w:hint="eastAsia"/>
        </w:rPr>
        <w:t>In addition, RU Going would adhere to the Twitter and Facebook users privacy policies.</w:t>
      </w:r>
      <w:bookmarkStart w:id="10" w:name="_Toc279700243"/>
    </w:p>
    <w:p w:rsidR="00605AD9" w:rsidRPr="004A7712" w:rsidRDefault="00605AD9" w:rsidP="004A7712">
      <w:pPr>
        <w:tabs>
          <w:tab w:val="left" w:pos="1410"/>
        </w:tabs>
        <w:jc w:val="both"/>
        <w:rPr>
          <w:rFonts w:ascii="Arial" w:hAnsi="Arial" w:cs="Arial"/>
          <w:b/>
        </w:rPr>
      </w:pPr>
      <w:r w:rsidRPr="00605AD9">
        <w:rPr>
          <w:sz w:val="44"/>
          <w:szCs w:val="44"/>
        </w:rPr>
        <w:lastRenderedPageBreak/>
        <w:t>4. System and Object Design</w:t>
      </w:r>
      <w:bookmarkEnd w:id="10"/>
    </w:p>
    <w:p w:rsidR="00605AD9" w:rsidRPr="00605AD9" w:rsidRDefault="00605AD9" w:rsidP="00605AD9">
      <w:pPr>
        <w:pStyle w:val="Heading3"/>
        <w:rPr>
          <w:sz w:val="32"/>
          <w:szCs w:val="32"/>
        </w:rPr>
      </w:pPr>
      <w:bookmarkStart w:id="11" w:name="_Toc279700244"/>
      <w:r w:rsidRPr="00605AD9">
        <w:rPr>
          <w:sz w:val="32"/>
          <w:szCs w:val="32"/>
        </w:rPr>
        <w:t>4.1 System Design Overview</w:t>
      </w:r>
      <w:bookmarkEnd w:id="11"/>
    </w:p>
    <w:p w:rsidR="00605AD9" w:rsidRDefault="00F357B9" w:rsidP="00605AD9">
      <w:pPr>
        <w:pStyle w:val="Style-2"/>
        <w:pBdr>
          <w:bottom w:val="none" w:sz="0" w:space="0" w:color="808080"/>
        </w:pBdr>
        <w:contextualSpacing/>
        <w:jc w:val="both"/>
      </w:pPr>
      <w:r>
        <w:rPr>
          <w:noProof/>
          <w:lang w:val="en-IN" w:eastAsia="en-IN"/>
        </w:rPr>
        <w:drawing>
          <wp:inline distT="0" distB="0" distL="0" distR="0">
            <wp:extent cx="5764530" cy="4318635"/>
            <wp:effectExtent l="19050" t="0" r="7620" b="0"/>
            <wp:docPr id="1" name="Picture 1" descr="System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Design"/>
                    <pic:cNvPicPr>
                      <a:picLocks noChangeAspect="1" noChangeArrowheads="1"/>
                    </pic:cNvPicPr>
                  </pic:nvPicPr>
                  <pic:blipFill>
                    <a:blip r:embed="rId10" cstate="print"/>
                    <a:srcRect/>
                    <a:stretch>
                      <a:fillRect/>
                    </a:stretch>
                  </pic:blipFill>
                  <pic:spPr bwMode="auto">
                    <a:xfrm>
                      <a:off x="0" y="0"/>
                      <a:ext cx="5764530" cy="4318635"/>
                    </a:xfrm>
                    <a:prstGeom prst="rect">
                      <a:avLst/>
                    </a:prstGeom>
                    <a:noFill/>
                    <a:ln w="9525">
                      <a:noFill/>
                      <a:miter lim="800000"/>
                      <a:headEnd/>
                      <a:tailEnd/>
                    </a:ln>
                  </pic:spPr>
                </pic:pic>
              </a:graphicData>
            </a:graphic>
          </wp:inline>
        </w:drawing>
      </w:r>
    </w:p>
    <w:p w:rsidR="00605AD9" w:rsidRDefault="00605AD9" w:rsidP="00605AD9">
      <w:pPr>
        <w:pStyle w:val="Style-2"/>
        <w:pBdr>
          <w:bottom w:val="none" w:sz="0" w:space="0" w:color="808080"/>
        </w:pBdr>
        <w:contextualSpacing/>
        <w:jc w:val="both"/>
        <w:rPr>
          <w:rFonts w:ascii="Arial" w:hAnsi="Arial" w:cs="Arial"/>
          <w:i/>
        </w:rPr>
      </w:pPr>
      <w:r>
        <w:rPr>
          <w:rFonts w:ascii="Arial" w:hAnsi="Arial" w:cs="Arial"/>
          <w:i/>
        </w:rPr>
        <w:t>Figure 4</w:t>
      </w:r>
      <w:r w:rsidRPr="00EA0081">
        <w:rPr>
          <w:rFonts w:ascii="Arial" w:hAnsi="Arial" w:cs="Arial"/>
          <w:i/>
        </w:rPr>
        <w:t>-</w:t>
      </w:r>
      <w:r>
        <w:rPr>
          <w:rFonts w:ascii="Arial" w:hAnsi="Arial" w:cs="Arial" w:hint="eastAsia"/>
          <w:i/>
        </w:rPr>
        <w:t>1</w:t>
      </w:r>
      <w:r w:rsidRPr="00EA0081">
        <w:rPr>
          <w:rFonts w:ascii="Arial" w:hAnsi="Arial" w:cs="Arial"/>
          <w:i/>
        </w:rPr>
        <w:tab/>
      </w:r>
      <w:r>
        <w:rPr>
          <w:rFonts w:ascii="Arial" w:hAnsi="Arial" w:cs="Arial"/>
          <w:i/>
        </w:rPr>
        <w:t>Sub-System Design Diagram</w:t>
      </w:r>
    </w:p>
    <w:p w:rsidR="00605AD9" w:rsidRDefault="00605AD9" w:rsidP="00605AD9">
      <w:pPr>
        <w:pStyle w:val="Style-2"/>
        <w:pBdr>
          <w:bottom w:val="none" w:sz="0" w:space="0" w:color="808080"/>
        </w:pBdr>
        <w:contextualSpacing/>
        <w:jc w:val="both"/>
      </w:pPr>
    </w:p>
    <w:p w:rsidR="00605AD9" w:rsidRPr="00927581" w:rsidRDefault="00605AD9" w:rsidP="00605AD9">
      <w:pPr>
        <w:pStyle w:val="Standard"/>
        <w:ind w:firstLine="720"/>
        <w:jc w:val="both"/>
        <w:rPr>
          <w:rFonts w:ascii="Arial" w:hAnsi="Arial" w:cs="Arial"/>
          <w:sz w:val="22"/>
          <w:szCs w:val="22"/>
        </w:rPr>
      </w:pPr>
      <w:r w:rsidRPr="00927581">
        <w:rPr>
          <w:rFonts w:ascii="Arial" w:hAnsi="Arial" w:cs="Arial"/>
          <w:sz w:val="22"/>
          <w:szCs w:val="22"/>
        </w:rPr>
        <w:t xml:space="preserve">The RUGoing system is efficiently decomposed into the hierarchical </w:t>
      </w:r>
      <w:r w:rsidRPr="00927581">
        <w:rPr>
          <w:rFonts w:ascii="Arial" w:hAnsi="Arial" w:cs="Arial" w:hint="eastAsia"/>
          <w:sz w:val="22"/>
          <w:szCs w:val="22"/>
        </w:rPr>
        <w:t>3</w:t>
      </w:r>
      <w:r w:rsidRPr="00927581">
        <w:rPr>
          <w:rFonts w:ascii="Arial" w:hAnsi="Arial" w:cs="Arial"/>
          <w:sz w:val="22"/>
          <w:szCs w:val="22"/>
        </w:rPr>
        <w:t xml:space="preserve">-teir architecture, which consists of the interface layer, application logic layer, data query layer and storage layer. The interface layer has only one subsystem, </w:t>
      </w:r>
      <w:r w:rsidRPr="00927581">
        <w:rPr>
          <w:rFonts w:ascii="Arial" w:hAnsi="Arial" w:cs="Arial"/>
          <w:b/>
          <w:sz w:val="22"/>
          <w:szCs w:val="22"/>
        </w:rPr>
        <w:t>UI</w:t>
      </w:r>
      <w:r w:rsidRPr="00927581">
        <w:rPr>
          <w:rFonts w:ascii="Arial" w:hAnsi="Arial" w:cs="Arial"/>
          <w:sz w:val="22"/>
          <w:szCs w:val="22"/>
        </w:rPr>
        <w:t>, which encapsulates all classes and objects related to presenting/rendering application web pages of forms and data to the users, collecting data input from users and send</w:t>
      </w:r>
      <w:r w:rsidRPr="00927581">
        <w:rPr>
          <w:rFonts w:ascii="Arial" w:hAnsi="Arial" w:cs="Arial" w:hint="eastAsia"/>
          <w:sz w:val="22"/>
          <w:szCs w:val="22"/>
        </w:rPr>
        <w:t>ing</w:t>
      </w:r>
      <w:r w:rsidRPr="00927581">
        <w:rPr>
          <w:rFonts w:ascii="Arial" w:hAnsi="Arial" w:cs="Arial"/>
          <w:sz w:val="22"/>
          <w:szCs w:val="22"/>
        </w:rPr>
        <w:t xml:space="preserve"> request</w:t>
      </w:r>
      <w:r w:rsidRPr="00927581">
        <w:rPr>
          <w:rFonts w:ascii="Arial" w:hAnsi="Arial" w:cs="Arial" w:hint="eastAsia"/>
          <w:sz w:val="22"/>
          <w:szCs w:val="22"/>
        </w:rPr>
        <w:t>s</w:t>
      </w:r>
      <w:r w:rsidRPr="00927581">
        <w:rPr>
          <w:rFonts w:ascii="Arial" w:hAnsi="Arial" w:cs="Arial"/>
          <w:sz w:val="22"/>
          <w:szCs w:val="22"/>
        </w:rPr>
        <w:t xml:space="preserve"> for data. The application logic layer includes the following subsystems: </w:t>
      </w:r>
      <w:r w:rsidRPr="00927581">
        <w:rPr>
          <w:rFonts w:ascii="Arial" w:hAnsi="Arial" w:cs="Arial"/>
          <w:b/>
          <w:sz w:val="22"/>
          <w:szCs w:val="22"/>
        </w:rPr>
        <w:t>RecommendationManagement</w:t>
      </w:r>
      <w:r w:rsidRPr="00927581">
        <w:rPr>
          <w:rFonts w:ascii="Arial" w:hAnsi="Arial" w:cs="Arial"/>
          <w:sz w:val="22"/>
          <w:szCs w:val="22"/>
        </w:rPr>
        <w:t>,</w:t>
      </w:r>
      <w:r w:rsidRPr="00927581">
        <w:rPr>
          <w:rFonts w:ascii="Arial" w:hAnsi="Arial" w:cs="Arial"/>
          <w:b/>
          <w:sz w:val="22"/>
          <w:szCs w:val="22"/>
        </w:rPr>
        <w:t xml:space="preserve"> EventManagement</w:t>
      </w:r>
      <w:r w:rsidRPr="00927581">
        <w:rPr>
          <w:rFonts w:ascii="Arial" w:hAnsi="Arial" w:cs="Arial"/>
          <w:sz w:val="22"/>
          <w:szCs w:val="22"/>
        </w:rPr>
        <w:t xml:space="preserve">, </w:t>
      </w:r>
      <w:r w:rsidRPr="00927581">
        <w:rPr>
          <w:rFonts w:ascii="Arial" w:hAnsi="Arial" w:cs="Arial"/>
          <w:b/>
          <w:sz w:val="22"/>
          <w:szCs w:val="22"/>
        </w:rPr>
        <w:t>UserManagement</w:t>
      </w:r>
      <w:r w:rsidRPr="00927581">
        <w:rPr>
          <w:rFonts w:ascii="Arial" w:hAnsi="Arial" w:cs="Arial"/>
          <w:sz w:val="22"/>
          <w:szCs w:val="22"/>
        </w:rPr>
        <w:t xml:space="preserve">, </w:t>
      </w:r>
      <w:r w:rsidRPr="00927581">
        <w:rPr>
          <w:rFonts w:ascii="Arial" w:hAnsi="Arial" w:cs="Arial"/>
          <w:b/>
          <w:sz w:val="22"/>
          <w:szCs w:val="22"/>
        </w:rPr>
        <w:t>InputValidationManagement</w:t>
      </w:r>
      <w:r w:rsidRPr="00927581">
        <w:rPr>
          <w:rFonts w:ascii="Arial" w:hAnsi="Arial" w:cs="Arial"/>
          <w:sz w:val="22"/>
          <w:szCs w:val="22"/>
        </w:rPr>
        <w:t>,</w:t>
      </w:r>
      <w:r w:rsidRPr="00927581">
        <w:rPr>
          <w:rFonts w:ascii="Arial" w:hAnsi="Arial" w:cs="Arial"/>
          <w:b/>
          <w:sz w:val="22"/>
          <w:szCs w:val="22"/>
        </w:rPr>
        <w:t xml:space="preserve"> CalendarManagement, DataQueryEngine</w:t>
      </w:r>
      <w:r w:rsidRPr="00927581">
        <w:rPr>
          <w:rFonts w:ascii="Arial" w:hAnsi="Arial" w:cs="Arial"/>
          <w:sz w:val="22"/>
          <w:szCs w:val="22"/>
        </w:rPr>
        <w:t>. This layer deals with</w:t>
      </w:r>
      <w:r w:rsidRPr="00927581">
        <w:rPr>
          <w:rFonts w:ascii="Arial" w:hAnsi="Arial" w:cs="Arial" w:hint="eastAsia"/>
          <w:sz w:val="22"/>
          <w:szCs w:val="22"/>
        </w:rPr>
        <w:t xml:space="preserve"> application procedures/functionalities related to</w:t>
      </w:r>
      <w:r w:rsidRPr="00927581">
        <w:rPr>
          <w:rFonts w:ascii="Arial" w:hAnsi="Arial" w:cs="Arial"/>
          <w:sz w:val="22"/>
          <w:szCs w:val="22"/>
        </w:rPr>
        <w:t xml:space="preserve"> user</w:t>
      </w:r>
      <w:r w:rsidRPr="00927581">
        <w:rPr>
          <w:rFonts w:ascii="Arial" w:hAnsi="Arial" w:cs="Arial" w:hint="eastAsia"/>
          <w:sz w:val="22"/>
          <w:szCs w:val="22"/>
        </w:rPr>
        <w:t>s</w:t>
      </w:r>
      <w:r w:rsidRPr="00927581">
        <w:rPr>
          <w:rFonts w:ascii="Arial" w:hAnsi="Arial" w:cs="Arial"/>
          <w:sz w:val="22"/>
          <w:szCs w:val="22"/>
        </w:rPr>
        <w:t>, event</w:t>
      </w:r>
      <w:r w:rsidRPr="00927581">
        <w:rPr>
          <w:rFonts w:ascii="Arial" w:hAnsi="Arial" w:cs="Arial" w:hint="eastAsia"/>
          <w:sz w:val="22"/>
          <w:szCs w:val="22"/>
        </w:rPr>
        <w:t>s</w:t>
      </w:r>
      <w:r w:rsidRPr="00927581">
        <w:rPr>
          <w:rFonts w:ascii="Arial" w:hAnsi="Arial" w:cs="Arial"/>
          <w:sz w:val="22"/>
          <w:szCs w:val="22"/>
        </w:rPr>
        <w:t>,</w:t>
      </w:r>
      <w:r w:rsidRPr="00927581">
        <w:rPr>
          <w:rFonts w:ascii="Arial" w:hAnsi="Arial" w:cs="Arial" w:hint="eastAsia"/>
          <w:sz w:val="22"/>
          <w:szCs w:val="22"/>
        </w:rPr>
        <w:t xml:space="preserve"> calendars, recommendation,</w:t>
      </w:r>
      <w:r w:rsidRPr="00927581">
        <w:rPr>
          <w:rFonts w:ascii="Arial" w:hAnsi="Arial" w:cs="Arial"/>
          <w:sz w:val="22"/>
          <w:szCs w:val="22"/>
        </w:rPr>
        <w:t xml:space="preserve"> </w:t>
      </w:r>
      <w:r w:rsidRPr="00927581">
        <w:rPr>
          <w:rFonts w:ascii="Arial" w:hAnsi="Arial" w:cs="Arial" w:hint="eastAsia"/>
          <w:sz w:val="22"/>
          <w:szCs w:val="22"/>
        </w:rPr>
        <w:t>it also</w:t>
      </w:r>
      <w:r w:rsidRPr="00927581">
        <w:rPr>
          <w:rFonts w:ascii="Arial" w:hAnsi="Arial" w:cs="Arial"/>
          <w:sz w:val="22"/>
          <w:szCs w:val="22"/>
        </w:rPr>
        <w:t xml:space="preserve"> create</w:t>
      </w:r>
      <w:r w:rsidRPr="00927581">
        <w:rPr>
          <w:rFonts w:ascii="Arial" w:hAnsi="Arial" w:cs="Arial" w:hint="eastAsia"/>
          <w:sz w:val="22"/>
          <w:szCs w:val="22"/>
        </w:rPr>
        <w:t xml:space="preserve">s and issues </w:t>
      </w:r>
      <w:r w:rsidRPr="00927581">
        <w:rPr>
          <w:rFonts w:ascii="Arial" w:hAnsi="Arial" w:cs="Arial"/>
          <w:sz w:val="22"/>
          <w:szCs w:val="22"/>
        </w:rPr>
        <w:t xml:space="preserve">database queries. Finally, the storage layer also has only one subsystem as </w:t>
      </w:r>
      <w:r w:rsidRPr="00927581">
        <w:rPr>
          <w:rFonts w:ascii="Arial" w:hAnsi="Arial" w:cs="Arial"/>
          <w:b/>
          <w:sz w:val="22"/>
          <w:szCs w:val="22"/>
        </w:rPr>
        <w:t>DataBase</w:t>
      </w:r>
      <w:r w:rsidRPr="00927581">
        <w:rPr>
          <w:rFonts w:ascii="Arial" w:hAnsi="Arial" w:cs="Arial"/>
          <w:sz w:val="22"/>
          <w:szCs w:val="22"/>
        </w:rPr>
        <w:t xml:space="preserve">. The tasks of </w:t>
      </w:r>
      <w:r w:rsidRPr="00927581">
        <w:rPr>
          <w:rFonts w:ascii="Arial" w:hAnsi="Arial" w:cs="Arial"/>
          <w:b/>
          <w:sz w:val="22"/>
          <w:szCs w:val="22"/>
        </w:rPr>
        <w:t>DataBase</w:t>
      </w:r>
      <w:r w:rsidRPr="00927581">
        <w:rPr>
          <w:rFonts w:ascii="Arial" w:hAnsi="Arial" w:cs="Arial"/>
          <w:sz w:val="22"/>
          <w:szCs w:val="22"/>
        </w:rPr>
        <w:t xml:space="preserve"> subsystem include storing persistent data records, responding to SQL queries from the above </w:t>
      </w:r>
      <w:r w:rsidRPr="00927581">
        <w:rPr>
          <w:rFonts w:ascii="Arial" w:hAnsi="Arial" w:cs="Arial"/>
          <w:b/>
          <w:sz w:val="22"/>
          <w:szCs w:val="22"/>
        </w:rPr>
        <w:t>DataQueryEngine</w:t>
      </w:r>
      <w:r w:rsidRPr="00927581">
        <w:rPr>
          <w:rFonts w:ascii="Arial" w:hAnsi="Arial" w:cs="Arial" w:hint="eastAsia"/>
          <w:sz w:val="22"/>
          <w:szCs w:val="22"/>
        </w:rPr>
        <w:t xml:space="preserve"> subsystem</w:t>
      </w:r>
      <w:r w:rsidRPr="00927581">
        <w:rPr>
          <w:rFonts w:ascii="Arial" w:hAnsi="Arial" w:cs="Arial"/>
          <w:sz w:val="22"/>
          <w:szCs w:val="22"/>
        </w:rPr>
        <w:t xml:space="preserve">. </w:t>
      </w:r>
    </w:p>
    <w:p w:rsidR="00605AD9" w:rsidRPr="00927581" w:rsidRDefault="00605AD9" w:rsidP="00605AD9">
      <w:pPr>
        <w:pStyle w:val="Standard"/>
        <w:jc w:val="both"/>
        <w:rPr>
          <w:rFonts w:ascii="Arial" w:hAnsi="Arial" w:cs="Arial"/>
          <w:sz w:val="22"/>
          <w:szCs w:val="22"/>
        </w:rPr>
      </w:pPr>
    </w:p>
    <w:p w:rsidR="00605AD9" w:rsidRPr="00927581" w:rsidRDefault="00605AD9" w:rsidP="00605AD9">
      <w:pPr>
        <w:pStyle w:val="Standard"/>
        <w:ind w:firstLine="720"/>
        <w:jc w:val="both"/>
        <w:rPr>
          <w:rFonts w:ascii="Arial" w:hAnsi="Arial" w:cs="Arial"/>
          <w:sz w:val="22"/>
          <w:szCs w:val="22"/>
        </w:rPr>
      </w:pPr>
      <w:r w:rsidRPr="00927581">
        <w:rPr>
          <w:rFonts w:ascii="Arial" w:hAnsi="Arial" w:cs="Arial"/>
          <w:sz w:val="22"/>
          <w:szCs w:val="22"/>
        </w:rPr>
        <w:lastRenderedPageBreak/>
        <w:t xml:space="preserve">RUGoing hierarchical decomposition satisfies the requirements of subsystem coupling and cohesion. Though obvious coupling links exist between layers, subsystems within one specific layer (e.g. application logic layer) are mostly independent and loosely coupled. </w:t>
      </w:r>
      <w:r w:rsidRPr="00927581">
        <w:rPr>
          <w:rFonts w:ascii="Arial" w:hAnsi="Arial" w:cs="Arial" w:hint="eastAsia"/>
          <w:sz w:val="22"/>
          <w:szCs w:val="22"/>
        </w:rPr>
        <w:t>Two</w:t>
      </w:r>
      <w:r w:rsidRPr="00927581">
        <w:rPr>
          <w:rFonts w:ascii="Arial" w:hAnsi="Arial" w:cs="Arial"/>
          <w:sz w:val="22"/>
          <w:szCs w:val="22"/>
        </w:rPr>
        <w:t xml:space="preserve"> </w:t>
      </w:r>
      <w:r w:rsidRPr="00927581">
        <w:rPr>
          <w:rFonts w:ascii="Arial" w:hAnsi="Arial" w:cs="Arial"/>
          <w:i/>
          <w:sz w:val="22"/>
          <w:szCs w:val="22"/>
        </w:rPr>
        <w:t>exception</w:t>
      </w:r>
      <w:r w:rsidRPr="00927581">
        <w:rPr>
          <w:rFonts w:ascii="Arial" w:hAnsi="Arial" w:cs="Arial" w:hint="eastAsia"/>
          <w:i/>
          <w:sz w:val="22"/>
          <w:szCs w:val="22"/>
        </w:rPr>
        <w:t xml:space="preserve">s </w:t>
      </w:r>
      <w:r w:rsidRPr="00927581">
        <w:rPr>
          <w:rFonts w:ascii="Arial" w:hAnsi="Arial" w:cs="Arial" w:hint="eastAsia"/>
          <w:sz w:val="22"/>
          <w:szCs w:val="22"/>
        </w:rPr>
        <w:t xml:space="preserve">exist: The </w:t>
      </w:r>
      <w:r w:rsidRPr="00927581">
        <w:rPr>
          <w:rFonts w:ascii="Arial" w:hAnsi="Arial" w:cs="Arial" w:hint="eastAsia"/>
          <w:b/>
          <w:sz w:val="22"/>
          <w:szCs w:val="22"/>
        </w:rPr>
        <w:t xml:space="preserve">DataQueryEngine </w:t>
      </w:r>
      <w:r w:rsidRPr="00927581">
        <w:rPr>
          <w:rFonts w:ascii="Arial" w:hAnsi="Arial" w:cs="Arial" w:hint="eastAsia"/>
          <w:sz w:val="22"/>
          <w:szCs w:val="22"/>
        </w:rPr>
        <w:t xml:space="preserve">subsystem would be used by </w:t>
      </w:r>
      <w:r w:rsidRPr="00927581">
        <w:rPr>
          <w:rFonts w:ascii="Arial" w:hAnsi="Arial" w:cs="Arial" w:hint="eastAsia"/>
          <w:b/>
          <w:sz w:val="22"/>
          <w:szCs w:val="22"/>
        </w:rPr>
        <w:t>EventManagement</w:t>
      </w:r>
      <w:r w:rsidRPr="00927581">
        <w:rPr>
          <w:rFonts w:ascii="Arial" w:hAnsi="Arial" w:cs="Arial" w:hint="eastAsia"/>
          <w:sz w:val="22"/>
          <w:szCs w:val="22"/>
        </w:rPr>
        <w:t xml:space="preserve">, </w:t>
      </w:r>
      <w:r w:rsidRPr="00927581">
        <w:rPr>
          <w:rFonts w:ascii="Arial" w:hAnsi="Arial" w:cs="Arial"/>
          <w:sz w:val="22"/>
          <w:szCs w:val="22"/>
        </w:rPr>
        <w:t xml:space="preserve"> and </w:t>
      </w:r>
      <w:r w:rsidRPr="00927581">
        <w:rPr>
          <w:rFonts w:ascii="Arial" w:hAnsi="Arial" w:cs="Arial" w:hint="eastAsia"/>
          <w:b/>
          <w:sz w:val="22"/>
          <w:szCs w:val="22"/>
        </w:rPr>
        <w:t>UserManagement</w:t>
      </w:r>
      <w:r w:rsidRPr="00927581">
        <w:rPr>
          <w:rFonts w:ascii="Arial" w:hAnsi="Arial" w:cs="Arial" w:hint="eastAsia"/>
          <w:sz w:val="22"/>
          <w:szCs w:val="22"/>
        </w:rPr>
        <w:t>.</w:t>
      </w:r>
      <w:r w:rsidRPr="00927581">
        <w:rPr>
          <w:rFonts w:ascii="Arial" w:hAnsi="Arial" w:cs="Arial"/>
          <w:sz w:val="22"/>
          <w:szCs w:val="22"/>
        </w:rPr>
        <w:t xml:space="preserve"> </w:t>
      </w:r>
      <w:r w:rsidRPr="00927581">
        <w:rPr>
          <w:rFonts w:ascii="Arial" w:hAnsi="Arial" w:cs="Arial" w:hint="eastAsia"/>
          <w:sz w:val="22"/>
          <w:szCs w:val="22"/>
        </w:rPr>
        <w:t>T</w:t>
      </w:r>
      <w:r w:rsidRPr="00927581">
        <w:rPr>
          <w:rFonts w:ascii="Arial" w:hAnsi="Arial" w:cs="Arial"/>
          <w:sz w:val="22"/>
          <w:szCs w:val="22"/>
        </w:rPr>
        <w:t xml:space="preserve">he introduction of </w:t>
      </w:r>
      <w:r w:rsidRPr="00927581">
        <w:rPr>
          <w:rFonts w:ascii="Arial" w:hAnsi="Arial" w:cs="Arial"/>
          <w:b/>
          <w:sz w:val="22"/>
          <w:szCs w:val="22"/>
        </w:rPr>
        <w:t xml:space="preserve">DataQueryEngine </w:t>
      </w:r>
      <w:r w:rsidRPr="00927581">
        <w:rPr>
          <w:rFonts w:ascii="Arial" w:hAnsi="Arial" w:cs="Arial"/>
          <w:sz w:val="22"/>
          <w:szCs w:val="22"/>
        </w:rPr>
        <w:t xml:space="preserve">greatly reduces the number of direct dependency links between </w:t>
      </w:r>
      <w:r w:rsidRPr="00927581">
        <w:rPr>
          <w:rFonts w:ascii="Arial" w:hAnsi="Arial" w:cs="Arial" w:hint="eastAsia"/>
          <w:sz w:val="22"/>
          <w:szCs w:val="22"/>
        </w:rPr>
        <w:t xml:space="preserve">other </w:t>
      </w:r>
      <w:r w:rsidRPr="00927581">
        <w:rPr>
          <w:rFonts w:ascii="Arial" w:hAnsi="Arial" w:cs="Arial"/>
          <w:sz w:val="22"/>
          <w:szCs w:val="22"/>
        </w:rPr>
        <w:t xml:space="preserve">application logic subsystems and </w:t>
      </w:r>
      <w:r w:rsidRPr="00927581">
        <w:rPr>
          <w:rFonts w:ascii="Arial" w:hAnsi="Arial" w:cs="Arial"/>
          <w:b/>
          <w:sz w:val="22"/>
          <w:szCs w:val="22"/>
        </w:rPr>
        <w:t>DataBase</w:t>
      </w:r>
      <w:r w:rsidRPr="00927581">
        <w:rPr>
          <w:rFonts w:ascii="Arial" w:hAnsi="Arial" w:cs="Arial"/>
          <w:sz w:val="22"/>
          <w:szCs w:val="22"/>
        </w:rPr>
        <w:t xml:space="preserve">, which make the overall coupling of the subsystem decomposition decreased. For example, when the storage layer is modified (e.g. use different database vendors or different storage mechanism), change only needs to be made on </w:t>
      </w:r>
      <w:r w:rsidRPr="00927581">
        <w:rPr>
          <w:rFonts w:ascii="Arial" w:hAnsi="Arial" w:cs="Arial"/>
          <w:b/>
          <w:sz w:val="22"/>
          <w:szCs w:val="22"/>
        </w:rPr>
        <w:t xml:space="preserve">DataQueryEngine </w:t>
      </w:r>
      <w:r w:rsidRPr="00927581">
        <w:rPr>
          <w:rFonts w:ascii="Arial" w:hAnsi="Arial" w:cs="Arial"/>
          <w:sz w:val="22"/>
          <w:szCs w:val="22"/>
        </w:rPr>
        <w:t xml:space="preserve">subsystem. To further minimize the coupling, instead of having a centralized maintenance subsystem that could cause a 1-to-all coupling links, RUGoing distributes system maintenance duty among all individual subsystems. Each subsystem in RUGoing has highly cohesive design, and encapsulates all related objects/processes/classes in a single subsystem.  The most important reason for the </w:t>
      </w:r>
      <w:r w:rsidRPr="00927581">
        <w:rPr>
          <w:rFonts w:ascii="Arial" w:hAnsi="Arial" w:cs="Arial"/>
          <w:b/>
          <w:sz w:val="22"/>
          <w:szCs w:val="22"/>
        </w:rPr>
        <w:t xml:space="preserve">DataQueryEngine </w:t>
      </w:r>
      <w:r w:rsidRPr="00927581">
        <w:rPr>
          <w:rFonts w:ascii="Arial" w:hAnsi="Arial" w:cs="Arial"/>
          <w:sz w:val="22"/>
          <w:szCs w:val="22"/>
        </w:rPr>
        <w:t xml:space="preserve">is to hide any changes to the database from the rest of the system. Since our data is the most part of the system over time there will come a time when the underlining database will have to change. So as a consequence the </w:t>
      </w:r>
      <w:r w:rsidRPr="00927581">
        <w:rPr>
          <w:rFonts w:ascii="Arial" w:hAnsi="Arial" w:cs="Arial"/>
          <w:b/>
          <w:sz w:val="22"/>
          <w:szCs w:val="22"/>
        </w:rPr>
        <w:t xml:space="preserve">DataQueryEngine </w:t>
      </w:r>
      <w:r w:rsidRPr="00927581">
        <w:rPr>
          <w:rFonts w:ascii="Arial" w:hAnsi="Arial" w:cs="Arial"/>
          <w:sz w:val="22"/>
          <w:szCs w:val="22"/>
        </w:rPr>
        <w:t>will allow the database to have a dramatic change and update other subsystems gradually. The other main reason is to allow new modules to be made from the data that is being created by RUGoing. This is more a play on enterprise level architecture to allow the actual people that will be administrating RUGoing easy access to the data.</w:t>
      </w:r>
      <w:r>
        <w:rPr>
          <w:rFonts w:ascii="Arial" w:eastAsia="SimSun" w:hAnsi="Arial" w:cs="Arial" w:hint="eastAsia"/>
          <w:sz w:val="22"/>
          <w:szCs w:val="22"/>
        </w:rPr>
        <w:t xml:space="preserve"> </w:t>
      </w:r>
      <w:r w:rsidRPr="00927581">
        <w:rPr>
          <w:rFonts w:ascii="Arial" w:hAnsi="Arial" w:cs="Arial"/>
          <w:sz w:val="22"/>
          <w:szCs w:val="22"/>
        </w:rPr>
        <w:t xml:space="preserve">(Reference </w:t>
      </w:r>
      <w:hyperlink r:id="rId11" w:history="1">
        <w:r w:rsidRPr="00927581">
          <w:rPr>
            <w:rStyle w:val="Hyperlink"/>
            <w:rFonts w:ascii="Arial" w:hAnsi="Arial" w:cs="Arial"/>
            <w:sz w:val="22"/>
            <w:szCs w:val="22"/>
          </w:rPr>
          <w:t>http://www.amazon.com/Enterprise-Architecture-Strategy-Foundation-Execution/dp/1591398398</w:t>
        </w:r>
      </w:hyperlink>
      <w:r w:rsidRPr="00927581">
        <w:rPr>
          <w:rFonts w:ascii="Arial" w:hAnsi="Arial" w:cs="Arial"/>
          <w:sz w:val="22"/>
          <w:szCs w:val="22"/>
        </w:rPr>
        <w:t xml:space="preserve">) </w:t>
      </w:r>
    </w:p>
    <w:p w:rsidR="00605AD9" w:rsidRPr="00927581" w:rsidRDefault="00605AD9" w:rsidP="00605AD9">
      <w:pPr>
        <w:pStyle w:val="Standard"/>
        <w:jc w:val="both"/>
        <w:rPr>
          <w:rFonts w:ascii="Arial" w:hAnsi="Arial" w:cs="Arial"/>
          <w:sz w:val="22"/>
          <w:szCs w:val="22"/>
        </w:rPr>
      </w:pPr>
    </w:p>
    <w:p w:rsidR="00605AD9" w:rsidRPr="00927581" w:rsidRDefault="00605AD9" w:rsidP="00605AD9">
      <w:pPr>
        <w:pStyle w:val="Standard"/>
        <w:ind w:firstLine="720"/>
        <w:jc w:val="both"/>
        <w:rPr>
          <w:rFonts w:ascii="Arial" w:hAnsi="Arial" w:cs="Arial"/>
          <w:sz w:val="22"/>
          <w:szCs w:val="22"/>
        </w:rPr>
      </w:pPr>
      <w:r w:rsidRPr="00927581">
        <w:rPr>
          <w:rFonts w:ascii="Arial" w:hAnsi="Arial" w:cs="Arial"/>
          <w:sz w:val="22"/>
          <w:szCs w:val="22"/>
        </w:rPr>
        <w:t xml:space="preserve">The first alternative which was brought up was the traditional connection between each module to the database. This would be the exact same architecture but without the </w:t>
      </w:r>
      <w:r w:rsidRPr="00927581">
        <w:rPr>
          <w:rFonts w:ascii="Arial" w:hAnsi="Arial" w:cs="Arial"/>
          <w:b/>
          <w:sz w:val="22"/>
          <w:szCs w:val="22"/>
        </w:rPr>
        <w:t>DataQueryEngine</w:t>
      </w:r>
      <w:r w:rsidRPr="00927581">
        <w:rPr>
          <w:rFonts w:ascii="Arial" w:hAnsi="Arial" w:cs="Arial"/>
          <w:sz w:val="22"/>
          <w:szCs w:val="22"/>
        </w:rPr>
        <w:t>. What normally happens when a system like this is created is that when changes happen to the database the entire system must be updated. What this means is that if the database is changed the UI must be change every time and rerun test to ensure the system still properly works.</w:t>
      </w:r>
    </w:p>
    <w:p w:rsidR="00605AD9" w:rsidRPr="00927581" w:rsidRDefault="00605AD9" w:rsidP="00605AD9">
      <w:pPr>
        <w:pStyle w:val="Standard"/>
        <w:jc w:val="both"/>
        <w:rPr>
          <w:rFonts w:ascii="Arial" w:hAnsi="Arial" w:cs="Arial"/>
          <w:sz w:val="22"/>
          <w:szCs w:val="22"/>
        </w:rPr>
      </w:pPr>
    </w:p>
    <w:p w:rsidR="00605AD9" w:rsidRPr="00927581" w:rsidRDefault="00605AD9" w:rsidP="00605AD9">
      <w:pPr>
        <w:pStyle w:val="Standard"/>
        <w:ind w:firstLine="720"/>
        <w:jc w:val="both"/>
        <w:rPr>
          <w:rFonts w:ascii="Arial" w:hAnsi="Arial" w:cs="Arial"/>
          <w:sz w:val="22"/>
          <w:szCs w:val="22"/>
        </w:rPr>
      </w:pPr>
      <w:r w:rsidRPr="00927581">
        <w:rPr>
          <w:rFonts w:ascii="Arial" w:hAnsi="Arial" w:cs="Arial"/>
          <w:sz w:val="22"/>
          <w:szCs w:val="22"/>
        </w:rPr>
        <w:t xml:space="preserve">The second alternative is to put the system entirely on one box and just use one framework to host the application. An example of this would be an ASP .NET application. These applications are completely windows based and easily integrate with other windows products. The problem with this would be it ties you down to one technology base and you can no longer go with best of breed. If RUGoing were to become a company like say a Facebook this would be highly detrimental to scaling the product. </w:t>
      </w:r>
    </w:p>
    <w:p w:rsidR="00605AD9" w:rsidRDefault="00605AD9" w:rsidP="00605AD9">
      <w:pPr>
        <w:pStyle w:val="Style-2"/>
        <w:pBdr>
          <w:bottom w:val="none" w:sz="0" w:space="0" w:color="808080"/>
        </w:pBdr>
        <w:contextualSpacing/>
        <w:jc w:val="both"/>
        <w:rPr>
          <w:rFonts w:ascii="Arial" w:hAnsi="Arial" w:cs="Arial"/>
          <w:b/>
          <w:bCs/>
          <w:color w:val="000000"/>
        </w:rPr>
      </w:pPr>
    </w:p>
    <w:p w:rsidR="00605AD9" w:rsidRDefault="00605AD9" w:rsidP="00605AD9">
      <w:pPr>
        <w:pStyle w:val="Style-2"/>
        <w:pBdr>
          <w:bottom w:val="none" w:sz="0" w:space="0" w:color="808080"/>
        </w:pBdr>
        <w:contextualSpacing/>
        <w:jc w:val="both"/>
        <w:rPr>
          <w:rFonts w:ascii="Arial" w:hAnsi="Arial" w:cs="Arial"/>
          <w:b/>
          <w:bCs/>
          <w:color w:val="000000"/>
        </w:rPr>
      </w:pPr>
    </w:p>
    <w:p w:rsidR="004A7712" w:rsidRDefault="004A7712" w:rsidP="00605AD9">
      <w:pPr>
        <w:pStyle w:val="Style-2"/>
        <w:pBdr>
          <w:bottom w:val="none" w:sz="0" w:space="0" w:color="808080"/>
        </w:pBdr>
        <w:contextualSpacing/>
        <w:jc w:val="both"/>
        <w:rPr>
          <w:rFonts w:ascii="Arial" w:hAnsi="Arial" w:cs="Arial"/>
          <w:b/>
          <w:bCs/>
          <w:color w:val="000000"/>
        </w:rPr>
      </w:pPr>
    </w:p>
    <w:p w:rsidR="004A7712" w:rsidRDefault="004A7712" w:rsidP="00605AD9">
      <w:pPr>
        <w:pStyle w:val="Style-2"/>
        <w:pBdr>
          <w:bottom w:val="none" w:sz="0" w:space="0" w:color="808080"/>
        </w:pBdr>
        <w:contextualSpacing/>
        <w:jc w:val="both"/>
        <w:rPr>
          <w:rFonts w:ascii="Arial" w:hAnsi="Arial" w:cs="Arial"/>
          <w:b/>
          <w:bCs/>
          <w:color w:val="000000"/>
        </w:rPr>
      </w:pPr>
    </w:p>
    <w:p w:rsidR="004A7712" w:rsidRDefault="004A7712" w:rsidP="00605AD9">
      <w:pPr>
        <w:pStyle w:val="Style-2"/>
        <w:pBdr>
          <w:bottom w:val="none" w:sz="0" w:space="0" w:color="808080"/>
        </w:pBdr>
        <w:contextualSpacing/>
        <w:jc w:val="both"/>
        <w:rPr>
          <w:rFonts w:ascii="Arial" w:hAnsi="Arial" w:cs="Arial"/>
          <w:b/>
          <w:bCs/>
          <w:color w:val="000000"/>
        </w:rPr>
      </w:pPr>
    </w:p>
    <w:p w:rsidR="004A7712" w:rsidRPr="008753D7" w:rsidRDefault="004A7712" w:rsidP="00605AD9">
      <w:pPr>
        <w:pStyle w:val="Style-2"/>
        <w:pBdr>
          <w:bottom w:val="none" w:sz="0" w:space="0" w:color="808080"/>
        </w:pBdr>
        <w:contextualSpacing/>
        <w:jc w:val="both"/>
        <w:rPr>
          <w:rFonts w:ascii="Arial" w:hAnsi="Arial" w:cs="Arial"/>
          <w:b/>
          <w:bCs/>
          <w:color w:val="000000"/>
        </w:rPr>
      </w:pPr>
    </w:p>
    <w:p w:rsidR="00605AD9" w:rsidRPr="008753D7" w:rsidRDefault="00605AD9" w:rsidP="00605AD9">
      <w:pPr>
        <w:pStyle w:val="NoSpacing"/>
        <w:rPr>
          <w:rFonts w:ascii="Arial" w:hAnsi="Arial" w:cs="Arial"/>
          <w:b/>
          <w:lang w:eastAsia="en-US"/>
        </w:rPr>
      </w:pPr>
      <w:r w:rsidRPr="008753D7">
        <w:rPr>
          <w:rFonts w:ascii="Arial" w:hAnsi="Arial" w:cs="Arial"/>
          <w:b/>
          <w:lang w:eastAsia="en-US"/>
        </w:rPr>
        <w:lastRenderedPageBreak/>
        <w:t xml:space="preserve">User Interface (UI) </w:t>
      </w:r>
    </w:p>
    <w:p w:rsidR="00605AD9" w:rsidRPr="008753D7" w:rsidRDefault="00605AD9" w:rsidP="00605AD9">
      <w:pPr>
        <w:pStyle w:val="NoSpacing"/>
        <w:jc w:val="both"/>
        <w:rPr>
          <w:rFonts w:ascii="Arial" w:hAnsi="Arial" w:cs="Arial"/>
          <w:lang w:eastAsia="en-US"/>
        </w:rPr>
      </w:pPr>
      <w:r w:rsidRPr="008753D7">
        <w:rPr>
          <w:rFonts w:ascii="Arial" w:hAnsi="Arial" w:cs="Arial"/>
          <w:lang w:eastAsia="en-US"/>
        </w:rPr>
        <w:tab/>
        <w:t xml:space="preserve">This subsystem </w:t>
      </w:r>
      <w:r w:rsidRPr="008753D7">
        <w:rPr>
          <w:rFonts w:ascii="Arial" w:hAnsi="Arial" w:cs="Arial" w:hint="eastAsia"/>
          <w:lang w:eastAsia="en-US"/>
        </w:rPr>
        <w:t>belongs to</w:t>
      </w:r>
      <w:r w:rsidRPr="008753D7">
        <w:rPr>
          <w:rFonts w:ascii="Arial" w:hAnsi="Arial" w:cs="Arial"/>
          <w:lang w:eastAsia="en-US"/>
        </w:rPr>
        <w:t xml:space="preserve"> interface layer of RUGoing system architecture. Classes, objects and procedures encapsulated in this subsystem will handle the presentation, layout arrangement, rendering of data records, forms, and graphics on the RUGoing web pages. This subsystem has direct dependence links to most subsystems in the application logic layer, because all the data presented by UI is from the application logic layer</w:t>
      </w:r>
      <w:r w:rsidRPr="008753D7">
        <w:rPr>
          <w:rFonts w:ascii="Arial" w:hAnsi="Arial" w:cs="Arial" w:hint="eastAsia"/>
          <w:lang w:eastAsia="en-US"/>
        </w:rPr>
        <w:t>, and user input data should be sent from UI to various application procedures defined in the logic layer</w:t>
      </w:r>
      <w:r w:rsidRPr="008753D7">
        <w:rPr>
          <w:rFonts w:ascii="Arial" w:hAnsi="Arial" w:cs="Arial"/>
          <w:lang w:eastAsia="en-US"/>
        </w:rPr>
        <w:t xml:space="preserve">.    </w:t>
      </w:r>
    </w:p>
    <w:p w:rsidR="00605AD9" w:rsidRPr="008753D7" w:rsidRDefault="00605AD9" w:rsidP="00605AD9">
      <w:pPr>
        <w:pStyle w:val="Standard"/>
        <w:jc w:val="both"/>
        <w:rPr>
          <w:rFonts w:ascii="Arial" w:eastAsia="SimSun" w:hAnsi="Arial" w:cs="Arial"/>
          <w:kern w:val="0"/>
          <w:sz w:val="22"/>
          <w:lang w:eastAsia="en-US"/>
        </w:rPr>
      </w:pPr>
    </w:p>
    <w:p w:rsidR="00605AD9" w:rsidRPr="008E1D3E" w:rsidRDefault="00605AD9" w:rsidP="00605AD9">
      <w:pPr>
        <w:pStyle w:val="Standard"/>
        <w:jc w:val="both"/>
        <w:rPr>
          <w:rFonts w:ascii="Arial" w:eastAsia="SimSun" w:hAnsi="Arial" w:cs="Arial"/>
          <w:b/>
          <w:kern w:val="0"/>
          <w:sz w:val="22"/>
          <w:lang w:eastAsia="en-US"/>
        </w:rPr>
      </w:pPr>
      <w:r w:rsidRPr="008E1D3E">
        <w:rPr>
          <w:rFonts w:ascii="Arial" w:eastAsia="SimSun" w:hAnsi="Arial" w:cs="Arial"/>
          <w:b/>
          <w:kern w:val="0"/>
          <w:sz w:val="22"/>
          <w:lang w:eastAsia="en-US"/>
        </w:rPr>
        <w:t>EventManagement</w:t>
      </w:r>
    </w:p>
    <w:p w:rsidR="00605AD9" w:rsidRPr="008753D7" w:rsidRDefault="00605AD9" w:rsidP="00605AD9">
      <w:pPr>
        <w:pStyle w:val="Standard"/>
        <w:jc w:val="both"/>
        <w:rPr>
          <w:rFonts w:ascii="Arial" w:eastAsia="SimSun" w:hAnsi="Arial" w:cs="Arial"/>
          <w:kern w:val="0"/>
          <w:sz w:val="22"/>
          <w:lang w:eastAsia="en-US"/>
        </w:rPr>
      </w:pPr>
      <w:r w:rsidRPr="008E1D3E">
        <w:rPr>
          <w:rFonts w:ascii="Arial" w:eastAsia="SimSun" w:hAnsi="Arial" w:cs="Arial"/>
          <w:kern w:val="0"/>
          <w:sz w:val="22"/>
          <w:lang w:eastAsia="en-US"/>
        </w:rPr>
        <w:tab/>
        <w:t xml:space="preserve">This subsystem, part of the application logic layer, encapsulates the objects and procedures related to the following: Event Insertion--there is an </w:t>
      </w:r>
      <w:r w:rsidRPr="008E1D3E">
        <w:rPr>
          <w:rFonts w:ascii="Arial" w:eastAsia="SimSun" w:hAnsi="Arial" w:cs="Arial" w:hint="eastAsia"/>
          <w:kern w:val="0"/>
          <w:sz w:val="22"/>
          <w:lang w:eastAsia="en-US"/>
        </w:rPr>
        <w:t xml:space="preserve">daemon thread procedure </w:t>
      </w:r>
      <w:r w:rsidRPr="008E1D3E">
        <w:rPr>
          <w:rFonts w:ascii="Arial" w:eastAsia="SimSun" w:hAnsi="Arial" w:cs="Arial"/>
          <w:kern w:val="0"/>
          <w:sz w:val="22"/>
          <w:lang w:eastAsia="en-US"/>
        </w:rPr>
        <w:t xml:space="preserve">(runs in the background) </w:t>
      </w:r>
      <w:r w:rsidRPr="008E1D3E">
        <w:rPr>
          <w:rFonts w:ascii="Arial" w:eastAsia="SimSun" w:hAnsi="Arial" w:cs="Arial" w:hint="eastAsia"/>
          <w:kern w:val="0"/>
          <w:sz w:val="22"/>
          <w:lang w:eastAsia="en-US"/>
        </w:rPr>
        <w:t xml:space="preserve">named </w:t>
      </w:r>
      <w:r w:rsidRPr="008E1D3E">
        <w:rPr>
          <w:rFonts w:ascii="Arial" w:eastAsia="SimSun" w:hAnsi="Arial" w:cs="Arial"/>
          <w:kern w:val="0"/>
          <w:sz w:val="22"/>
          <w:lang w:eastAsia="en-US"/>
        </w:rPr>
        <w:t>Data Miner</w:t>
      </w:r>
      <w:r w:rsidRPr="008E1D3E">
        <w:rPr>
          <w:rFonts w:ascii="Arial" w:eastAsia="SimSun" w:hAnsi="Arial" w:cs="Arial" w:hint="eastAsia"/>
          <w:kern w:val="0"/>
          <w:sz w:val="22"/>
          <w:lang w:eastAsia="en-US"/>
        </w:rPr>
        <w:t xml:space="preserve"> (</w:t>
      </w:r>
      <w:r w:rsidRPr="008E1D3E">
        <w:rPr>
          <w:rFonts w:ascii="Arial" w:eastAsia="SimSun" w:hAnsi="Arial" w:cs="Arial"/>
          <w:kern w:val="0"/>
          <w:sz w:val="22"/>
          <w:lang w:eastAsia="en-US"/>
        </w:rPr>
        <w:t xml:space="preserve">which we consider </w:t>
      </w:r>
      <w:r w:rsidRPr="008E1D3E">
        <w:rPr>
          <w:rFonts w:ascii="Arial" w:eastAsia="SimSun" w:hAnsi="Arial" w:cs="Arial" w:hint="eastAsia"/>
          <w:kern w:val="0"/>
          <w:sz w:val="22"/>
          <w:lang w:eastAsia="en-US"/>
        </w:rPr>
        <w:t xml:space="preserve">as </w:t>
      </w:r>
      <w:r w:rsidRPr="008E1D3E">
        <w:rPr>
          <w:rFonts w:ascii="Arial" w:eastAsia="SimSun" w:hAnsi="Arial" w:cs="Arial"/>
          <w:kern w:val="0"/>
          <w:sz w:val="22"/>
          <w:lang w:eastAsia="en-US"/>
        </w:rPr>
        <w:t>“internal actor” in this subsystem</w:t>
      </w:r>
      <w:r w:rsidRPr="008E1D3E">
        <w:rPr>
          <w:rFonts w:ascii="Arial" w:eastAsia="SimSun" w:hAnsi="Arial" w:cs="Arial" w:hint="eastAsia"/>
          <w:kern w:val="0"/>
          <w:sz w:val="22"/>
          <w:lang w:eastAsia="en-US"/>
        </w:rPr>
        <w:t>)</w:t>
      </w:r>
      <w:r w:rsidRPr="008E1D3E">
        <w:rPr>
          <w:rFonts w:ascii="Arial" w:eastAsia="SimSun" w:hAnsi="Arial" w:cs="Arial"/>
          <w:kern w:val="0"/>
          <w:sz w:val="22"/>
          <w:lang w:eastAsia="en-US"/>
        </w:rPr>
        <w:t xml:space="preserve"> to automatically crawl new events information from Rutgers Events web page and update the events library of RUGoing; Event Expiration check--this subsystem </w:t>
      </w:r>
      <w:r w:rsidRPr="008E1D3E">
        <w:rPr>
          <w:rFonts w:ascii="Arial" w:eastAsia="SimSun" w:hAnsi="Arial" w:cs="Arial" w:hint="eastAsia"/>
          <w:kern w:val="0"/>
          <w:sz w:val="22"/>
          <w:lang w:eastAsia="en-US"/>
        </w:rPr>
        <w:t xml:space="preserve">checks the event date and </w:t>
      </w:r>
      <w:r w:rsidRPr="008E1D3E">
        <w:rPr>
          <w:rFonts w:ascii="Arial" w:eastAsia="SimSun" w:hAnsi="Arial" w:cs="Arial"/>
          <w:kern w:val="0"/>
          <w:sz w:val="22"/>
          <w:lang w:eastAsia="en-US"/>
        </w:rPr>
        <w:t xml:space="preserve">marks past events as “expired”; </w:t>
      </w:r>
      <w:r w:rsidRPr="004A7712">
        <w:rPr>
          <w:rFonts w:ascii="Arial" w:eastAsia="SimSun" w:hAnsi="Arial" w:cs="Arial" w:hint="eastAsia"/>
          <w:kern w:val="0"/>
          <w:sz w:val="22"/>
          <w:lang w:eastAsia="en-US"/>
        </w:rPr>
        <w:t>In addition</w:t>
      </w:r>
      <w:r w:rsidRPr="004A7712">
        <w:rPr>
          <w:rFonts w:ascii="Arial" w:eastAsia="SimSun" w:hAnsi="Arial" w:cs="Arial"/>
          <w:kern w:val="0"/>
          <w:sz w:val="22"/>
          <w:lang w:eastAsia="en-US"/>
        </w:rPr>
        <w:t>, this subsystem is responsible for events deletion, events commenting</w:t>
      </w:r>
      <w:r w:rsidRPr="004A7712">
        <w:rPr>
          <w:rFonts w:ascii="Arial" w:eastAsia="SimSun" w:hAnsi="Arial" w:cs="Arial" w:hint="eastAsia"/>
          <w:kern w:val="0"/>
          <w:sz w:val="22"/>
        </w:rPr>
        <w:t>, facebook sharing, photos upload</w:t>
      </w:r>
      <w:r w:rsidRPr="004A7712">
        <w:rPr>
          <w:rFonts w:ascii="Arial" w:eastAsia="SimSun" w:hAnsi="Arial" w:cs="Arial"/>
          <w:kern w:val="0"/>
          <w:sz w:val="22"/>
          <w:lang w:eastAsia="en-US"/>
        </w:rPr>
        <w:t xml:space="preserve"> and rating.</w:t>
      </w:r>
      <w:r w:rsidRPr="008E1D3E">
        <w:rPr>
          <w:rFonts w:ascii="Arial" w:eastAsia="SimSun" w:hAnsi="Arial" w:cs="Arial"/>
          <w:kern w:val="0"/>
          <w:sz w:val="22"/>
          <w:lang w:eastAsia="en-US"/>
        </w:rPr>
        <w:t xml:space="preserve"> </w:t>
      </w:r>
      <w:r w:rsidRPr="008E1D3E">
        <w:rPr>
          <w:rFonts w:ascii="Arial" w:eastAsia="SimSun" w:hAnsi="Arial" w:cs="Arial"/>
          <w:b/>
          <w:kern w:val="0"/>
          <w:sz w:val="22"/>
          <w:lang w:eastAsia="en-US"/>
        </w:rPr>
        <w:t>EventManagement</w:t>
      </w:r>
      <w:r w:rsidRPr="008E1D3E">
        <w:rPr>
          <w:rFonts w:ascii="Arial" w:eastAsia="SimSun" w:hAnsi="Arial" w:cs="Arial"/>
          <w:kern w:val="0"/>
          <w:sz w:val="22"/>
          <w:lang w:eastAsia="en-US"/>
        </w:rPr>
        <w:t xml:space="preserve"> depends on </w:t>
      </w:r>
      <w:r w:rsidRPr="008E1D3E">
        <w:rPr>
          <w:rFonts w:ascii="Arial" w:eastAsia="SimSun" w:hAnsi="Arial" w:cs="Arial"/>
          <w:b/>
          <w:kern w:val="0"/>
          <w:sz w:val="22"/>
          <w:lang w:eastAsia="en-US"/>
        </w:rPr>
        <w:t>DataQueryEngine</w:t>
      </w:r>
      <w:r w:rsidRPr="008E1D3E">
        <w:rPr>
          <w:rFonts w:ascii="Arial" w:eastAsia="SimSun" w:hAnsi="Arial" w:cs="Arial"/>
          <w:kern w:val="0"/>
          <w:sz w:val="22"/>
          <w:lang w:eastAsia="en-US"/>
        </w:rPr>
        <w:t xml:space="preserve"> to get/put event data from/into storage. Also, this subsystem provides event-related information to upper-level UI subsystem.</w:t>
      </w:r>
    </w:p>
    <w:p w:rsidR="00605AD9" w:rsidRPr="008753D7" w:rsidRDefault="00605AD9" w:rsidP="00605AD9">
      <w:pPr>
        <w:pStyle w:val="Standard"/>
        <w:jc w:val="both"/>
        <w:rPr>
          <w:rFonts w:ascii="Arial" w:eastAsia="SimSun" w:hAnsi="Arial" w:cs="Arial"/>
          <w:kern w:val="0"/>
          <w:sz w:val="22"/>
          <w:lang w:eastAsia="en-US"/>
        </w:rPr>
      </w:pPr>
    </w:p>
    <w:p w:rsidR="00605AD9" w:rsidRPr="008753D7" w:rsidRDefault="00605AD9" w:rsidP="00605AD9">
      <w:pPr>
        <w:pStyle w:val="Standard"/>
        <w:jc w:val="both"/>
        <w:rPr>
          <w:rFonts w:ascii="Arial" w:eastAsia="SimSun" w:hAnsi="Arial" w:cs="Arial"/>
          <w:b/>
          <w:kern w:val="0"/>
          <w:sz w:val="22"/>
          <w:lang w:eastAsia="en-US"/>
        </w:rPr>
      </w:pPr>
      <w:r w:rsidRPr="008753D7">
        <w:rPr>
          <w:rFonts w:ascii="Arial" w:eastAsia="SimSun" w:hAnsi="Arial" w:cs="Arial"/>
          <w:b/>
          <w:kern w:val="0"/>
          <w:sz w:val="22"/>
          <w:lang w:eastAsia="en-US"/>
        </w:rPr>
        <w:t>UserManagement</w:t>
      </w:r>
    </w:p>
    <w:p w:rsidR="00605AD9" w:rsidRPr="008753D7" w:rsidRDefault="00605AD9" w:rsidP="00605AD9">
      <w:pPr>
        <w:pStyle w:val="Standard"/>
        <w:jc w:val="both"/>
        <w:rPr>
          <w:rFonts w:ascii="Arial" w:eastAsia="SimSun" w:hAnsi="Arial" w:cs="Arial"/>
          <w:kern w:val="0"/>
          <w:sz w:val="22"/>
          <w:lang w:eastAsia="en-US"/>
        </w:rPr>
      </w:pPr>
      <w:r w:rsidRPr="008753D7">
        <w:rPr>
          <w:rFonts w:ascii="Arial" w:eastAsia="SimSun" w:hAnsi="Arial" w:cs="Arial"/>
          <w:kern w:val="0"/>
          <w:sz w:val="22"/>
          <w:lang w:eastAsia="en-US"/>
        </w:rPr>
        <w:tab/>
        <w:t xml:space="preserve">This subsystem, part of the application logic layer, encapsulates the objects and procedures related to user registration, user login/authentication, user account modification (e.g. reset password, add personal interest). This subsystem depends on </w:t>
      </w:r>
      <w:r w:rsidRPr="008753D7">
        <w:rPr>
          <w:rFonts w:ascii="Arial" w:eastAsia="SimSun" w:hAnsi="Arial" w:cs="Arial"/>
          <w:b/>
          <w:kern w:val="0"/>
          <w:sz w:val="22"/>
          <w:lang w:eastAsia="en-US"/>
        </w:rPr>
        <w:t>DataQueryEngine</w:t>
      </w:r>
      <w:r w:rsidRPr="008753D7">
        <w:rPr>
          <w:rFonts w:ascii="Arial" w:eastAsia="SimSun" w:hAnsi="Arial" w:cs="Arial"/>
          <w:kern w:val="0"/>
          <w:sz w:val="22"/>
          <w:lang w:eastAsia="en-US"/>
        </w:rPr>
        <w:t xml:space="preserve"> to get/put user related data records from/into storage</w:t>
      </w:r>
      <w:r>
        <w:rPr>
          <w:rFonts w:ascii="Arial" w:eastAsia="SimSun" w:hAnsi="Arial" w:cs="Arial" w:hint="eastAsia"/>
          <w:kern w:val="0"/>
          <w:sz w:val="22"/>
        </w:rPr>
        <w:t xml:space="preserve">. </w:t>
      </w:r>
      <w:r w:rsidRPr="008753D7">
        <w:rPr>
          <w:rFonts w:ascii="Arial" w:eastAsia="SimSun" w:hAnsi="Arial" w:cs="Arial"/>
          <w:kern w:val="0"/>
          <w:sz w:val="22"/>
          <w:lang w:eastAsia="en-US"/>
        </w:rPr>
        <w:t>Also, this subsystem provides user</w:t>
      </w:r>
      <w:r w:rsidRPr="008753D7">
        <w:rPr>
          <w:rFonts w:ascii="Arial" w:eastAsia="SimSun" w:hAnsi="Arial" w:cs="Arial" w:hint="eastAsia"/>
          <w:kern w:val="0"/>
          <w:sz w:val="22"/>
          <w:lang w:eastAsia="en-US"/>
        </w:rPr>
        <w:t>-related</w:t>
      </w:r>
      <w:r w:rsidRPr="008753D7">
        <w:rPr>
          <w:rFonts w:ascii="Arial" w:eastAsia="SimSun" w:hAnsi="Arial" w:cs="Arial"/>
          <w:kern w:val="0"/>
          <w:sz w:val="22"/>
          <w:lang w:eastAsia="en-US"/>
        </w:rPr>
        <w:t xml:space="preserve"> information to upper-level UI subsystem.</w:t>
      </w:r>
    </w:p>
    <w:p w:rsidR="00605AD9" w:rsidRPr="008753D7" w:rsidRDefault="00605AD9" w:rsidP="00605AD9">
      <w:pPr>
        <w:pStyle w:val="Standard"/>
        <w:jc w:val="both"/>
        <w:rPr>
          <w:rFonts w:ascii="Arial" w:eastAsia="SimSun" w:hAnsi="Arial" w:cs="Arial"/>
          <w:kern w:val="0"/>
          <w:sz w:val="22"/>
          <w:lang w:eastAsia="en-US"/>
        </w:rPr>
      </w:pPr>
    </w:p>
    <w:p w:rsidR="00605AD9" w:rsidRPr="008753D7" w:rsidRDefault="00605AD9" w:rsidP="00605AD9">
      <w:pPr>
        <w:pStyle w:val="Standard"/>
        <w:jc w:val="both"/>
        <w:rPr>
          <w:rFonts w:ascii="Arial" w:eastAsia="SimSun" w:hAnsi="Arial" w:cs="Arial"/>
          <w:b/>
          <w:kern w:val="0"/>
          <w:sz w:val="22"/>
          <w:lang w:eastAsia="en-US"/>
        </w:rPr>
      </w:pPr>
      <w:r w:rsidRPr="008753D7">
        <w:rPr>
          <w:rFonts w:ascii="Arial" w:eastAsia="SimSun" w:hAnsi="Arial" w:cs="Arial"/>
          <w:b/>
          <w:kern w:val="0"/>
          <w:sz w:val="22"/>
          <w:lang w:eastAsia="en-US"/>
        </w:rPr>
        <w:t>DataQueryEngine</w:t>
      </w:r>
    </w:p>
    <w:p w:rsidR="00605AD9" w:rsidRPr="008753D7" w:rsidRDefault="00605AD9" w:rsidP="00605AD9">
      <w:pPr>
        <w:pStyle w:val="Standard"/>
        <w:jc w:val="both"/>
        <w:rPr>
          <w:rFonts w:ascii="Arial" w:eastAsia="SimSun" w:hAnsi="Arial" w:cs="Arial"/>
          <w:kern w:val="0"/>
          <w:sz w:val="22"/>
          <w:lang w:eastAsia="en-US"/>
        </w:rPr>
      </w:pPr>
      <w:r w:rsidRPr="008753D7">
        <w:rPr>
          <w:rFonts w:ascii="Arial" w:eastAsia="SimSun" w:hAnsi="Arial" w:cs="Arial"/>
          <w:kern w:val="0"/>
          <w:sz w:val="22"/>
          <w:lang w:eastAsia="en-US"/>
        </w:rPr>
        <w:tab/>
        <w:t xml:space="preserve">This subsystem, part of the application logic layer, encapsulates the objects and procedures related to issuing SQL queries to underlying data base system. This subsystem provides data query service. It directly interacts with the </w:t>
      </w:r>
      <w:r w:rsidRPr="008753D7">
        <w:rPr>
          <w:rFonts w:ascii="Arial" w:eastAsia="SimSun" w:hAnsi="Arial" w:cs="Arial"/>
          <w:b/>
          <w:kern w:val="0"/>
          <w:sz w:val="22"/>
          <w:lang w:eastAsia="en-US"/>
        </w:rPr>
        <w:t>DataBase</w:t>
      </w:r>
      <w:r w:rsidRPr="008753D7">
        <w:rPr>
          <w:rFonts w:ascii="Arial" w:eastAsia="SimSun" w:hAnsi="Arial" w:cs="Arial"/>
          <w:kern w:val="0"/>
          <w:sz w:val="22"/>
          <w:lang w:eastAsia="en-US"/>
        </w:rPr>
        <w:t xml:space="preserve"> subsystem in storage layer.</w:t>
      </w:r>
    </w:p>
    <w:p w:rsidR="00605AD9" w:rsidRPr="008753D7" w:rsidRDefault="00605AD9" w:rsidP="00605AD9">
      <w:pPr>
        <w:pStyle w:val="Standard"/>
        <w:jc w:val="both"/>
        <w:rPr>
          <w:rFonts w:ascii="Arial" w:eastAsia="SimSun" w:hAnsi="Arial" w:cs="Arial"/>
          <w:kern w:val="0"/>
          <w:sz w:val="22"/>
          <w:lang w:eastAsia="en-US"/>
        </w:rPr>
      </w:pPr>
    </w:p>
    <w:p w:rsidR="00605AD9" w:rsidRPr="008753D7" w:rsidRDefault="00605AD9" w:rsidP="00605AD9">
      <w:pPr>
        <w:pStyle w:val="Standard"/>
        <w:jc w:val="both"/>
        <w:rPr>
          <w:rFonts w:ascii="Arial" w:eastAsia="SimSun" w:hAnsi="Arial" w:cs="Arial"/>
          <w:b/>
          <w:kern w:val="0"/>
          <w:sz w:val="22"/>
          <w:lang w:eastAsia="en-US"/>
        </w:rPr>
      </w:pPr>
      <w:r w:rsidRPr="008753D7">
        <w:rPr>
          <w:rFonts w:ascii="Arial" w:eastAsia="SimSun" w:hAnsi="Arial" w:cs="Arial"/>
          <w:b/>
          <w:kern w:val="0"/>
          <w:sz w:val="22"/>
          <w:lang w:eastAsia="en-US"/>
        </w:rPr>
        <w:t>DataBase</w:t>
      </w:r>
    </w:p>
    <w:p w:rsidR="00605AD9" w:rsidRPr="008753D7" w:rsidRDefault="00605AD9" w:rsidP="00605AD9">
      <w:pPr>
        <w:pStyle w:val="Standard"/>
        <w:jc w:val="both"/>
        <w:rPr>
          <w:rFonts w:ascii="Arial" w:eastAsia="SimSun" w:hAnsi="Arial" w:cs="Arial"/>
          <w:kern w:val="0"/>
          <w:sz w:val="22"/>
          <w:lang w:eastAsia="en-US"/>
        </w:rPr>
      </w:pPr>
      <w:r w:rsidRPr="008753D7">
        <w:rPr>
          <w:rFonts w:ascii="Arial" w:eastAsia="SimSun" w:hAnsi="Arial" w:cs="Arial"/>
          <w:kern w:val="0"/>
          <w:sz w:val="22"/>
          <w:lang w:eastAsia="en-US"/>
        </w:rPr>
        <w:tab/>
        <w:t xml:space="preserve">This subsystem, part of the storage layer, includes a relational database system for management (using tables), and storage (using disks) of persistent data records generated in RUGoing. This subsystem would respond to SQL queries from </w:t>
      </w:r>
      <w:r w:rsidRPr="008753D7">
        <w:rPr>
          <w:rFonts w:ascii="Arial" w:eastAsia="SimSun" w:hAnsi="Arial" w:cs="Arial"/>
          <w:b/>
          <w:kern w:val="0"/>
          <w:sz w:val="22"/>
          <w:lang w:eastAsia="en-US"/>
        </w:rPr>
        <w:t>DataQueryEngine</w:t>
      </w:r>
      <w:r w:rsidRPr="008753D7">
        <w:rPr>
          <w:rFonts w:ascii="Arial" w:eastAsia="SimSun" w:hAnsi="Arial" w:cs="Arial"/>
          <w:kern w:val="0"/>
          <w:sz w:val="22"/>
          <w:lang w:eastAsia="en-US"/>
        </w:rPr>
        <w:t xml:space="preserve"> subsystem.</w:t>
      </w:r>
    </w:p>
    <w:p w:rsidR="00605AD9" w:rsidRDefault="00605AD9" w:rsidP="00605AD9">
      <w:pPr>
        <w:pStyle w:val="Style-2"/>
        <w:pBdr>
          <w:bottom w:val="none" w:sz="0" w:space="0" w:color="808080"/>
        </w:pBdr>
        <w:contextualSpacing/>
        <w:jc w:val="both"/>
        <w:rPr>
          <w:rFonts w:ascii="Arial" w:eastAsia="Times New Roman" w:hAnsi="Arial" w:cs="Arial"/>
          <w:b/>
          <w:bCs/>
          <w:color w:val="000000"/>
        </w:rPr>
      </w:pPr>
    </w:p>
    <w:p w:rsidR="00605AD9" w:rsidRDefault="00605AD9" w:rsidP="00605AD9">
      <w:pPr>
        <w:pStyle w:val="Style-2"/>
        <w:pBdr>
          <w:bottom w:val="none" w:sz="0" w:space="0" w:color="808080"/>
        </w:pBdr>
        <w:contextualSpacing/>
        <w:jc w:val="both"/>
        <w:rPr>
          <w:rFonts w:ascii="Arial" w:eastAsia="Times New Roman" w:hAnsi="Arial" w:cs="Arial"/>
          <w:b/>
          <w:bCs/>
          <w:color w:val="000000"/>
        </w:rPr>
      </w:pPr>
    </w:p>
    <w:p w:rsidR="00605AD9" w:rsidRPr="00605AD9" w:rsidRDefault="00605AD9" w:rsidP="00605AD9">
      <w:pPr>
        <w:pStyle w:val="Heading3"/>
        <w:rPr>
          <w:sz w:val="32"/>
          <w:szCs w:val="32"/>
        </w:rPr>
      </w:pPr>
      <w:bookmarkStart w:id="12" w:name="_Toc279700245"/>
      <w:r w:rsidRPr="00605AD9">
        <w:rPr>
          <w:sz w:val="32"/>
          <w:szCs w:val="32"/>
        </w:rPr>
        <w:lastRenderedPageBreak/>
        <w:t>4.2 Class Design</w:t>
      </w:r>
      <w:bookmarkEnd w:id="12"/>
    </w:p>
    <w:p w:rsidR="00605AD9" w:rsidRDefault="00605AD9" w:rsidP="00605AD9">
      <w:pPr>
        <w:pStyle w:val="Style-2"/>
        <w:pBdr>
          <w:bottom w:val="none" w:sz="0" w:space="0" w:color="808080"/>
        </w:pBdr>
        <w:contextualSpacing/>
        <w:jc w:val="both"/>
        <w:rPr>
          <w:rFonts w:ascii="Arial" w:hAnsi="Arial" w:cs="Arial"/>
          <w:i/>
        </w:rPr>
      </w:pPr>
      <w:r>
        <w:object w:dxaOrig="10222" w:dyaOrig="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15pt;height:344.15pt" o:ole="">
            <v:imagedata r:id="rId12" o:title=""/>
          </v:shape>
          <o:OLEObject Type="Embed" ProgID="Visio.Drawing.11" ShapeID="_x0000_i1025" DrawAspect="Content" ObjectID="_1353521503" r:id="rId13"/>
        </w:object>
      </w:r>
      <w:r w:rsidRPr="00575624">
        <w:rPr>
          <w:rFonts w:ascii="Arial" w:hAnsi="Arial" w:cs="Arial"/>
          <w:i/>
        </w:rPr>
        <w:t xml:space="preserve"> </w:t>
      </w:r>
      <w:r>
        <w:rPr>
          <w:rFonts w:ascii="Arial" w:hAnsi="Arial" w:cs="Arial"/>
          <w:i/>
        </w:rPr>
        <w:t>Figure 4</w:t>
      </w:r>
      <w:r w:rsidRPr="00EA0081">
        <w:rPr>
          <w:rFonts w:ascii="Arial" w:hAnsi="Arial" w:cs="Arial"/>
          <w:i/>
        </w:rPr>
        <w:t>-</w:t>
      </w:r>
      <w:r>
        <w:rPr>
          <w:rFonts w:ascii="Arial" w:hAnsi="Arial" w:cs="Arial" w:hint="eastAsia"/>
          <w:i/>
        </w:rPr>
        <w:t>2</w:t>
      </w:r>
      <w:r w:rsidRPr="00EA0081">
        <w:rPr>
          <w:rFonts w:ascii="Arial" w:hAnsi="Arial" w:cs="Arial"/>
          <w:i/>
        </w:rPr>
        <w:tab/>
      </w:r>
      <w:r>
        <w:rPr>
          <w:rFonts w:ascii="Arial" w:hAnsi="Arial" w:cs="Arial" w:hint="eastAsia"/>
          <w:i/>
        </w:rPr>
        <w:t>RUGoing Class Diagram 1</w:t>
      </w:r>
    </w:p>
    <w:p w:rsidR="00605AD9" w:rsidRDefault="00605AD9" w:rsidP="00605AD9">
      <w:pPr>
        <w:pStyle w:val="NormalIndent"/>
        <w:ind w:firstLineChars="0" w:firstLine="0"/>
        <w:jc w:val="left"/>
      </w:pPr>
      <w:r>
        <w:object w:dxaOrig="9965" w:dyaOrig="8107">
          <v:shape id="_x0000_i1026" type="#_x0000_t75" style="width:467.75pt;height:380.45pt" o:ole="">
            <v:imagedata r:id="rId14" o:title=""/>
          </v:shape>
          <o:OLEObject Type="Embed" ProgID="Visio.Drawing.11" ShapeID="_x0000_i1026" DrawAspect="Content" ObjectID="_1353521504" r:id="rId15"/>
        </w:object>
      </w:r>
    </w:p>
    <w:p w:rsidR="00605AD9" w:rsidRPr="0041384D" w:rsidRDefault="00605AD9" w:rsidP="00605AD9">
      <w:pPr>
        <w:pStyle w:val="NormalIndent"/>
        <w:ind w:firstLineChars="0" w:firstLine="0"/>
        <w:jc w:val="left"/>
        <w:rPr>
          <w:rFonts w:eastAsia="Times New Roman"/>
        </w:rPr>
      </w:pPr>
      <w:r>
        <w:rPr>
          <w:rFonts w:ascii="Arial" w:hAnsi="Arial" w:cs="Arial"/>
          <w:i/>
          <w:sz w:val="22"/>
        </w:rPr>
        <w:t>Figure 4</w:t>
      </w:r>
      <w:r w:rsidRPr="00EA0081">
        <w:rPr>
          <w:rFonts w:ascii="Arial" w:hAnsi="Arial" w:cs="Arial"/>
          <w:i/>
          <w:sz w:val="22"/>
        </w:rPr>
        <w:t>-</w:t>
      </w:r>
      <w:r>
        <w:rPr>
          <w:rFonts w:ascii="Arial" w:hAnsi="Arial" w:cs="Arial" w:hint="eastAsia"/>
          <w:i/>
          <w:sz w:val="22"/>
        </w:rPr>
        <w:t>3</w:t>
      </w:r>
      <w:r w:rsidRPr="00EA0081">
        <w:rPr>
          <w:rFonts w:ascii="Arial" w:hAnsi="Arial" w:cs="Arial"/>
          <w:i/>
          <w:sz w:val="22"/>
        </w:rPr>
        <w:tab/>
      </w:r>
      <w:r>
        <w:rPr>
          <w:rFonts w:ascii="Arial" w:hAnsi="Arial" w:cs="Arial" w:hint="eastAsia"/>
          <w:i/>
          <w:sz w:val="22"/>
        </w:rPr>
        <w:t>RUGoing Class Diagram 2</w:t>
      </w:r>
    </w:p>
    <w:p w:rsidR="00605AD9" w:rsidRPr="0041384D" w:rsidRDefault="00605AD9" w:rsidP="00605AD9">
      <w:pPr>
        <w:pStyle w:val="NormalIndent"/>
        <w:ind w:firstLineChars="0" w:firstLine="0"/>
        <w:jc w:val="left"/>
        <w:rPr>
          <w:rFonts w:eastAsia="Times New Roman"/>
        </w:rPr>
      </w:pPr>
    </w:p>
    <w:p w:rsidR="00605AD9" w:rsidRPr="0041384D" w:rsidRDefault="00605AD9" w:rsidP="00605AD9">
      <w:pPr>
        <w:pStyle w:val="NormalIndent"/>
        <w:ind w:firstLineChars="0" w:firstLine="0"/>
        <w:jc w:val="left"/>
        <w:rPr>
          <w:rFonts w:eastAsia="Times New Roman"/>
        </w:rPr>
      </w:pPr>
    </w:p>
    <w:p w:rsidR="00605AD9" w:rsidRDefault="00605AD9" w:rsidP="00605AD9">
      <w:pPr>
        <w:pStyle w:val="NormalIndent"/>
        <w:ind w:firstLineChars="0" w:firstLine="0"/>
        <w:jc w:val="left"/>
      </w:pPr>
    </w:p>
    <w:p w:rsidR="00605AD9" w:rsidRDefault="00605AD9" w:rsidP="00605AD9">
      <w:pPr>
        <w:pStyle w:val="NormalIndent"/>
        <w:ind w:firstLineChars="0" w:firstLine="0"/>
        <w:jc w:val="left"/>
      </w:pPr>
    </w:p>
    <w:p w:rsidR="00605AD9" w:rsidRDefault="00605AD9" w:rsidP="00605AD9">
      <w:pPr>
        <w:pStyle w:val="NormalIndent"/>
        <w:ind w:firstLineChars="0" w:firstLine="0"/>
        <w:jc w:val="left"/>
      </w:pPr>
    </w:p>
    <w:p w:rsidR="00605AD9" w:rsidRDefault="00605AD9" w:rsidP="00605AD9">
      <w:pPr>
        <w:pStyle w:val="NormalIndent"/>
        <w:ind w:firstLineChars="0" w:firstLine="0"/>
        <w:jc w:val="left"/>
      </w:pPr>
    </w:p>
    <w:p w:rsidR="00605AD9" w:rsidRDefault="00605AD9" w:rsidP="00605AD9">
      <w:pPr>
        <w:pStyle w:val="NormalIndent"/>
        <w:ind w:firstLineChars="0" w:firstLine="0"/>
        <w:jc w:val="left"/>
      </w:pPr>
    </w:p>
    <w:p w:rsidR="00605AD9" w:rsidRDefault="00605AD9" w:rsidP="00605AD9">
      <w:pPr>
        <w:pStyle w:val="NormalIndent"/>
        <w:ind w:firstLineChars="0" w:firstLine="0"/>
        <w:jc w:val="left"/>
      </w:pPr>
    </w:p>
    <w:p w:rsidR="00605AD9" w:rsidRDefault="00605AD9" w:rsidP="00605AD9">
      <w:pPr>
        <w:pStyle w:val="NormalIndent"/>
        <w:ind w:firstLineChars="0" w:firstLine="0"/>
        <w:jc w:val="left"/>
      </w:pPr>
    </w:p>
    <w:p w:rsidR="00605AD9" w:rsidRPr="00605AD9" w:rsidRDefault="00605AD9" w:rsidP="00605AD9">
      <w:pPr>
        <w:pStyle w:val="Heading2"/>
        <w:rPr>
          <w:rFonts w:ascii="Times New Roman" w:hAnsi="Times New Roman"/>
          <w:color w:val="auto"/>
          <w:sz w:val="44"/>
          <w:szCs w:val="44"/>
        </w:rPr>
      </w:pPr>
      <w:bookmarkStart w:id="13" w:name="_Toc279700246"/>
      <w:r w:rsidRPr="00605AD9">
        <w:rPr>
          <w:sz w:val="44"/>
          <w:szCs w:val="44"/>
        </w:rPr>
        <w:lastRenderedPageBreak/>
        <w:t>5. Testing Approach</w:t>
      </w:r>
      <w:bookmarkEnd w:id="13"/>
    </w:p>
    <w:p w:rsidR="00605AD9" w:rsidRDefault="00605AD9" w:rsidP="00605AD9">
      <w:pPr>
        <w:pStyle w:val="Style-2"/>
        <w:pBdr>
          <w:bottom w:val="none" w:sz="0" w:space="0" w:color="808080"/>
        </w:pBdr>
        <w:contextualSpacing/>
        <w:jc w:val="both"/>
        <w:rPr>
          <w:rFonts w:ascii="Arial" w:eastAsia="Times New Roman" w:hAnsi="Arial" w:cs="Arial"/>
          <w:b/>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We choose </w:t>
      </w:r>
      <w:r w:rsidRPr="008E1D3E">
        <w:rPr>
          <w:rFonts w:ascii="Arial" w:eastAsia="Times New Roman" w:hAnsi="Arial" w:cs="Arial"/>
          <w:bCs/>
          <w:color w:val="000000"/>
        </w:rPr>
        <w:t>PyUnit</w:t>
      </w:r>
      <w:r w:rsidRPr="006853FD">
        <w:rPr>
          <w:rFonts w:ascii="Arial" w:eastAsia="Times New Roman" w:hAnsi="Arial" w:cs="Arial"/>
          <w:bCs/>
          <w:color w:val="000000"/>
        </w:rPr>
        <w:t xml:space="preserve"> the standard unit testing framework module for Python, to implement our test cases for RUGoing.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r w:rsidRPr="006853FD">
        <w:rPr>
          <w:rFonts w:ascii="Arial" w:eastAsia="Times New Roman" w:hAnsi="Arial" w:cs="Arial"/>
          <w:b/>
          <w:bCs/>
          <w:color w:val="000000"/>
        </w:rPr>
        <w:t xml:space="preserve">Test RegisterUser Use Case </w:t>
      </w: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p>
    <w:p w:rsidR="00605AD9" w:rsidRPr="00FA18C7" w:rsidRDefault="00605AD9" w:rsidP="00605AD9">
      <w:pPr>
        <w:pStyle w:val="Style-1"/>
        <w:pBdr>
          <w:bottom w:val="single" w:sz="12" w:space="0" w:color="808080"/>
        </w:pBdr>
        <w:spacing w:after="300"/>
        <w:contextualSpacing/>
        <w:jc w:val="both"/>
        <w:rPr>
          <w:rFonts w:ascii="Arial" w:hAnsi="Arial" w:cs="Arial"/>
          <w:bCs/>
          <w:color w:val="000000"/>
        </w:rPr>
      </w:pPr>
      <w:r w:rsidRPr="006853FD">
        <w:rPr>
          <w:rFonts w:ascii="Arial" w:eastAsia="Times New Roman" w:hAnsi="Arial" w:cs="Arial"/>
          <w:b/>
          <w:bCs/>
          <w:color w:val="000000"/>
        </w:rPr>
        <w:t>Purpose:</w:t>
      </w:r>
      <w:r w:rsidRPr="006853FD">
        <w:rPr>
          <w:rFonts w:ascii="Arial" w:eastAsia="Times New Roman" w:hAnsi="Arial" w:cs="Arial"/>
          <w:bCs/>
          <w:color w:val="000000"/>
        </w:rPr>
        <w:t xml:space="preserve"> registerUser() function allows user to register in the application. User has to provide data that includes username, firstname, lastname, interests fields required to maintain his/her profile information. To make sure user provides correct information (valid input data) we run 3 test</w:t>
      </w:r>
      <w:r>
        <w:rPr>
          <w:rFonts w:ascii="Arial" w:hAnsi="Arial" w:cs="Arial" w:hint="eastAsia"/>
          <w:bCs/>
          <w:color w:val="000000"/>
        </w:rPr>
        <w:t>.</w:t>
      </w:r>
      <w:r w:rsidRPr="006853FD">
        <w:rPr>
          <w:rFonts w:ascii="Arial" w:eastAsia="Times New Roman" w:hAnsi="Arial" w:cs="Arial"/>
          <w:bCs/>
          <w:color w:val="000000"/>
        </w:rPr>
        <w:t xml:space="preserve"> </w:t>
      </w:r>
      <w:r>
        <w:rPr>
          <w:rFonts w:ascii="Arial" w:hAnsi="Arial" w:cs="Arial" w:hint="eastAsia"/>
          <w:bCs/>
          <w:color w:val="000000"/>
        </w:rPr>
        <w:t xml:space="preserve"> </w:t>
      </w:r>
      <w:r w:rsidRPr="006853FD">
        <w:rPr>
          <w:rFonts w:ascii="Arial" w:eastAsia="Times New Roman" w:hAnsi="Arial" w:cs="Arial"/>
          <w:b/>
          <w:bCs/>
          <w:color w:val="000000"/>
        </w:rPr>
        <w:t>Boundary Testing Test1:</w:t>
      </w:r>
      <w:r w:rsidRPr="006853FD">
        <w:rPr>
          <w:rFonts w:ascii="Arial" w:eastAsia="Times New Roman" w:hAnsi="Arial" w:cs="Arial"/>
          <w:bCs/>
          <w:color w:val="000000"/>
        </w:rPr>
        <w:t xml:space="preserve"> User fills out all required input field (check for valid inputs) The function tested is registerUser() which takes in input fields such as username, password, firstname, lastname, interest as parameters and it is observed that the function accepts the input and returns TRUE.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
          <w:bCs/>
          <w:color w:val="000000"/>
        </w:rPr>
        <w:t>Equivalence Testing Test2:</w:t>
      </w:r>
      <w:r w:rsidRPr="006853FD">
        <w:rPr>
          <w:rFonts w:ascii="Arial" w:eastAsia="Times New Roman" w:hAnsi="Arial" w:cs="Arial"/>
          <w:bCs/>
          <w:color w:val="000000"/>
        </w:rPr>
        <w:t xml:space="preserve"> Check for not accepting same input data by different users Test is run providing same username, firstname, lastname as given for the first test case and this time return value is FALSE as it invalidates the input considering it incorrect because it already exist and should not be accepted again. There can be several classes of invalid or incorrect inputs, but this one of the important one to consider for testing.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FC4AB3">
        <w:rPr>
          <w:rFonts w:ascii="Arial" w:eastAsia="Times New Roman" w:hAnsi="Arial" w:cs="Arial"/>
          <w:b/>
          <w:bCs/>
          <w:color w:val="000000"/>
        </w:rPr>
        <w:t>Boundary Testing Test3:</w:t>
      </w:r>
      <w:r w:rsidRPr="006853FD">
        <w:rPr>
          <w:rFonts w:ascii="Arial" w:eastAsia="Times New Roman" w:hAnsi="Arial" w:cs="Arial"/>
          <w:bCs/>
          <w:color w:val="000000"/>
        </w:rPr>
        <w:t xml:space="preserve"> User does not fill in all required input field User does not provide complete information by leaving some input fields blank, function returns FALSE as it is not a valid or complete data.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r w:rsidRPr="00FC4AB3">
        <w:rPr>
          <w:rFonts w:ascii="Arial" w:eastAsia="Times New Roman" w:hAnsi="Arial" w:cs="Arial"/>
          <w:b/>
          <w:bCs/>
          <w:color w:val="000000"/>
        </w:rPr>
        <w:t xml:space="preserve">Modifyaccount Use Case: </w:t>
      </w: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FC4AB3">
        <w:rPr>
          <w:rFonts w:ascii="Arial" w:eastAsia="Times New Roman" w:hAnsi="Arial" w:cs="Arial"/>
          <w:b/>
          <w:bCs/>
          <w:color w:val="000000"/>
        </w:rPr>
        <w:t xml:space="preserve">Purpose: </w:t>
      </w:r>
      <w:r w:rsidRPr="006853FD">
        <w:rPr>
          <w:rFonts w:ascii="Arial" w:eastAsia="Times New Roman" w:hAnsi="Arial" w:cs="Arial"/>
          <w:bCs/>
          <w:color w:val="000000"/>
        </w:rPr>
        <w:t xml:space="preserve">We tested the Modifyaccount function provided to the user using which he/she can modify his/her account details. The password, interests, first name and last name can be changed according to the user will once he logins in using the correct username and password and then chooses the option to modify his account. We have tested for three conditions using PyUnit: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1. Test case for correct username and password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2. Test case for correct username and wrong password.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3. Test case wrong username.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4D5282">
        <w:rPr>
          <w:rFonts w:ascii="Arial" w:eastAsia="Times New Roman" w:hAnsi="Arial" w:cs="Arial"/>
          <w:b/>
          <w:bCs/>
          <w:color w:val="000000"/>
        </w:rPr>
        <w:t>Equivalence Test 1</w:t>
      </w:r>
      <w:r>
        <w:rPr>
          <w:rFonts w:ascii="Arial" w:eastAsia="Times New Roman" w:hAnsi="Arial" w:cs="Arial"/>
          <w:b/>
          <w:bCs/>
          <w:color w:val="000000"/>
        </w:rPr>
        <w:t>:</w:t>
      </w:r>
      <w:r w:rsidRPr="004D5282">
        <w:rPr>
          <w:rFonts w:ascii="Arial" w:eastAsia="Times New Roman" w:hAnsi="Arial" w:cs="Arial"/>
          <w:b/>
          <w:bCs/>
          <w:color w:val="000000"/>
        </w:rPr>
        <w:t xml:space="preserve"> </w:t>
      </w:r>
      <w:r w:rsidRPr="006853FD">
        <w:rPr>
          <w:rFonts w:ascii="Arial" w:eastAsia="Times New Roman" w:hAnsi="Arial" w:cs="Arial"/>
          <w:bCs/>
          <w:color w:val="000000"/>
        </w:rPr>
        <w:t xml:space="preserve">Test case for correct username and password. Allows user to modify her password. The user can then login with the new password. When the input data is correct username and password then the test returns TRUE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hAnsi="Arial" w:cs="Arial"/>
          <w:bCs/>
          <w:color w:val="000000"/>
        </w:rPr>
      </w:pPr>
      <w:r w:rsidRPr="004D5282">
        <w:rPr>
          <w:rFonts w:ascii="Arial" w:eastAsia="Times New Roman" w:hAnsi="Arial" w:cs="Arial"/>
          <w:b/>
          <w:bCs/>
          <w:color w:val="000000"/>
        </w:rPr>
        <w:t>Equivalence Test 2</w:t>
      </w:r>
      <w:r>
        <w:rPr>
          <w:rFonts w:ascii="Arial" w:eastAsia="Times New Roman" w:hAnsi="Arial" w:cs="Arial"/>
          <w:b/>
          <w:bCs/>
          <w:color w:val="000000"/>
        </w:rPr>
        <w:t>:</w:t>
      </w:r>
      <w:r w:rsidRPr="006853FD">
        <w:rPr>
          <w:rFonts w:ascii="Arial" w:eastAsia="Times New Roman" w:hAnsi="Arial" w:cs="Arial"/>
          <w:bCs/>
          <w:color w:val="000000"/>
        </w:rPr>
        <w:t xml:space="preserve"> Test case for correct username and wrong password does not allow the user to modify. If the username and password are not matching the user cannot modify his/her </w:t>
      </w:r>
      <w:r w:rsidRPr="006853FD">
        <w:rPr>
          <w:rFonts w:ascii="Arial" w:eastAsia="Times New Roman" w:hAnsi="Arial" w:cs="Arial"/>
          <w:bCs/>
          <w:color w:val="000000"/>
        </w:rPr>
        <w:lastRenderedPageBreak/>
        <w:t xml:space="preserve">account details. When the input data is correct username and wrong password then the test returns FALSE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4D5282">
        <w:rPr>
          <w:rFonts w:ascii="Arial" w:eastAsia="Times New Roman" w:hAnsi="Arial" w:cs="Arial"/>
          <w:b/>
          <w:bCs/>
          <w:color w:val="000000"/>
        </w:rPr>
        <w:t>Equivalence Test 3</w:t>
      </w:r>
      <w:r>
        <w:rPr>
          <w:rFonts w:ascii="Arial" w:eastAsia="Times New Roman" w:hAnsi="Arial" w:cs="Arial"/>
          <w:bCs/>
          <w:color w:val="000000"/>
        </w:rPr>
        <w:t>:</w:t>
      </w:r>
      <w:r w:rsidRPr="004D5282">
        <w:rPr>
          <w:rFonts w:ascii="Arial" w:eastAsia="Times New Roman" w:hAnsi="Arial" w:cs="Arial"/>
          <w:bCs/>
          <w:color w:val="000000"/>
        </w:rPr>
        <w:t xml:space="preserve"> </w:t>
      </w:r>
      <w:r w:rsidRPr="006853FD">
        <w:rPr>
          <w:rFonts w:ascii="Arial" w:eastAsia="Times New Roman" w:hAnsi="Arial" w:cs="Arial"/>
          <w:bCs/>
          <w:color w:val="000000"/>
        </w:rPr>
        <w:t xml:space="preserve">Test case wrong username does not allow the user to modify. When the input data is wrong username the test returns FALSE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r w:rsidRPr="004D5282">
        <w:rPr>
          <w:rFonts w:ascii="Arial" w:eastAsia="Times New Roman" w:hAnsi="Arial" w:cs="Arial"/>
          <w:b/>
          <w:bCs/>
          <w:color w:val="000000"/>
        </w:rPr>
        <w:t xml:space="preserve">Test RatingEvent Use Case </w:t>
      </w: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4D5282">
        <w:rPr>
          <w:rFonts w:ascii="Arial" w:eastAsia="Times New Roman" w:hAnsi="Arial" w:cs="Arial"/>
          <w:b/>
          <w:bCs/>
          <w:color w:val="000000"/>
        </w:rPr>
        <w:t>Purpose</w:t>
      </w:r>
      <w:r>
        <w:rPr>
          <w:rFonts w:ascii="Arial" w:eastAsia="Times New Roman" w:hAnsi="Arial" w:cs="Arial"/>
          <w:b/>
          <w:bCs/>
          <w:color w:val="000000"/>
        </w:rPr>
        <w:t>:</w:t>
      </w:r>
      <w:r w:rsidRPr="004D5282">
        <w:rPr>
          <w:rFonts w:ascii="Arial" w:eastAsia="Times New Roman" w:hAnsi="Arial" w:cs="Arial"/>
          <w:b/>
          <w:bCs/>
          <w:color w:val="000000"/>
        </w:rPr>
        <w:t xml:space="preserve"> </w:t>
      </w:r>
      <w:r w:rsidRPr="006853FD">
        <w:rPr>
          <w:rFonts w:ascii="Arial" w:eastAsia="Times New Roman" w:hAnsi="Arial" w:cs="Arial"/>
          <w:bCs/>
          <w:color w:val="000000"/>
        </w:rPr>
        <w:t xml:space="preserve">A person can by-pass the UI and insert rating values apart from the 5-stars visible on the events page by communicating with the underlying webservice .To make sure that the rating of an event by a user does not violate the norms , we have included 3 test cases that guard the system from such meddling. Requirement Report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The condit</w:t>
      </w:r>
      <w:r>
        <w:rPr>
          <w:rFonts w:ascii="Arial" w:eastAsia="Times New Roman" w:hAnsi="Arial" w:cs="Arial"/>
          <w:bCs/>
          <w:color w:val="000000"/>
        </w:rPr>
        <w:t>ions that we have tested for are</w:t>
      </w:r>
      <w:r w:rsidRPr="006853FD">
        <w:rPr>
          <w:rFonts w:ascii="Arial" w:eastAsia="Times New Roman" w:hAnsi="Arial" w:cs="Arial"/>
          <w:bCs/>
          <w:color w:val="000000"/>
        </w:rPr>
        <w:t xml:space="preserve"> :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1. The rating should not be negative. –(Equivalence Testing)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2. The rating should not be greater than 5 – (Equivalence Testing)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3. The eventID should be of a valid event – (Equivalence Testing)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4D5282">
        <w:rPr>
          <w:rFonts w:ascii="Arial" w:eastAsia="Times New Roman" w:hAnsi="Arial" w:cs="Arial"/>
          <w:b/>
          <w:bCs/>
          <w:color w:val="000000"/>
        </w:rPr>
        <w:t>Equivalence Test 1</w:t>
      </w:r>
      <w:r>
        <w:rPr>
          <w:rFonts w:ascii="Arial" w:eastAsia="Times New Roman" w:hAnsi="Arial" w:cs="Arial"/>
          <w:b/>
          <w:bCs/>
          <w:color w:val="000000"/>
        </w:rPr>
        <w:t>:</w:t>
      </w:r>
      <w:r w:rsidRPr="004D5282">
        <w:rPr>
          <w:rFonts w:ascii="Arial" w:eastAsia="Times New Roman" w:hAnsi="Arial" w:cs="Arial"/>
          <w:b/>
          <w:bCs/>
          <w:color w:val="000000"/>
        </w:rPr>
        <w:t xml:space="preserve"> </w:t>
      </w:r>
      <w:r w:rsidRPr="006853FD">
        <w:rPr>
          <w:rFonts w:ascii="Arial" w:eastAsia="Times New Roman" w:hAnsi="Arial" w:cs="Arial"/>
          <w:bCs/>
          <w:color w:val="000000"/>
        </w:rPr>
        <w:t xml:space="preserve">Rating should not negative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a) If the input data is negative, the test returns FALSE (Boolean)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b) If the input data is a positive integer , the test returns TRUE (Boolean)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4D5282">
        <w:rPr>
          <w:rFonts w:ascii="Arial" w:eastAsia="Times New Roman" w:hAnsi="Arial" w:cs="Arial"/>
          <w:b/>
          <w:bCs/>
          <w:color w:val="000000"/>
        </w:rPr>
        <w:t>Equivalence Test 2</w:t>
      </w:r>
      <w:r>
        <w:rPr>
          <w:rFonts w:ascii="Arial" w:eastAsia="Times New Roman" w:hAnsi="Arial" w:cs="Arial"/>
          <w:b/>
          <w:bCs/>
          <w:color w:val="000000"/>
        </w:rPr>
        <w:t>:</w:t>
      </w:r>
      <w:r w:rsidRPr="006853FD">
        <w:rPr>
          <w:rFonts w:ascii="Arial" w:eastAsia="Times New Roman" w:hAnsi="Arial" w:cs="Arial"/>
          <w:bCs/>
          <w:color w:val="000000"/>
        </w:rPr>
        <w:t xml:space="preserve"> Rating should not be greater than 5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a) If the input data is negative integer , it returns TRUE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b) If the input data is po</w:t>
      </w:r>
      <w:r>
        <w:rPr>
          <w:rFonts w:ascii="Arial" w:eastAsia="Times New Roman" w:hAnsi="Arial" w:cs="Arial"/>
          <w:bCs/>
          <w:color w:val="000000"/>
        </w:rPr>
        <w:t xml:space="preserve">sitive integer between 0 and 5 </w:t>
      </w:r>
      <w:r w:rsidRPr="006853FD">
        <w:rPr>
          <w:rFonts w:ascii="Arial" w:eastAsia="Times New Roman" w:hAnsi="Arial" w:cs="Arial"/>
          <w:bCs/>
          <w:color w:val="000000"/>
        </w:rPr>
        <w:t xml:space="preserve"> it returns TRUE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c) If the input data is greater than 5 , it returns FALSE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4D5282">
        <w:rPr>
          <w:rFonts w:ascii="Arial" w:eastAsia="Times New Roman" w:hAnsi="Arial" w:cs="Arial"/>
          <w:b/>
          <w:bCs/>
          <w:color w:val="000000"/>
        </w:rPr>
        <w:t>Equivalence Testing</w:t>
      </w:r>
      <w:r>
        <w:rPr>
          <w:rFonts w:ascii="Arial" w:eastAsia="Times New Roman" w:hAnsi="Arial" w:cs="Arial"/>
          <w:b/>
          <w:bCs/>
          <w:color w:val="000000"/>
        </w:rPr>
        <w:t xml:space="preserve"> </w:t>
      </w:r>
      <w:r w:rsidRPr="004D5282">
        <w:rPr>
          <w:rFonts w:ascii="Arial" w:eastAsia="Times New Roman" w:hAnsi="Arial" w:cs="Arial"/>
          <w:b/>
          <w:bCs/>
          <w:color w:val="000000"/>
        </w:rPr>
        <w:t>3</w:t>
      </w:r>
      <w:r>
        <w:rPr>
          <w:rFonts w:ascii="Arial" w:eastAsia="Times New Roman" w:hAnsi="Arial" w:cs="Arial"/>
          <w:b/>
          <w:bCs/>
          <w:color w:val="000000"/>
        </w:rPr>
        <w:t>:</w:t>
      </w:r>
      <w:r w:rsidRPr="006853FD">
        <w:rPr>
          <w:rFonts w:ascii="Arial" w:eastAsia="Times New Roman" w:hAnsi="Arial" w:cs="Arial"/>
          <w:bCs/>
          <w:color w:val="000000"/>
        </w:rPr>
        <w:t xml:space="preserve"> A valid eventID that is present in the database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a) If eventID for which the rating was done is not found, then it returns FALSE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r w:rsidRPr="004D5282">
        <w:rPr>
          <w:rFonts w:ascii="Arial" w:eastAsia="Times New Roman" w:hAnsi="Arial" w:cs="Arial"/>
          <w:b/>
          <w:bCs/>
          <w:color w:val="000000"/>
        </w:rPr>
        <w:t xml:space="preserve">Test InsertEvent use case: </w:t>
      </w: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4D5282">
        <w:rPr>
          <w:rFonts w:ascii="Arial" w:eastAsia="Times New Roman" w:hAnsi="Arial" w:cs="Arial"/>
          <w:b/>
          <w:bCs/>
          <w:color w:val="000000"/>
        </w:rPr>
        <w:t>Purpose:</w:t>
      </w:r>
      <w:r w:rsidRPr="006853FD">
        <w:rPr>
          <w:rFonts w:ascii="Arial" w:eastAsia="Times New Roman" w:hAnsi="Arial" w:cs="Arial"/>
          <w:bCs/>
          <w:color w:val="000000"/>
        </w:rPr>
        <w:t xml:space="preserve"> To make sure the events that inserted into RUGoing by the data miners do have valid content and values, we have used 2 test cases to protect our system from being polluted by invalid events data. The conditions that we have tested for: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1. The eventtime of inserted event should be equal to or larger than the BoundaryDate = date of today.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2. The eventname of inserted event should be a string with number of characters as NameStrLen, and 6&lt;=NameStrLen&lt;=60.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52448E">
        <w:rPr>
          <w:rFonts w:ascii="Arial" w:eastAsia="Times New Roman" w:hAnsi="Arial" w:cs="Arial"/>
          <w:b/>
          <w:bCs/>
          <w:color w:val="000000"/>
        </w:rPr>
        <w:t xml:space="preserve">Boundary Test 1 </w:t>
      </w:r>
      <w:r w:rsidRPr="006853FD">
        <w:rPr>
          <w:rFonts w:ascii="Arial" w:eastAsia="Times New Roman" w:hAnsi="Arial" w:cs="Arial"/>
          <w:bCs/>
          <w:color w:val="000000"/>
        </w:rPr>
        <w:t xml:space="preserve">Inserted event should have valid eventtime The tested action is “InsertEvent”, and we use 3 input data: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a) Input: event that have eventtime &lt; BoundaryDate.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Output: it returns FALSE.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b) Input: event that have eventtime = BoundaryDate.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Output: it returns TRUE.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c) Input: event that have eventtime &gt; BoundaryDate.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Output: it returns FALSE.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52448E">
        <w:rPr>
          <w:rFonts w:ascii="Arial" w:eastAsia="Times New Roman" w:hAnsi="Arial" w:cs="Arial"/>
          <w:b/>
          <w:bCs/>
          <w:color w:val="000000"/>
        </w:rPr>
        <w:t>Equivalence Test 1</w:t>
      </w:r>
      <w:r w:rsidRPr="006853FD">
        <w:rPr>
          <w:rFonts w:ascii="Arial" w:eastAsia="Times New Roman" w:hAnsi="Arial" w:cs="Arial"/>
          <w:bCs/>
          <w:color w:val="000000"/>
        </w:rPr>
        <w:t xml:space="preserve"> Inserted event should have valid eventname The tested action is “InsertEvent”, and we divide input data into 3 partitions: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a) Input: event that have NameStrLen &lt; 6.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Output: it returns FALSE.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b) Input: event that have 6&lt;= NameStrLen &lt;=60.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Output: it returns TRUE.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c) Input: event that have NameStrLen &gt; 60.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Output: it returns FALSE.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r w:rsidRPr="0052448E">
        <w:rPr>
          <w:rFonts w:ascii="Arial" w:eastAsia="Times New Roman" w:hAnsi="Arial" w:cs="Arial"/>
          <w:b/>
          <w:bCs/>
          <w:color w:val="000000"/>
        </w:rPr>
        <w:t xml:space="preserve">Test Get Recommended Events Use case </w:t>
      </w:r>
    </w:p>
    <w:p w:rsidR="00605AD9" w:rsidRDefault="00605AD9" w:rsidP="00605AD9">
      <w:pPr>
        <w:pStyle w:val="Style-1"/>
        <w:pBdr>
          <w:bottom w:val="single" w:sz="12" w:space="0" w:color="808080"/>
        </w:pBdr>
        <w:spacing w:after="300"/>
        <w:contextualSpacing/>
        <w:jc w:val="both"/>
        <w:rPr>
          <w:rFonts w:ascii="Arial" w:eastAsia="Times New Roman" w:hAnsi="Arial" w:cs="Arial"/>
          <w:b/>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52448E">
        <w:rPr>
          <w:rFonts w:ascii="Arial" w:eastAsia="Times New Roman" w:hAnsi="Arial" w:cs="Arial"/>
          <w:b/>
          <w:bCs/>
          <w:color w:val="000000"/>
        </w:rPr>
        <w:t>Purpose</w:t>
      </w:r>
      <w:r>
        <w:rPr>
          <w:rFonts w:ascii="Arial" w:eastAsia="Times New Roman" w:hAnsi="Arial" w:cs="Arial"/>
          <w:b/>
          <w:bCs/>
          <w:color w:val="000000"/>
        </w:rPr>
        <w:t>:</w:t>
      </w:r>
      <w:r w:rsidRPr="006853FD">
        <w:rPr>
          <w:rFonts w:ascii="Arial" w:eastAsia="Times New Roman" w:hAnsi="Arial" w:cs="Arial"/>
          <w:bCs/>
          <w:color w:val="000000"/>
        </w:rPr>
        <w:t xml:space="preserve"> To test proper functionality of getRecommndedEvents use case. In this use case there are two types of users, ones that exist in the system and those that don’t. Because of this we have decided to use equivalence testing to test the functionality of this function. The conditions that we have tested for are :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1. The user is in the system. –(Equivalence Testing)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2. The user is not in the system – (Equivalence Testing)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3. Invalid username due to size of username being provided – (Boundary Testing)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52448E">
        <w:rPr>
          <w:rFonts w:ascii="Arial" w:eastAsia="Times New Roman" w:hAnsi="Arial" w:cs="Arial"/>
          <w:b/>
          <w:bCs/>
          <w:color w:val="000000"/>
        </w:rPr>
        <w:t xml:space="preserve">Equivalence Test 1 </w:t>
      </w:r>
      <w:r w:rsidRPr="006853FD">
        <w:rPr>
          <w:rFonts w:ascii="Arial" w:eastAsia="Times New Roman" w:hAnsi="Arial" w:cs="Arial"/>
          <w:bCs/>
          <w:color w:val="000000"/>
        </w:rPr>
        <w:t xml:space="preserve">User should exist in the system </w:t>
      </w:r>
    </w:p>
    <w:p w:rsidR="00605AD9" w:rsidRPr="006853FD" w:rsidRDefault="00605AD9" w:rsidP="00605AD9">
      <w:pPr>
        <w:pStyle w:val="Style-1"/>
        <w:numPr>
          <w:ilvl w:val="0"/>
          <w:numId w:val="7"/>
        </w:numPr>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If the input data is a valid user the system will return a list of events. </w:t>
      </w:r>
    </w:p>
    <w:p w:rsidR="00605AD9" w:rsidRPr="006853FD" w:rsidRDefault="00605AD9" w:rsidP="00605AD9">
      <w:pPr>
        <w:pStyle w:val="Style-1"/>
        <w:numPr>
          <w:ilvl w:val="0"/>
          <w:numId w:val="7"/>
        </w:numPr>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The application will return at least one recommended event when the above condition is met.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A54E7">
        <w:rPr>
          <w:rFonts w:ascii="Arial" w:eastAsia="Times New Roman" w:hAnsi="Arial" w:cs="Arial"/>
          <w:b/>
          <w:bCs/>
          <w:color w:val="000000"/>
        </w:rPr>
        <w:t>Equivalence Test 2</w:t>
      </w:r>
      <w:r w:rsidRPr="006853FD">
        <w:rPr>
          <w:rFonts w:ascii="Arial" w:eastAsia="Times New Roman" w:hAnsi="Arial" w:cs="Arial"/>
          <w:bCs/>
          <w:color w:val="000000"/>
        </w:rPr>
        <w:t xml:space="preserve"> User does not exist in the system </w:t>
      </w:r>
    </w:p>
    <w:p w:rsidR="00605AD9"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If the input data is an invalid user the system will return an empty list of events.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The application will return no events when this above condition occurs.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A54E7">
        <w:rPr>
          <w:rFonts w:ascii="Arial" w:eastAsia="Times New Roman" w:hAnsi="Arial" w:cs="Arial"/>
          <w:b/>
          <w:bCs/>
          <w:color w:val="000000"/>
        </w:rPr>
        <w:t xml:space="preserve">Boundary Testing 3 </w:t>
      </w:r>
      <w:r w:rsidRPr="006853FD">
        <w:rPr>
          <w:rFonts w:ascii="Arial" w:eastAsia="Times New Roman" w:hAnsi="Arial" w:cs="Arial"/>
          <w:bCs/>
          <w:color w:val="000000"/>
        </w:rPr>
        <w:t xml:space="preserve">Username cannot be greater than 20 characters long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 If the input data is invalid (too many characters) the system will return an empty list of events. </w:t>
      </w:r>
    </w:p>
    <w:p w:rsidR="00605AD9" w:rsidRPr="006853FD" w:rsidRDefault="00605AD9" w:rsidP="00605AD9">
      <w:pPr>
        <w:pStyle w:val="Style-1"/>
        <w:pBdr>
          <w:bottom w:val="single" w:sz="12" w:space="0" w:color="808080"/>
        </w:pBdr>
        <w:spacing w:after="300"/>
        <w:contextualSpacing/>
        <w:jc w:val="both"/>
        <w:rPr>
          <w:rFonts w:ascii="Arial" w:eastAsia="Times New Roman" w:hAnsi="Arial" w:cs="Arial"/>
          <w:bCs/>
          <w:color w:val="000000"/>
        </w:rPr>
      </w:pPr>
      <w:r w:rsidRPr="006853FD">
        <w:rPr>
          <w:rFonts w:ascii="Arial" w:eastAsia="Times New Roman" w:hAnsi="Arial" w:cs="Arial"/>
          <w:bCs/>
          <w:color w:val="000000"/>
        </w:rPr>
        <w:t xml:space="preserve"> The application will return no events when this above condition occurs </w:t>
      </w:r>
    </w:p>
    <w:p w:rsidR="00605AD9" w:rsidRPr="00605AD9" w:rsidRDefault="00605AD9" w:rsidP="00605AD9">
      <w:pPr>
        <w:pStyle w:val="Heading2"/>
        <w:rPr>
          <w:sz w:val="44"/>
          <w:szCs w:val="44"/>
        </w:rPr>
      </w:pPr>
      <w:r w:rsidRPr="00605AD9">
        <w:rPr>
          <w:color w:val="000000"/>
          <w:sz w:val="44"/>
          <w:szCs w:val="44"/>
        </w:rPr>
        <w:br w:type="page"/>
      </w:r>
      <w:bookmarkStart w:id="14" w:name="_Toc279700247"/>
      <w:r w:rsidRPr="00605AD9">
        <w:rPr>
          <w:sz w:val="44"/>
          <w:szCs w:val="44"/>
        </w:rPr>
        <w:lastRenderedPageBreak/>
        <w:t>6. Assignment of Responsibilities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05AD9" w:rsidRPr="00605AD9" w:rsidTr="006D4FBC">
        <w:tc>
          <w:tcPr>
            <w:tcW w:w="4788" w:type="dxa"/>
          </w:tcPr>
          <w:p w:rsidR="00605AD9" w:rsidRPr="00EB6F9F" w:rsidRDefault="00605AD9" w:rsidP="006D4FBC">
            <w:pPr>
              <w:autoSpaceDE w:val="0"/>
              <w:autoSpaceDN w:val="0"/>
              <w:adjustRightInd w:val="0"/>
              <w:rPr>
                <w:rFonts w:ascii="Arial" w:eastAsia="Calibri" w:hAnsi="Arial" w:cs="Arial"/>
                <w:b/>
                <w:bCs/>
                <w:sz w:val="32"/>
                <w:szCs w:val="32"/>
                <w:lang w:val="en-IN" w:eastAsia="en-IN"/>
              </w:rPr>
            </w:pPr>
            <w:r w:rsidRPr="00EB6F9F">
              <w:rPr>
                <w:rFonts w:ascii="Arial" w:eastAsia="Calibri" w:hAnsi="Arial" w:cs="Arial"/>
                <w:b/>
                <w:bCs/>
                <w:sz w:val="32"/>
                <w:szCs w:val="32"/>
                <w:lang w:val="en-IN" w:eastAsia="en-IN"/>
              </w:rPr>
              <w:t xml:space="preserve">RAD </w:t>
            </w:r>
          </w:p>
          <w:p w:rsidR="00605AD9" w:rsidRPr="00EB6F9F" w:rsidRDefault="00605AD9" w:rsidP="006D4FBC">
            <w:pPr>
              <w:pStyle w:val="Style-2"/>
              <w:contextualSpacing/>
              <w:jc w:val="both"/>
              <w:rPr>
                <w:rFonts w:ascii="Arial" w:eastAsia="Calibri" w:hAnsi="Arial" w:cs="Arial"/>
                <w:b/>
                <w:bCs/>
                <w:color w:val="000000"/>
                <w:sz w:val="32"/>
                <w:szCs w:val="32"/>
              </w:rPr>
            </w:pPr>
          </w:p>
        </w:tc>
        <w:tc>
          <w:tcPr>
            <w:tcW w:w="4788" w:type="dxa"/>
          </w:tcPr>
          <w:p w:rsidR="00605AD9" w:rsidRPr="00EB6F9F" w:rsidRDefault="00605AD9" w:rsidP="006D4FBC">
            <w:pPr>
              <w:pStyle w:val="Style-2"/>
              <w:contextualSpacing/>
              <w:jc w:val="both"/>
              <w:rPr>
                <w:rFonts w:ascii="Arial" w:eastAsia="Calibri" w:hAnsi="Arial" w:cs="Arial"/>
                <w:b/>
                <w:bCs/>
                <w:color w:val="000000"/>
                <w:sz w:val="32"/>
                <w:szCs w:val="32"/>
              </w:rPr>
            </w:pPr>
            <w:r w:rsidRPr="00EB6F9F">
              <w:rPr>
                <w:rFonts w:ascii="Arial" w:eastAsia="Calibri" w:hAnsi="Arial" w:cs="Arial"/>
                <w:b/>
                <w:bCs/>
                <w:sz w:val="32"/>
                <w:szCs w:val="32"/>
                <w:lang w:val="en-IN" w:eastAsia="en-IN"/>
              </w:rPr>
              <w:t>Member</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Introduction</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Current System, Functional Requirement</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Non- Functional Requirement</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Fan</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System Models</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bl>
    <w:p w:rsidR="00605AD9" w:rsidRDefault="00605AD9" w:rsidP="00605AD9">
      <w:pPr>
        <w:pStyle w:val="Style-2"/>
        <w:pBdr>
          <w:bottom w:val="none" w:sz="0" w:space="0" w:color="808080"/>
        </w:pBdr>
        <w:contextualSpacing/>
        <w:jc w:val="both"/>
        <w:rPr>
          <w:rFonts w:ascii="Arial" w:hAnsi="Arial" w:cs="Arial"/>
          <w:b/>
          <w:bCs/>
          <w:color w:val="000000"/>
        </w:rPr>
      </w:pPr>
    </w:p>
    <w:p w:rsidR="00605AD9" w:rsidRDefault="00605AD9" w:rsidP="00605AD9">
      <w:pPr>
        <w:pStyle w:val="Style-2"/>
        <w:pBdr>
          <w:bottom w:val="none" w:sz="0" w:space="0" w:color="808080"/>
        </w:pBdr>
        <w:contextualSpacing/>
        <w:jc w:val="both"/>
        <w:rPr>
          <w:rFonts w:ascii="Arial" w:hAnsi="Arial" w:cs="Arial"/>
          <w:b/>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05AD9" w:rsidRPr="00605AD9" w:rsidTr="006D4FBC">
        <w:tc>
          <w:tcPr>
            <w:tcW w:w="4788" w:type="dxa"/>
          </w:tcPr>
          <w:p w:rsidR="00605AD9" w:rsidRPr="00EB6F9F" w:rsidRDefault="00605AD9" w:rsidP="006D4FBC">
            <w:pPr>
              <w:autoSpaceDE w:val="0"/>
              <w:autoSpaceDN w:val="0"/>
              <w:adjustRightInd w:val="0"/>
              <w:rPr>
                <w:rFonts w:ascii="Arial" w:eastAsia="Calibri" w:hAnsi="Arial" w:cs="Arial"/>
                <w:b/>
                <w:bCs/>
                <w:sz w:val="32"/>
                <w:szCs w:val="32"/>
                <w:lang w:val="en-IN" w:eastAsia="en-IN"/>
              </w:rPr>
            </w:pPr>
            <w:r w:rsidRPr="00EB6F9F">
              <w:rPr>
                <w:rFonts w:ascii="Arial" w:eastAsia="Calibri" w:hAnsi="Arial" w:cs="Arial"/>
                <w:b/>
                <w:bCs/>
                <w:sz w:val="32"/>
                <w:szCs w:val="32"/>
                <w:lang w:val="en-IN" w:eastAsia="en-IN"/>
              </w:rPr>
              <w:t>OOA</w:t>
            </w:r>
          </w:p>
          <w:p w:rsidR="00605AD9" w:rsidRPr="00EB6F9F" w:rsidRDefault="00605AD9" w:rsidP="006D4FBC">
            <w:pPr>
              <w:pStyle w:val="Style-2"/>
              <w:contextualSpacing/>
              <w:jc w:val="both"/>
              <w:rPr>
                <w:rFonts w:ascii="Arial" w:eastAsia="Calibri" w:hAnsi="Arial" w:cs="Arial"/>
                <w:b/>
                <w:bCs/>
                <w:color w:val="000000"/>
                <w:sz w:val="32"/>
                <w:szCs w:val="32"/>
              </w:rPr>
            </w:pPr>
          </w:p>
        </w:tc>
        <w:tc>
          <w:tcPr>
            <w:tcW w:w="4788" w:type="dxa"/>
          </w:tcPr>
          <w:p w:rsidR="00605AD9" w:rsidRPr="00EB6F9F" w:rsidRDefault="00605AD9" w:rsidP="006D4FBC">
            <w:pPr>
              <w:pStyle w:val="Style-2"/>
              <w:contextualSpacing/>
              <w:jc w:val="both"/>
              <w:rPr>
                <w:rFonts w:ascii="Arial" w:eastAsia="Calibri" w:hAnsi="Arial" w:cs="Arial"/>
                <w:b/>
                <w:bCs/>
                <w:color w:val="000000"/>
                <w:sz w:val="32"/>
                <w:szCs w:val="32"/>
              </w:rPr>
            </w:pPr>
            <w:r w:rsidRPr="00EB6F9F">
              <w:rPr>
                <w:rFonts w:ascii="Arial" w:eastAsia="Calibri" w:hAnsi="Arial" w:cs="Arial"/>
                <w:b/>
                <w:bCs/>
                <w:sz w:val="32"/>
                <w:szCs w:val="32"/>
                <w:lang w:val="en-IN" w:eastAsia="en-IN"/>
              </w:rPr>
              <w:t>Member</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32"/>
                <w:szCs w:val="32"/>
              </w:rPr>
            </w:pPr>
            <w:r w:rsidRPr="00FA18C7">
              <w:rPr>
                <w:rFonts w:ascii="Arial" w:eastAsia="Calibri" w:hAnsi="Arial" w:cs="Arial"/>
                <w:bCs/>
                <w:sz w:val="32"/>
                <w:szCs w:val="32"/>
                <w:lang w:val="en-IN" w:eastAsia="en-IN"/>
              </w:rPr>
              <w:t>Class Diagram</w:t>
            </w:r>
          </w:p>
        </w:tc>
        <w:tc>
          <w:tcPr>
            <w:tcW w:w="4788" w:type="dxa"/>
          </w:tcPr>
          <w:p w:rsidR="00605AD9" w:rsidRPr="00FA18C7" w:rsidRDefault="00605AD9" w:rsidP="006D4FBC">
            <w:pPr>
              <w:pStyle w:val="Style-2"/>
              <w:contextualSpacing/>
              <w:jc w:val="both"/>
              <w:rPr>
                <w:rFonts w:ascii="Arial" w:eastAsia="Calibri" w:hAnsi="Arial" w:cs="Arial"/>
                <w:bCs/>
                <w:color w:val="000000"/>
                <w:sz w:val="32"/>
                <w:szCs w:val="32"/>
              </w:rPr>
            </w:pPr>
            <w:r w:rsidRPr="00FA18C7">
              <w:rPr>
                <w:rFonts w:ascii="Arial" w:eastAsia="Calibri" w:hAnsi="Arial" w:cs="Arial"/>
                <w:bCs/>
                <w:color w:val="000000"/>
                <w:sz w:val="32"/>
                <w:szCs w:val="32"/>
              </w:rPr>
              <w:t>All members</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32"/>
                <w:szCs w:val="32"/>
              </w:rPr>
            </w:pPr>
            <w:r w:rsidRPr="00FA18C7">
              <w:rPr>
                <w:rFonts w:ascii="Arial" w:eastAsia="Calibri" w:hAnsi="Arial" w:cs="Arial"/>
                <w:bCs/>
                <w:color w:val="000000"/>
                <w:sz w:val="32"/>
                <w:szCs w:val="32"/>
              </w:rPr>
              <w:t>Sequence Diagram</w:t>
            </w:r>
          </w:p>
        </w:tc>
        <w:tc>
          <w:tcPr>
            <w:tcW w:w="4788" w:type="dxa"/>
          </w:tcPr>
          <w:p w:rsidR="00605AD9" w:rsidRPr="00FA18C7" w:rsidRDefault="00605AD9" w:rsidP="006D4FBC">
            <w:pPr>
              <w:pStyle w:val="Style-2"/>
              <w:contextualSpacing/>
              <w:jc w:val="both"/>
              <w:rPr>
                <w:rFonts w:ascii="Arial" w:eastAsia="Calibri" w:hAnsi="Arial" w:cs="Arial"/>
                <w:bCs/>
                <w:color w:val="000000"/>
                <w:sz w:val="32"/>
                <w:szCs w:val="32"/>
              </w:rPr>
            </w:pPr>
            <w:r w:rsidRPr="00FA18C7">
              <w:rPr>
                <w:rFonts w:ascii="Arial" w:eastAsia="Calibri" w:hAnsi="Arial" w:cs="Arial"/>
                <w:bCs/>
                <w:color w:val="000000"/>
                <w:sz w:val="32"/>
                <w:szCs w:val="32"/>
              </w:rPr>
              <w:t>All members</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32"/>
                <w:szCs w:val="32"/>
              </w:rPr>
            </w:pPr>
            <w:r w:rsidRPr="00FA18C7">
              <w:rPr>
                <w:rFonts w:ascii="Arial" w:eastAsia="Calibri" w:hAnsi="Arial" w:cs="Arial"/>
                <w:bCs/>
                <w:color w:val="000000"/>
                <w:sz w:val="32"/>
                <w:szCs w:val="32"/>
              </w:rPr>
              <w:t>State Chart Diagram</w:t>
            </w:r>
          </w:p>
        </w:tc>
        <w:tc>
          <w:tcPr>
            <w:tcW w:w="4788" w:type="dxa"/>
          </w:tcPr>
          <w:p w:rsidR="00605AD9" w:rsidRPr="00FA18C7" w:rsidRDefault="00605AD9" w:rsidP="006D4FBC">
            <w:pPr>
              <w:pStyle w:val="Style-2"/>
              <w:contextualSpacing/>
              <w:jc w:val="both"/>
              <w:rPr>
                <w:rFonts w:ascii="Arial" w:eastAsia="Calibri" w:hAnsi="Arial" w:cs="Arial"/>
                <w:bCs/>
                <w:color w:val="000000"/>
                <w:sz w:val="32"/>
                <w:szCs w:val="32"/>
              </w:rPr>
            </w:pPr>
            <w:r w:rsidRPr="00FA18C7">
              <w:rPr>
                <w:rFonts w:ascii="Arial" w:eastAsia="Calibri" w:hAnsi="Arial" w:cs="Arial"/>
                <w:bCs/>
                <w:color w:val="000000"/>
                <w:sz w:val="32"/>
                <w:szCs w:val="32"/>
              </w:rPr>
              <w:t>Raul</w:t>
            </w:r>
          </w:p>
        </w:tc>
      </w:tr>
    </w:tbl>
    <w:p w:rsidR="00605AD9" w:rsidRPr="00FA18C7" w:rsidRDefault="00605AD9" w:rsidP="00605AD9">
      <w:pPr>
        <w:pStyle w:val="Style-2"/>
        <w:pBdr>
          <w:bottom w:val="none" w:sz="0" w:space="0" w:color="808080"/>
        </w:pBdr>
        <w:contextualSpacing/>
        <w:jc w:val="both"/>
        <w:rPr>
          <w:rFonts w:ascii="Arial" w:hAnsi="Arial" w:cs="Arial"/>
          <w:bCs/>
          <w:color w:val="000000"/>
        </w:rPr>
      </w:pPr>
    </w:p>
    <w:p w:rsidR="00605AD9" w:rsidRDefault="00605AD9" w:rsidP="00605AD9">
      <w:pPr>
        <w:pStyle w:val="Style-2"/>
        <w:pBdr>
          <w:bottom w:val="none" w:sz="0" w:space="0" w:color="808080"/>
        </w:pBdr>
        <w:contextualSpacing/>
        <w:jc w:val="both"/>
        <w:rPr>
          <w:rFonts w:ascii="Arial" w:hAnsi="Arial" w:cs="Arial"/>
          <w:b/>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05AD9" w:rsidRPr="00605AD9" w:rsidTr="006D4FBC">
        <w:tc>
          <w:tcPr>
            <w:tcW w:w="4788" w:type="dxa"/>
          </w:tcPr>
          <w:p w:rsidR="00605AD9" w:rsidRPr="00EB6F9F" w:rsidRDefault="00605AD9" w:rsidP="006D4FBC">
            <w:pPr>
              <w:autoSpaceDE w:val="0"/>
              <w:autoSpaceDN w:val="0"/>
              <w:adjustRightInd w:val="0"/>
              <w:rPr>
                <w:rFonts w:ascii="Arial" w:eastAsia="Calibri" w:hAnsi="Arial" w:cs="Arial"/>
                <w:b/>
                <w:bCs/>
                <w:sz w:val="32"/>
                <w:szCs w:val="32"/>
                <w:lang w:val="en-IN" w:eastAsia="en-IN"/>
              </w:rPr>
            </w:pPr>
            <w:r w:rsidRPr="00EB6F9F">
              <w:rPr>
                <w:rFonts w:ascii="Arial" w:eastAsia="Calibri" w:hAnsi="Arial" w:cs="Arial"/>
                <w:b/>
                <w:bCs/>
                <w:sz w:val="32"/>
                <w:szCs w:val="32"/>
                <w:lang w:val="en-IN" w:eastAsia="en-IN"/>
              </w:rPr>
              <w:t>SDD</w:t>
            </w:r>
          </w:p>
        </w:tc>
        <w:tc>
          <w:tcPr>
            <w:tcW w:w="4788" w:type="dxa"/>
          </w:tcPr>
          <w:p w:rsidR="00605AD9" w:rsidRPr="00EB6F9F" w:rsidRDefault="00605AD9" w:rsidP="006D4FBC">
            <w:pPr>
              <w:pStyle w:val="Style-2"/>
              <w:contextualSpacing/>
              <w:jc w:val="both"/>
              <w:rPr>
                <w:rFonts w:ascii="Arial" w:eastAsia="Calibri" w:hAnsi="Arial" w:cs="Arial"/>
                <w:b/>
                <w:bCs/>
                <w:color w:val="000000"/>
                <w:sz w:val="32"/>
                <w:szCs w:val="32"/>
              </w:rPr>
            </w:pPr>
            <w:r w:rsidRPr="00EB6F9F">
              <w:rPr>
                <w:rFonts w:ascii="Arial" w:eastAsia="Calibri" w:hAnsi="Arial" w:cs="Arial"/>
                <w:b/>
                <w:bCs/>
                <w:sz w:val="32"/>
                <w:szCs w:val="32"/>
                <w:lang w:val="en-IN" w:eastAsia="en-IN"/>
              </w:rPr>
              <w:t>Member</w:t>
            </w:r>
          </w:p>
        </w:tc>
      </w:tr>
      <w:tr w:rsidR="00605AD9" w:rsidRPr="00605AD9" w:rsidTr="006D4FBC">
        <w:tc>
          <w:tcPr>
            <w:tcW w:w="4788" w:type="dxa"/>
          </w:tcPr>
          <w:p w:rsidR="00605AD9" w:rsidRPr="00FA18C7" w:rsidRDefault="00605AD9" w:rsidP="006D4FBC">
            <w:pPr>
              <w:autoSpaceDE w:val="0"/>
              <w:autoSpaceDN w:val="0"/>
              <w:adjustRightInd w:val="0"/>
              <w:rPr>
                <w:rFonts w:ascii="Arial" w:eastAsia="Calibri" w:hAnsi="Arial" w:cs="Arial"/>
                <w:bCs/>
                <w:sz w:val="28"/>
                <w:szCs w:val="28"/>
                <w:lang w:val="en-IN" w:eastAsia="en-IN"/>
              </w:rPr>
            </w:pPr>
            <w:r w:rsidRPr="00FA18C7">
              <w:rPr>
                <w:rFonts w:ascii="Arial" w:eastAsia="Calibri" w:hAnsi="Arial" w:cs="Arial"/>
                <w:bCs/>
                <w:sz w:val="28"/>
                <w:szCs w:val="28"/>
                <w:lang w:val="en-IN" w:eastAsia="en-IN"/>
              </w:rPr>
              <w:t>Introduction, Software Architecture(except A</w:t>
            </w:r>
          </w:p>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ccess Control)</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Access Control and Security</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Global Software Control</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Boundary Condition</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sz w:val="28"/>
                <w:szCs w:val="28"/>
                <w:lang w:val="en-IN" w:eastAsia="en-IN"/>
              </w:rPr>
            </w:pPr>
            <w:r w:rsidRPr="00FA18C7">
              <w:rPr>
                <w:rFonts w:ascii="Arial" w:eastAsia="Calibri" w:hAnsi="Arial" w:cs="Arial"/>
                <w:bCs/>
                <w:sz w:val="28"/>
                <w:szCs w:val="28"/>
                <w:lang w:val="en-IN" w:eastAsia="en-IN"/>
              </w:rPr>
              <w:lastRenderedPageBreak/>
              <w:t>Subsystem Services</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bl>
    <w:p w:rsidR="00605AD9" w:rsidRDefault="00605AD9" w:rsidP="00605AD9">
      <w:pPr>
        <w:pStyle w:val="Style-2"/>
        <w:pBdr>
          <w:bottom w:val="none" w:sz="0" w:space="0" w:color="808080"/>
        </w:pBdr>
        <w:contextualSpacing/>
        <w:jc w:val="both"/>
        <w:rPr>
          <w:rFonts w:ascii="Arial" w:hAnsi="Arial" w:cs="Arial"/>
          <w:b/>
          <w:bCs/>
          <w:color w:val="000000"/>
        </w:rPr>
      </w:pPr>
    </w:p>
    <w:p w:rsidR="00605AD9" w:rsidRDefault="00605AD9" w:rsidP="00605AD9">
      <w:pPr>
        <w:pStyle w:val="Style-2"/>
        <w:pBdr>
          <w:bottom w:val="none" w:sz="0" w:space="0" w:color="808080"/>
        </w:pBdr>
        <w:contextualSpacing/>
        <w:jc w:val="both"/>
        <w:rPr>
          <w:rFonts w:ascii="Arial" w:hAnsi="Arial" w:cs="Arial"/>
          <w:b/>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605AD9" w:rsidRPr="00605AD9" w:rsidTr="006D4FBC">
        <w:tc>
          <w:tcPr>
            <w:tcW w:w="4788" w:type="dxa"/>
          </w:tcPr>
          <w:p w:rsidR="00605AD9" w:rsidRPr="00EB6F9F" w:rsidRDefault="00605AD9" w:rsidP="006D4FBC">
            <w:pPr>
              <w:autoSpaceDE w:val="0"/>
              <w:autoSpaceDN w:val="0"/>
              <w:adjustRightInd w:val="0"/>
              <w:rPr>
                <w:rFonts w:ascii="Arial" w:eastAsia="Calibri" w:hAnsi="Arial" w:cs="Arial"/>
                <w:b/>
                <w:bCs/>
                <w:sz w:val="32"/>
                <w:szCs w:val="32"/>
                <w:lang w:val="en-IN" w:eastAsia="en-IN"/>
              </w:rPr>
            </w:pPr>
            <w:r w:rsidRPr="00EB6F9F">
              <w:rPr>
                <w:rFonts w:ascii="Arial" w:eastAsia="Calibri" w:hAnsi="Arial" w:cs="Arial"/>
                <w:b/>
                <w:bCs/>
                <w:sz w:val="32"/>
                <w:szCs w:val="32"/>
                <w:lang w:val="en-IN" w:eastAsia="en-IN"/>
              </w:rPr>
              <w:t>Implementation Part</w:t>
            </w:r>
          </w:p>
        </w:tc>
        <w:tc>
          <w:tcPr>
            <w:tcW w:w="4788" w:type="dxa"/>
          </w:tcPr>
          <w:p w:rsidR="00605AD9" w:rsidRPr="00EB6F9F" w:rsidRDefault="00605AD9" w:rsidP="006D4FBC">
            <w:pPr>
              <w:pStyle w:val="Style-2"/>
              <w:contextualSpacing/>
              <w:jc w:val="both"/>
              <w:rPr>
                <w:rFonts w:ascii="Arial" w:eastAsia="Calibri" w:hAnsi="Arial" w:cs="Arial"/>
                <w:b/>
                <w:bCs/>
                <w:color w:val="000000"/>
                <w:sz w:val="32"/>
                <w:szCs w:val="32"/>
              </w:rPr>
            </w:pPr>
            <w:r w:rsidRPr="00EB6F9F">
              <w:rPr>
                <w:rFonts w:ascii="Arial" w:eastAsia="Calibri" w:hAnsi="Arial" w:cs="Arial"/>
                <w:b/>
                <w:bCs/>
                <w:sz w:val="32"/>
                <w:szCs w:val="32"/>
                <w:lang w:val="en-IN" w:eastAsia="en-IN"/>
              </w:rPr>
              <w:t>Member</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User Interface</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Raul</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ViewMap(usecase)</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Sneha</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UploadPhotos(usecase)</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Nainisha</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sz w:val="28"/>
                <w:szCs w:val="28"/>
                <w:lang w:val="en-IN" w:eastAsia="en-IN"/>
              </w:rPr>
              <w:t>RateEvent(usecase)</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Sharat</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sz w:val="28"/>
                <w:szCs w:val="28"/>
                <w:lang w:val="en-IN" w:eastAsia="en-IN"/>
              </w:rPr>
            </w:pPr>
            <w:r w:rsidRPr="00FA18C7">
              <w:rPr>
                <w:rFonts w:ascii="Arial" w:eastAsia="Calibri" w:hAnsi="Arial" w:cs="Arial"/>
                <w:bCs/>
                <w:sz w:val="28"/>
                <w:szCs w:val="28"/>
                <w:lang w:val="en-IN" w:eastAsia="en-IN"/>
              </w:rPr>
              <w:t>InsertEvent</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Fan</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sz w:val="28"/>
                <w:szCs w:val="28"/>
                <w:lang w:val="en-IN" w:eastAsia="en-IN"/>
              </w:rPr>
            </w:pPr>
            <w:r w:rsidRPr="00FA18C7">
              <w:rPr>
                <w:rFonts w:ascii="Arial" w:eastAsia="Calibri" w:hAnsi="Arial" w:cs="Arial"/>
                <w:bCs/>
                <w:sz w:val="28"/>
                <w:szCs w:val="28"/>
                <w:lang w:val="en-IN" w:eastAsia="en-IN"/>
              </w:rPr>
              <w:t>DataBase</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Raul</w:t>
            </w:r>
          </w:p>
        </w:tc>
      </w:tr>
      <w:tr w:rsidR="00605AD9" w:rsidRPr="00605AD9" w:rsidTr="006D4FBC">
        <w:tc>
          <w:tcPr>
            <w:tcW w:w="4788" w:type="dxa"/>
          </w:tcPr>
          <w:p w:rsidR="00605AD9" w:rsidRPr="00FA18C7" w:rsidRDefault="00605AD9" w:rsidP="006D4FBC">
            <w:pPr>
              <w:pStyle w:val="Style-2"/>
              <w:contextualSpacing/>
              <w:jc w:val="both"/>
              <w:rPr>
                <w:rFonts w:ascii="Arial" w:eastAsia="Calibri" w:hAnsi="Arial" w:cs="Arial"/>
                <w:bCs/>
                <w:sz w:val="28"/>
                <w:szCs w:val="28"/>
                <w:lang w:val="en-IN" w:eastAsia="en-IN"/>
              </w:rPr>
            </w:pPr>
            <w:r w:rsidRPr="00FA18C7">
              <w:rPr>
                <w:rFonts w:ascii="Arial" w:eastAsia="Calibri" w:hAnsi="Arial" w:cs="Arial"/>
                <w:bCs/>
                <w:sz w:val="28"/>
                <w:szCs w:val="28"/>
                <w:lang w:val="en-IN" w:eastAsia="en-IN"/>
              </w:rPr>
              <w:t>Integrated Testing</w:t>
            </w:r>
          </w:p>
        </w:tc>
        <w:tc>
          <w:tcPr>
            <w:tcW w:w="4788" w:type="dxa"/>
          </w:tcPr>
          <w:p w:rsidR="00605AD9" w:rsidRPr="00FA18C7" w:rsidRDefault="00605AD9" w:rsidP="006D4FBC">
            <w:pPr>
              <w:pStyle w:val="Style-2"/>
              <w:contextualSpacing/>
              <w:jc w:val="both"/>
              <w:rPr>
                <w:rFonts w:ascii="Arial" w:eastAsia="Calibri" w:hAnsi="Arial" w:cs="Arial"/>
                <w:bCs/>
                <w:color w:val="000000"/>
                <w:sz w:val="28"/>
                <w:szCs w:val="28"/>
              </w:rPr>
            </w:pPr>
            <w:r w:rsidRPr="00FA18C7">
              <w:rPr>
                <w:rFonts w:ascii="Arial" w:eastAsia="Calibri" w:hAnsi="Arial" w:cs="Arial"/>
                <w:bCs/>
                <w:color w:val="000000"/>
                <w:sz w:val="28"/>
                <w:szCs w:val="28"/>
              </w:rPr>
              <w:t>All members</w:t>
            </w:r>
          </w:p>
        </w:tc>
      </w:tr>
    </w:tbl>
    <w:p w:rsidR="00605AD9" w:rsidRDefault="00605AD9" w:rsidP="00605AD9">
      <w:pPr>
        <w:pStyle w:val="Style-2"/>
        <w:pBdr>
          <w:bottom w:val="none" w:sz="0" w:space="0" w:color="808080"/>
        </w:pBdr>
        <w:contextualSpacing/>
        <w:jc w:val="both"/>
        <w:rPr>
          <w:rFonts w:ascii="Arial" w:hAnsi="Arial" w:cs="Arial"/>
          <w:b/>
          <w:bCs/>
          <w:color w:val="000000"/>
        </w:rPr>
      </w:pPr>
      <w:r>
        <w:rPr>
          <w:rFonts w:ascii="Arial" w:hAnsi="Arial" w:cs="Arial"/>
          <w:b/>
          <w:bCs/>
          <w:color w:val="000000"/>
        </w:rPr>
        <w:br w:type="page"/>
      </w:r>
    </w:p>
    <w:p w:rsidR="00605AD9" w:rsidRPr="00605AD9" w:rsidRDefault="00605AD9" w:rsidP="00605AD9">
      <w:pPr>
        <w:pStyle w:val="Heading2"/>
        <w:rPr>
          <w:sz w:val="44"/>
          <w:szCs w:val="44"/>
        </w:rPr>
      </w:pPr>
      <w:bookmarkStart w:id="15" w:name="_Toc279700248"/>
      <w:r w:rsidRPr="00605AD9">
        <w:rPr>
          <w:rFonts w:hint="eastAsia"/>
          <w:sz w:val="44"/>
          <w:szCs w:val="44"/>
        </w:rPr>
        <w:lastRenderedPageBreak/>
        <w:t>7</w:t>
      </w:r>
      <w:r w:rsidRPr="00605AD9">
        <w:rPr>
          <w:sz w:val="44"/>
          <w:szCs w:val="44"/>
        </w:rPr>
        <w:t xml:space="preserve">. </w:t>
      </w:r>
      <w:r w:rsidRPr="00605AD9">
        <w:rPr>
          <w:rFonts w:hint="eastAsia"/>
          <w:sz w:val="44"/>
          <w:szCs w:val="44"/>
        </w:rPr>
        <w:t>Team Communications</w:t>
      </w:r>
      <w:bookmarkEnd w:id="15"/>
    </w:p>
    <w:p w:rsidR="00605AD9" w:rsidRPr="00605AD9" w:rsidRDefault="00605AD9" w:rsidP="00605AD9">
      <w:pPr>
        <w:pStyle w:val="Heading3"/>
        <w:rPr>
          <w:sz w:val="32"/>
          <w:szCs w:val="32"/>
        </w:rPr>
      </w:pPr>
      <w:bookmarkStart w:id="16" w:name="_Toc279700249"/>
      <w:r w:rsidRPr="00605AD9">
        <w:rPr>
          <w:rFonts w:eastAsia="Times New Roman"/>
          <w:sz w:val="32"/>
          <w:szCs w:val="32"/>
        </w:rPr>
        <w:t>7.</w:t>
      </w:r>
      <w:r w:rsidRPr="00605AD9">
        <w:rPr>
          <w:rFonts w:hint="eastAsia"/>
          <w:sz w:val="32"/>
          <w:szCs w:val="32"/>
        </w:rPr>
        <w:t>1</w:t>
      </w:r>
      <w:r w:rsidRPr="00605AD9">
        <w:rPr>
          <w:rFonts w:eastAsia="Times New Roman"/>
          <w:sz w:val="32"/>
          <w:szCs w:val="32"/>
        </w:rPr>
        <w:t xml:space="preserve"> </w:t>
      </w:r>
      <w:r w:rsidRPr="00605AD9">
        <w:rPr>
          <w:rFonts w:hint="eastAsia"/>
          <w:sz w:val="32"/>
          <w:szCs w:val="32"/>
        </w:rPr>
        <w:t>Project Meetings</w:t>
      </w:r>
      <w:bookmarkEnd w:id="16"/>
    </w:p>
    <w:p w:rsidR="004A7712" w:rsidRPr="00B33969" w:rsidRDefault="004A7712" w:rsidP="004A7712">
      <w:pPr>
        <w:pStyle w:val="a"/>
        <w:spacing w:after="200"/>
        <w:jc w:val="both"/>
        <w:rPr>
          <w:rFonts w:ascii="Arial" w:hAnsi="Arial" w:cs="Arial"/>
          <w:color w:val="000000"/>
          <w:sz w:val="22"/>
          <w:szCs w:val="22"/>
        </w:rPr>
      </w:pPr>
      <w:r w:rsidRPr="00B33969">
        <w:rPr>
          <w:rFonts w:ascii="Arial" w:hAnsi="Arial" w:cs="Arial"/>
          <w:color w:val="000000"/>
          <w:sz w:val="22"/>
          <w:szCs w:val="22"/>
        </w:rPr>
        <w:t>A weekly meeting was scheduled on Wednesdays, 5:00PM-6:20PM. Apart from that we had regular  touch with each other on email and IM when we required   each other’s assistance. One of us used to write on the white board during discussions while another of us used to jot down notes. A sample of the minute looks somewhat like this</w:t>
      </w:r>
    </w:p>
    <w:p w:rsidR="004A7712" w:rsidRPr="00B33969" w:rsidRDefault="004A7712" w:rsidP="004A7712">
      <w:pPr>
        <w:pStyle w:val="Default"/>
        <w:rPr>
          <w:rFonts w:ascii="Arial" w:hAnsi="Arial" w:cs="Arial"/>
          <w:sz w:val="22"/>
          <w:szCs w:val="22"/>
        </w:rPr>
      </w:pPr>
    </w:p>
    <w:p w:rsidR="004A7712" w:rsidRPr="00B33969" w:rsidRDefault="004A7712" w:rsidP="004A7712">
      <w:pPr>
        <w:pStyle w:val="1"/>
        <w:spacing w:before="480"/>
        <w:rPr>
          <w:rFonts w:ascii="Arial" w:hAnsi="Arial" w:cs="Arial"/>
          <w:color w:val="000000"/>
          <w:sz w:val="22"/>
          <w:szCs w:val="22"/>
        </w:rPr>
      </w:pPr>
      <w:r w:rsidRPr="00B33969">
        <w:rPr>
          <w:rFonts w:ascii="Arial" w:hAnsi="Arial" w:cs="Arial"/>
          <w:b/>
          <w:bCs/>
          <w:color w:val="000000"/>
          <w:sz w:val="22"/>
          <w:szCs w:val="22"/>
        </w:rPr>
        <w:t xml:space="preserve">Project Meeting No.5 </w:t>
      </w:r>
      <w:r w:rsidRPr="00B33969">
        <w:rPr>
          <w:rFonts w:ascii="Arial" w:hAnsi="Arial" w:cs="Arial"/>
          <w:color w:val="000000"/>
          <w:sz w:val="22"/>
          <w:szCs w:val="22"/>
        </w:rPr>
        <w:t>Sept. 19 CoRE Building 6</w:t>
      </w:r>
      <w:r w:rsidRPr="00B33969">
        <w:rPr>
          <w:rFonts w:ascii="Arial" w:hAnsi="Arial" w:cs="Arial"/>
          <w:color w:val="000000"/>
          <w:sz w:val="22"/>
          <w:szCs w:val="22"/>
          <w:vertAlign w:val="superscript"/>
        </w:rPr>
        <w:t>th</w:t>
      </w:r>
      <w:r w:rsidRPr="00B33969">
        <w:rPr>
          <w:rFonts w:ascii="Arial" w:hAnsi="Arial" w:cs="Arial"/>
          <w:color w:val="000000"/>
          <w:sz w:val="22"/>
          <w:szCs w:val="22"/>
        </w:rPr>
        <w:t xml:space="preserve"> floor , Rutgers University </w:t>
      </w:r>
    </w:p>
    <w:p w:rsidR="004A7712" w:rsidRPr="00B33969" w:rsidRDefault="004A7712" w:rsidP="004A7712">
      <w:pPr>
        <w:pStyle w:val="2"/>
        <w:spacing w:before="360"/>
        <w:jc w:val="center"/>
        <w:rPr>
          <w:rFonts w:ascii="Arial" w:hAnsi="Arial" w:cs="Arial"/>
          <w:color w:val="000000"/>
          <w:sz w:val="22"/>
          <w:szCs w:val="22"/>
        </w:rPr>
      </w:pPr>
      <w:r w:rsidRPr="00B33969">
        <w:rPr>
          <w:rFonts w:ascii="Arial" w:hAnsi="Arial" w:cs="Arial"/>
          <w:b/>
          <w:bCs/>
          <w:color w:val="000000"/>
          <w:sz w:val="22"/>
          <w:szCs w:val="22"/>
        </w:rPr>
        <w:t xml:space="preserve">Meeting Minutes </w:t>
      </w:r>
    </w:p>
    <w:p w:rsidR="004A7712" w:rsidRPr="00B33969" w:rsidRDefault="004A7712" w:rsidP="004A7712">
      <w:pPr>
        <w:pStyle w:val="Default"/>
        <w:numPr>
          <w:ilvl w:val="0"/>
          <w:numId w:val="32"/>
        </w:numPr>
        <w:spacing w:after="0" w:line="240" w:lineRule="auto"/>
        <w:rPr>
          <w:rFonts w:ascii="Arial" w:hAnsi="Arial" w:cs="Arial"/>
          <w:sz w:val="22"/>
          <w:szCs w:val="22"/>
        </w:rPr>
      </w:pPr>
      <w:r w:rsidRPr="00B33969">
        <w:rPr>
          <w:rFonts w:ascii="Arial" w:hAnsi="Arial" w:cs="Arial"/>
          <w:sz w:val="22"/>
          <w:szCs w:val="22"/>
        </w:rPr>
        <w:t xml:space="preserve">Opening Remarks </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Ms.Sneha Gala details the agenda for the meeting and the issues that are to be addressed</w:t>
      </w:r>
    </w:p>
    <w:p w:rsidR="004A7712" w:rsidRPr="00B33969" w:rsidRDefault="004A7712" w:rsidP="004A7712">
      <w:pPr>
        <w:pStyle w:val="Default"/>
        <w:numPr>
          <w:ilvl w:val="0"/>
          <w:numId w:val="32"/>
        </w:numPr>
        <w:spacing w:after="0" w:line="240" w:lineRule="auto"/>
        <w:rPr>
          <w:rFonts w:ascii="Arial" w:hAnsi="Arial" w:cs="Arial"/>
          <w:sz w:val="22"/>
          <w:szCs w:val="22"/>
        </w:rPr>
      </w:pPr>
      <w:r w:rsidRPr="00B33969">
        <w:rPr>
          <w:rFonts w:ascii="Arial" w:hAnsi="Arial" w:cs="Arial"/>
          <w:sz w:val="22"/>
          <w:szCs w:val="22"/>
        </w:rPr>
        <w:t>List of Participants</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Fan Zhang</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Nainisha Wavhal</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Sharat Chandra</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Sneha Gala</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Solomon Lasluisa</w:t>
      </w:r>
    </w:p>
    <w:p w:rsidR="004A7712" w:rsidRPr="00B33969" w:rsidRDefault="004A7712" w:rsidP="004A7712">
      <w:pPr>
        <w:pStyle w:val="Default"/>
        <w:numPr>
          <w:ilvl w:val="0"/>
          <w:numId w:val="32"/>
        </w:numPr>
        <w:spacing w:after="0" w:line="240" w:lineRule="auto"/>
        <w:rPr>
          <w:rFonts w:ascii="Arial" w:hAnsi="Arial" w:cs="Arial"/>
          <w:sz w:val="22"/>
          <w:szCs w:val="22"/>
        </w:rPr>
      </w:pPr>
      <w:r w:rsidRPr="00B33969">
        <w:rPr>
          <w:rFonts w:ascii="Arial" w:hAnsi="Arial" w:cs="Arial"/>
          <w:sz w:val="22"/>
          <w:szCs w:val="22"/>
        </w:rPr>
        <w:t xml:space="preserve">Review current status </w:t>
      </w:r>
    </w:p>
    <w:p w:rsidR="004A7712" w:rsidRPr="00B33969" w:rsidRDefault="004A7712" w:rsidP="004A7712">
      <w:pPr>
        <w:pStyle w:val="Default"/>
        <w:ind w:left="1440"/>
        <w:rPr>
          <w:rFonts w:ascii="Arial" w:hAnsi="Arial" w:cs="Arial"/>
          <w:sz w:val="22"/>
          <w:szCs w:val="22"/>
        </w:rPr>
      </w:pPr>
      <w:r w:rsidRPr="00B33969">
        <w:rPr>
          <w:rFonts w:ascii="Arial" w:hAnsi="Arial" w:cs="Arial"/>
          <w:sz w:val="22"/>
          <w:szCs w:val="22"/>
        </w:rPr>
        <w:t>Team members give updates on the work they did over the week and bring out any problems if faced</w:t>
      </w:r>
    </w:p>
    <w:p w:rsidR="004A7712" w:rsidRPr="00B33969" w:rsidRDefault="004A7712" w:rsidP="004A7712">
      <w:pPr>
        <w:pStyle w:val="Default"/>
        <w:rPr>
          <w:rFonts w:ascii="Arial" w:hAnsi="Arial" w:cs="Arial"/>
          <w:sz w:val="22"/>
          <w:szCs w:val="22"/>
        </w:rPr>
      </w:pPr>
    </w:p>
    <w:p w:rsidR="004A7712" w:rsidRPr="00B33969" w:rsidRDefault="004A7712" w:rsidP="004A7712">
      <w:pPr>
        <w:pStyle w:val="Default"/>
        <w:numPr>
          <w:ilvl w:val="0"/>
          <w:numId w:val="32"/>
        </w:numPr>
        <w:spacing w:after="0" w:line="240" w:lineRule="auto"/>
        <w:rPr>
          <w:rFonts w:ascii="Arial" w:hAnsi="Arial" w:cs="Arial"/>
          <w:sz w:val="22"/>
          <w:szCs w:val="22"/>
        </w:rPr>
      </w:pPr>
      <w:r w:rsidRPr="00B33969">
        <w:rPr>
          <w:rFonts w:ascii="Arial" w:hAnsi="Arial" w:cs="Arial"/>
          <w:sz w:val="22"/>
          <w:szCs w:val="22"/>
        </w:rPr>
        <w:t>Project Progress</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Noted :  Professor Gruteser request Project Project Requirements  Analysis Report</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Actions : Discussion over the Use case diagrams and UML diagrams on a whiteboard.</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Actions : All of us jot down the UML diagrams that we want to draw in a notebook.</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Agreed : Distribute work among ourselves with each person taking responsibility to draw UML diagrams after the meeting.</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Agreed : To follow the textbook rules as closely as possible and keep that as guideline</w:t>
      </w:r>
    </w:p>
    <w:p w:rsidR="004A7712" w:rsidRPr="00B33969" w:rsidRDefault="004A7712" w:rsidP="004A7712">
      <w:pPr>
        <w:pStyle w:val="Default"/>
        <w:numPr>
          <w:ilvl w:val="1"/>
          <w:numId w:val="32"/>
        </w:numPr>
        <w:spacing w:after="0" w:line="240" w:lineRule="auto"/>
        <w:rPr>
          <w:rFonts w:ascii="Arial" w:hAnsi="Arial" w:cs="Arial"/>
          <w:sz w:val="22"/>
          <w:szCs w:val="22"/>
        </w:rPr>
      </w:pPr>
      <w:r w:rsidRPr="00B33969">
        <w:rPr>
          <w:rFonts w:ascii="Arial" w:hAnsi="Arial" w:cs="Arial"/>
          <w:sz w:val="22"/>
          <w:szCs w:val="22"/>
        </w:rPr>
        <w:t>Agreed :  To share the UML diagrams via email once we are done with drawing UML diagrams</w:t>
      </w:r>
    </w:p>
    <w:p w:rsidR="004A7712" w:rsidRPr="00B33969" w:rsidRDefault="004A7712" w:rsidP="004A7712">
      <w:pPr>
        <w:pStyle w:val="Default"/>
        <w:ind w:left="1800"/>
        <w:rPr>
          <w:rFonts w:ascii="Arial" w:hAnsi="Arial" w:cs="Arial"/>
          <w:sz w:val="22"/>
          <w:szCs w:val="22"/>
        </w:rPr>
      </w:pPr>
    </w:p>
    <w:p w:rsidR="004A7712" w:rsidRPr="00B33969" w:rsidRDefault="004A7712" w:rsidP="004A7712">
      <w:pPr>
        <w:pStyle w:val="Default"/>
        <w:ind w:left="1800"/>
        <w:rPr>
          <w:rFonts w:ascii="Arial" w:hAnsi="Arial" w:cs="Arial"/>
          <w:sz w:val="22"/>
          <w:szCs w:val="22"/>
        </w:rPr>
      </w:pPr>
    </w:p>
    <w:p w:rsidR="004A7712" w:rsidRPr="00B33969" w:rsidRDefault="004A7712" w:rsidP="004A7712">
      <w:pPr>
        <w:pStyle w:val="Default"/>
        <w:ind w:left="1800"/>
        <w:rPr>
          <w:rFonts w:ascii="Arial" w:hAnsi="Arial" w:cs="Arial"/>
          <w:sz w:val="22"/>
          <w:szCs w:val="22"/>
        </w:rPr>
      </w:pPr>
    </w:p>
    <w:p w:rsidR="004A7712" w:rsidRPr="00B33969" w:rsidRDefault="004A7712" w:rsidP="004A7712">
      <w:pPr>
        <w:pStyle w:val="Default"/>
        <w:ind w:left="1800"/>
        <w:rPr>
          <w:rFonts w:ascii="Arial" w:hAnsi="Arial" w:cs="Arial"/>
          <w:sz w:val="22"/>
          <w:szCs w:val="22"/>
        </w:rPr>
      </w:pPr>
    </w:p>
    <w:tbl>
      <w:tblPr>
        <w:tblStyle w:val="TableGrid"/>
        <w:tblW w:w="0" w:type="auto"/>
        <w:tblInd w:w="1638" w:type="dxa"/>
        <w:tblLook w:val="04A0"/>
      </w:tblPr>
      <w:tblGrid>
        <w:gridCol w:w="2585"/>
        <w:gridCol w:w="2516"/>
        <w:gridCol w:w="2647"/>
      </w:tblGrid>
      <w:tr w:rsidR="004A7712" w:rsidRPr="00B33969" w:rsidTr="004A7712">
        <w:tc>
          <w:tcPr>
            <w:tcW w:w="2585" w:type="dxa"/>
          </w:tcPr>
          <w:p w:rsidR="004A7712" w:rsidRPr="00B33969" w:rsidRDefault="004A7712" w:rsidP="004A7712">
            <w:pPr>
              <w:pStyle w:val="Default"/>
              <w:rPr>
                <w:rFonts w:ascii="Arial" w:hAnsi="Arial" w:cs="Arial"/>
                <w:sz w:val="22"/>
                <w:szCs w:val="22"/>
              </w:rPr>
            </w:pPr>
          </w:p>
        </w:tc>
        <w:tc>
          <w:tcPr>
            <w:tcW w:w="2516"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Our Plan</w:t>
            </w:r>
          </w:p>
        </w:tc>
        <w:tc>
          <w:tcPr>
            <w:tcW w:w="2647"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Professor Gruteser’s Plan</w:t>
            </w:r>
          </w:p>
        </w:tc>
      </w:tr>
      <w:tr w:rsidR="004A7712" w:rsidRPr="00B33969" w:rsidTr="004A7712">
        <w:tc>
          <w:tcPr>
            <w:tcW w:w="2585"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Requirements Analysis</w:t>
            </w:r>
          </w:p>
        </w:tc>
        <w:tc>
          <w:tcPr>
            <w:tcW w:w="2516"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Sep 28</w:t>
            </w:r>
            <w:r w:rsidRPr="00B33969">
              <w:rPr>
                <w:rFonts w:ascii="Arial" w:hAnsi="Arial" w:cs="Arial"/>
                <w:sz w:val="22"/>
                <w:szCs w:val="22"/>
                <w:vertAlign w:val="superscript"/>
              </w:rPr>
              <w:t>th</w:t>
            </w:r>
            <w:r w:rsidRPr="00B33969">
              <w:rPr>
                <w:rFonts w:ascii="Arial" w:hAnsi="Arial" w:cs="Arial"/>
                <w:sz w:val="22"/>
                <w:szCs w:val="22"/>
              </w:rPr>
              <w:t>,2010</w:t>
            </w:r>
          </w:p>
        </w:tc>
        <w:tc>
          <w:tcPr>
            <w:tcW w:w="2647"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Sep 30, 2010</w:t>
            </w:r>
          </w:p>
        </w:tc>
      </w:tr>
      <w:tr w:rsidR="004A7712" w:rsidRPr="00B33969" w:rsidTr="004A7712">
        <w:tc>
          <w:tcPr>
            <w:tcW w:w="2585"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Object Oriented Analysis</w:t>
            </w:r>
          </w:p>
        </w:tc>
        <w:tc>
          <w:tcPr>
            <w:tcW w:w="2516"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Oct 13</w:t>
            </w:r>
            <w:r w:rsidRPr="00B33969">
              <w:rPr>
                <w:rFonts w:ascii="Arial" w:hAnsi="Arial" w:cs="Arial"/>
                <w:sz w:val="22"/>
                <w:szCs w:val="22"/>
                <w:vertAlign w:val="superscript"/>
              </w:rPr>
              <w:t>th</w:t>
            </w:r>
            <w:r w:rsidRPr="00B33969">
              <w:rPr>
                <w:rFonts w:ascii="Arial" w:hAnsi="Arial" w:cs="Arial"/>
                <w:sz w:val="22"/>
                <w:szCs w:val="22"/>
              </w:rPr>
              <w:t xml:space="preserve"> 2010</w:t>
            </w:r>
          </w:p>
        </w:tc>
        <w:tc>
          <w:tcPr>
            <w:tcW w:w="2647"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Oct 15</w:t>
            </w:r>
            <w:r w:rsidRPr="00B33969">
              <w:rPr>
                <w:rFonts w:ascii="Arial" w:hAnsi="Arial" w:cs="Arial"/>
                <w:sz w:val="22"/>
                <w:szCs w:val="22"/>
                <w:vertAlign w:val="superscript"/>
              </w:rPr>
              <w:t>th</w:t>
            </w:r>
            <w:r w:rsidRPr="00B33969">
              <w:rPr>
                <w:rFonts w:ascii="Arial" w:hAnsi="Arial" w:cs="Arial"/>
                <w:sz w:val="22"/>
                <w:szCs w:val="22"/>
              </w:rPr>
              <w:t>, 2010</w:t>
            </w:r>
          </w:p>
        </w:tc>
      </w:tr>
      <w:tr w:rsidR="004A7712" w:rsidRPr="00B33969" w:rsidTr="004A7712">
        <w:tc>
          <w:tcPr>
            <w:tcW w:w="2585"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Architecture and Design report</w:t>
            </w:r>
          </w:p>
        </w:tc>
        <w:tc>
          <w:tcPr>
            <w:tcW w:w="2516"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Oct 23</w:t>
            </w:r>
            <w:r w:rsidRPr="00B33969">
              <w:rPr>
                <w:rFonts w:ascii="Arial" w:hAnsi="Arial" w:cs="Arial"/>
                <w:sz w:val="22"/>
                <w:szCs w:val="22"/>
                <w:vertAlign w:val="superscript"/>
              </w:rPr>
              <w:t>rd</w:t>
            </w:r>
            <w:r w:rsidRPr="00B33969">
              <w:rPr>
                <w:rFonts w:ascii="Arial" w:hAnsi="Arial" w:cs="Arial"/>
                <w:sz w:val="22"/>
                <w:szCs w:val="22"/>
              </w:rPr>
              <w:t>, 2010</w:t>
            </w:r>
          </w:p>
        </w:tc>
        <w:tc>
          <w:tcPr>
            <w:tcW w:w="2647"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Oct 25</w:t>
            </w:r>
            <w:r w:rsidRPr="00B33969">
              <w:rPr>
                <w:rFonts w:ascii="Arial" w:hAnsi="Arial" w:cs="Arial"/>
                <w:sz w:val="22"/>
                <w:szCs w:val="22"/>
                <w:vertAlign w:val="superscript"/>
              </w:rPr>
              <w:t>th</w:t>
            </w:r>
            <w:r w:rsidRPr="00B33969">
              <w:rPr>
                <w:rFonts w:ascii="Arial" w:hAnsi="Arial" w:cs="Arial"/>
                <w:sz w:val="22"/>
                <w:szCs w:val="22"/>
              </w:rPr>
              <w:t>, 2010</w:t>
            </w:r>
          </w:p>
        </w:tc>
      </w:tr>
      <w:tr w:rsidR="004A7712" w:rsidRPr="00B33969" w:rsidTr="004A7712">
        <w:tc>
          <w:tcPr>
            <w:tcW w:w="2585"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Prototype and testing Report/demo</w:t>
            </w:r>
          </w:p>
        </w:tc>
        <w:tc>
          <w:tcPr>
            <w:tcW w:w="2516"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Nov 2</w:t>
            </w:r>
            <w:r w:rsidRPr="00B33969">
              <w:rPr>
                <w:rFonts w:ascii="Arial" w:hAnsi="Arial" w:cs="Arial"/>
                <w:sz w:val="22"/>
                <w:szCs w:val="22"/>
                <w:vertAlign w:val="superscript"/>
              </w:rPr>
              <w:t>nd</w:t>
            </w:r>
            <w:r w:rsidRPr="00B33969">
              <w:rPr>
                <w:rFonts w:ascii="Arial" w:hAnsi="Arial" w:cs="Arial"/>
                <w:sz w:val="22"/>
                <w:szCs w:val="22"/>
              </w:rPr>
              <w:t xml:space="preserve"> , 2010</w:t>
            </w:r>
          </w:p>
        </w:tc>
        <w:tc>
          <w:tcPr>
            <w:tcW w:w="2647"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Nov 4</w:t>
            </w:r>
            <w:r w:rsidRPr="00B33969">
              <w:rPr>
                <w:rFonts w:ascii="Arial" w:hAnsi="Arial" w:cs="Arial"/>
                <w:sz w:val="22"/>
                <w:szCs w:val="22"/>
                <w:vertAlign w:val="superscript"/>
              </w:rPr>
              <w:t>th</w:t>
            </w:r>
            <w:r w:rsidRPr="00B33969">
              <w:rPr>
                <w:rFonts w:ascii="Arial" w:hAnsi="Arial" w:cs="Arial"/>
                <w:sz w:val="22"/>
                <w:szCs w:val="22"/>
              </w:rPr>
              <w:t xml:space="preserve"> 2010</w:t>
            </w:r>
          </w:p>
        </w:tc>
      </w:tr>
      <w:tr w:rsidR="004A7712" w:rsidRPr="00B33969" w:rsidTr="004A7712">
        <w:tc>
          <w:tcPr>
            <w:tcW w:w="2585"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Design iteration and Test Drive development</w:t>
            </w:r>
          </w:p>
        </w:tc>
        <w:tc>
          <w:tcPr>
            <w:tcW w:w="2516"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Nov 21</w:t>
            </w:r>
            <w:r w:rsidRPr="00B33969">
              <w:rPr>
                <w:rFonts w:ascii="Arial" w:hAnsi="Arial" w:cs="Arial"/>
                <w:sz w:val="22"/>
                <w:szCs w:val="22"/>
                <w:vertAlign w:val="superscript"/>
              </w:rPr>
              <w:t>st</w:t>
            </w:r>
            <w:r w:rsidRPr="00B33969">
              <w:rPr>
                <w:rFonts w:ascii="Arial" w:hAnsi="Arial" w:cs="Arial"/>
                <w:sz w:val="22"/>
                <w:szCs w:val="22"/>
              </w:rPr>
              <w:t>, 2010</w:t>
            </w:r>
          </w:p>
        </w:tc>
        <w:tc>
          <w:tcPr>
            <w:tcW w:w="2647" w:type="dxa"/>
          </w:tcPr>
          <w:p w:rsidR="004A7712" w:rsidRPr="00B33969" w:rsidRDefault="004A7712" w:rsidP="004A7712">
            <w:pPr>
              <w:pStyle w:val="Default"/>
              <w:rPr>
                <w:rFonts w:ascii="Arial" w:hAnsi="Arial" w:cs="Arial"/>
                <w:sz w:val="22"/>
                <w:szCs w:val="22"/>
              </w:rPr>
            </w:pPr>
            <w:r w:rsidRPr="00B33969">
              <w:rPr>
                <w:rFonts w:ascii="Arial" w:hAnsi="Arial" w:cs="Arial"/>
                <w:sz w:val="22"/>
                <w:szCs w:val="22"/>
              </w:rPr>
              <w:t>Nov 23</w:t>
            </w:r>
            <w:r w:rsidRPr="00B33969">
              <w:rPr>
                <w:rFonts w:ascii="Arial" w:hAnsi="Arial" w:cs="Arial"/>
                <w:sz w:val="22"/>
                <w:szCs w:val="22"/>
                <w:vertAlign w:val="superscript"/>
              </w:rPr>
              <w:t>rd</w:t>
            </w:r>
            <w:r w:rsidRPr="00B33969">
              <w:rPr>
                <w:rFonts w:ascii="Arial" w:hAnsi="Arial" w:cs="Arial"/>
                <w:sz w:val="22"/>
                <w:szCs w:val="22"/>
              </w:rPr>
              <w:t>, 2010</w:t>
            </w:r>
          </w:p>
        </w:tc>
      </w:tr>
    </w:tbl>
    <w:p w:rsidR="004A7712" w:rsidRPr="00B33969" w:rsidRDefault="004A7712" w:rsidP="004A7712">
      <w:pPr>
        <w:pStyle w:val="Default"/>
        <w:ind w:left="1800"/>
        <w:rPr>
          <w:rFonts w:ascii="Arial" w:hAnsi="Arial" w:cs="Arial"/>
          <w:sz w:val="22"/>
          <w:szCs w:val="22"/>
        </w:rPr>
      </w:pPr>
    </w:p>
    <w:p w:rsidR="004A7712" w:rsidRPr="00B33969" w:rsidRDefault="004A7712" w:rsidP="004A7712">
      <w:pPr>
        <w:pStyle w:val="Default"/>
        <w:ind w:left="1800"/>
        <w:rPr>
          <w:rFonts w:ascii="Arial" w:hAnsi="Arial" w:cs="Arial"/>
          <w:sz w:val="22"/>
          <w:szCs w:val="22"/>
        </w:rPr>
      </w:pPr>
    </w:p>
    <w:p w:rsidR="004A7712" w:rsidRPr="00B33969" w:rsidRDefault="004A7712" w:rsidP="004A7712">
      <w:pPr>
        <w:pStyle w:val="Default"/>
        <w:ind w:left="1800"/>
        <w:rPr>
          <w:rFonts w:ascii="Arial" w:hAnsi="Arial" w:cs="Arial"/>
          <w:sz w:val="22"/>
          <w:szCs w:val="22"/>
        </w:rPr>
      </w:pPr>
    </w:p>
    <w:p w:rsidR="00605AD9" w:rsidRPr="00B33969" w:rsidRDefault="00605AD9" w:rsidP="00605AD9">
      <w:pPr>
        <w:pStyle w:val="Style-2"/>
        <w:pBdr>
          <w:bottom w:val="none" w:sz="0" w:space="0" w:color="808080"/>
        </w:pBdr>
        <w:contextualSpacing/>
        <w:jc w:val="both"/>
        <w:rPr>
          <w:rFonts w:ascii="Arial" w:hAnsi="Arial" w:cs="Arial"/>
          <w:b/>
          <w:bCs/>
          <w:color w:val="000000"/>
          <w:sz w:val="28"/>
        </w:rPr>
      </w:pPr>
    </w:p>
    <w:p w:rsidR="00605AD9" w:rsidRPr="00B33969" w:rsidRDefault="00605AD9" w:rsidP="00605AD9">
      <w:pPr>
        <w:pStyle w:val="Heading3"/>
        <w:rPr>
          <w:rFonts w:ascii="Arial" w:hAnsi="Arial" w:cs="Arial"/>
          <w:sz w:val="28"/>
        </w:rPr>
      </w:pPr>
      <w:bookmarkStart w:id="17" w:name="_Toc279700250"/>
      <w:r w:rsidRPr="00B33969">
        <w:rPr>
          <w:rFonts w:ascii="Arial" w:hAnsi="Arial" w:cs="Arial"/>
          <w:sz w:val="28"/>
        </w:rPr>
        <w:t>7</w:t>
      </w:r>
      <w:r w:rsidRPr="00B33969">
        <w:rPr>
          <w:rFonts w:ascii="Arial" w:eastAsia="Times New Roman" w:hAnsi="Arial" w:cs="Arial"/>
          <w:sz w:val="28"/>
        </w:rPr>
        <w:t xml:space="preserve">.2 </w:t>
      </w:r>
      <w:r w:rsidRPr="00B33969">
        <w:rPr>
          <w:rFonts w:ascii="Arial" w:hAnsi="Arial" w:cs="Arial"/>
          <w:sz w:val="28"/>
        </w:rPr>
        <w:t>Email Communications</w:t>
      </w:r>
      <w:bookmarkEnd w:id="17"/>
    </w:p>
    <w:p w:rsidR="00605AD9" w:rsidRPr="004A7712" w:rsidRDefault="004A7712" w:rsidP="004A7712">
      <w:pPr>
        <w:autoSpaceDE w:val="0"/>
        <w:autoSpaceDN w:val="0"/>
        <w:adjustRightInd w:val="0"/>
        <w:spacing w:after="0" w:line="240" w:lineRule="auto"/>
        <w:rPr>
          <w:rFonts w:ascii="Times New Roman" w:hAnsi="Times New Roman"/>
          <w:sz w:val="23"/>
          <w:szCs w:val="23"/>
          <w:lang w:val="en-IN" w:eastAsia="en-US"/>
        </w:rPr>
      </w:pPr>
      <w:r w:rsidRPr="00B33969">
        <w:rPr>
          <w:rFonts w:ascii="Arial" w:hAnsi="Arial" w:cs="Arial"/>
          <w:lang w:val="en-IN" w:eastAsia="en-US"/>
        </w:rPr>
        <w:t>To keep everything well informed we use email for communication. Usually it will be task assignment, question clarification.</w:t>
      </w:r>
      <w:r w:rsidR="00605AD9" w:rsidRPr="00605AD9">
        <w:rPr>
          <w:sz w:val="52"/>
          <w:szCs w:val="52"/>
        </w:rPr>
        <w:br w:type="page"/>
      </w:r>
      <w:bookmarkStart w:id="18" w:name="_Toc279700251"/>
      <w:r w:rsidR="00605AD9" w:rsidRPr="00605AD9">
        <w:rPr>
          <w:sz w:val="52"/>
          <w:szCs w:val="52"/>
        </w:rPr>
        <w:lastRenderedPageBreak/>
        <w:t>Chapter</w:t>
      </w:r>
      <w:r w:rsidR="00605AD9" w:rsidRPr="00605AD9">
        <w:rPr>
          <w:rFonts w:hint="eastAsia"/>
          <w:sz w:val="52"/>
          <w:szCs w:val="52"/>
        </w:rPr>
        <w:t xml:space="preserve"> II    </w:t>
      </w:r>
      <w:r w:rsidR="00605AD9" w:rsidRPr="00605AD9">
        <w:rPr>
          <w:sz w:val="52"/>
          <w:szCs w:val="52"/>
        </w:rPr>
        <w:t xml:space="preserve">Project </w:t>
      </w:r>
      <w:r w:rsidR="00605AD9" w:rsidRPr="00605AD9">
        <w:rPr>
          <w:rFonts w:hint="eastAsia"/>
          <w:sz w:val="52"/>
          <w:szCs w:val="52"/>
        </w:rPr>
        <w:t>Status</w:t>
      </w:r>
      <w:bookmarkEnd w:id="18"/>
    </w:p>
    <w:p w:rsidR="00605AD9" w:rsidRPr="00605AD9" w:rsidRDefault="00605AD9" w:rsidP="00605AD9">
      <w:pPr>
        <w:pStyle w:val="Heading2"/>
        <w:rPr>
          <w:sz w:val="44"/>
          <w:szCs w:val="44"/>
        </w:rPr>
      </w:pPr>
      <w:bookmarkStart w:id="19" w:name="_Toc279700252"/>
      <w:r w:rsidRPr="00605AD9">
        <w:rPr>
          <w:sz w:val="44"/>
          <w:szCs w:val="44"/>
        </w:rPr>
        <w:t>1. Current Status Review</w:t>
      </w:r>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9"/>
        <w:gridCol w:w="3433"/>
        <w:gridCol w:w="2666"/>
      </w:tblGrid>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
                <w:bCs/>
                <w:color w:val="000000"/>
              </w:rPr>
            </w:pPr>
            <w:r w:rsidRPr="001E7F5A">
              <w:rPr>
                <w:rFonts w:ascii="Arial" w:eastAsia="Calibri" w:hAnsi="Arial" w:cs="Arial"/>
                <w:b/>
                <w:bCs/>
                <w:color w:val="000000"/>
              </w:rPr>
              <w:t>Use Case</w:t>
            </w:r>
          </w:p>
        </w:tc>
        <w:tc>
          <w:tcPr>
            <w:tcW w:w="3433" w:type="dxa"/>
          </w:tcPr>
          <w:p w:rsidR="00605AD9" w:rsidRPr="001E7F5A" w:rsidRDefault="00605AD9" w:rsidP="006D4FBC">
            <w:pPr>
              <w:pStyle w:val="Style-1"/>
              <w:spacing w:after="300"/>
              <w:jc w:val="both"/>
              <w:rPr>
                <w:rFonts w:ascii="Arial" w:eastAsia="Calibri" w:hAnsi="Arial" w:cs="Arial"/>
                <w:b/>
                <w:bCs/>
                <w:color w:val="000000"/>
              </w:rPr>
            </w:pPr>
            <w:r w:rsidRPr="001E7F5A">
              <w:rPr>
                <w:rFonts w:ascii="Arial" w:eastAsia="Calibri" w:hAnsi="Arial" w:cs="Arial"/>
                <w:b/>
                <w:bCs/>
                <w:color w:val="000000"/>
              </w:rPr>
              <w:t>Status</w:t>
            </w:r>
          </w:p>
        </w:tc>
        <w:tc>
          <w:tcPr>
            <w:tcW w:w="2666" w:type="dxa"/>
          </w:tcPr>
          <w:p w:rsidR="00605AD9" w:rsidRPr="00E410DF" w:rsidRDefault="00605AD9" w:rsidP="006D4FBC">
            <w:pPr>
              <w:pStyle w:val="Style-1"/>
              <w:spacing w:after="300"/>
              <w:jc w:val="both"/>
              <w:rPr>
                <w:rFonts w:ascii="Arial" w:eastAsia="Calibri" w:hAnsi="Arial" w:cs="Arial"/>
                <w:b/>
                <w:bCs/>
                <w:color w:val="000000"/>
              </w:rPr>
            </w:pPr>
            <w:r w:rsidRPr="00E410DF">
              <w:rPr>
                <w:rFonts w:ascii="Arial" w:eastAsia="Calibri" w:hAnsi="Arial" w:cs="Arial"/>
                <w:b/>
                <w:bCs/>
                <w:color w:val="000000"/>
              </w:rPr>
              <w:t>In Demo?</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sidRPr="00233E39">
              <w:rPr>
                <w:rFonts w:ascii="Arial" w:eastAsia="Calibri" w:hAnsi="Arial" w:cs="Arial"/>
                <w:bCs/>
                <w:color w:val="000000"/>
              </w:rPr>
              <w:t>registerAccount</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and passes all tests</w:t>
            </w:r>
          </w:p>
        </w:tc>
        <w:tc>
          <w:tcPr>
            <w:tcW w:w="2666" w:type="dxa"/>
          </w:tcPr>
          <w:p w:rsidR="00605AD9" w:rsidRPr="00E410DF" w:rsidRDefault="00605AD9" w:rsidP="006D4FBC">
            <w:pPr>
              <w:pStyle w:val="Style-1"/>
              <w:spacing w:after="300"/>
              <w:jc w:val="center"/>
              <w:rPr>
                <w:rFonts w:ascii="Arial" w:hAnsi="Arial" w:cs="Arial"/>
                <w:b/>
                <w:bCs/>
                <w:color w:val="000000"/>
              </w:rPr>
            </w:pPr>
            <w:r w:rsidRPr="00E410DF">
              <w:rPr>
                <w:rFonts w:ascii="Arial" w:hAnsi="Arial" w:cs="Arial" w:hint="eastAsia"/>
                <w:b/>
                <w:bCs/>
                <w:color w:val="000000"/>
              </w:rPr>
              <w:t>Y</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sidRPr="00233E39">
              <w:rPr>
                <w:rFonts w:ascii="Arial" w:eastAsia="Calibri" w:hAnsi="Arial" w:cs="Arial"/>
                <w:bCs/>
                <w:color w:val="000000"/>
              </w:rPr>
              <w:t>searchEvents</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and passes all tests</w:t>
            </w:r>
          </w:p>
        </w:tc>
        <w:tc>
          <w:tcPr>
            <w:tcW w:w="2666" w:type="dxa"/>
          </w:tcPr>
          <w:p w:rsidR="00605AD9" w:rsidRPr="00E410DF" w:rsidRDefault="00605AD9" w:rsidP="006D4FBC">
            <w:pPr>
              <w:pStyle w:val="Style-1"/>
              <w:spacing w:after="300"/>
              <w:jc w:val="center"/>
              <w:rPr>
                <w:rFonts w:ascii="Arial" w:eastAsia="Calibri" w:hAnsi="Arial" w:cs="Arial"/>
                <w:b/>
                <w:bCs/>
                <w:color w:val="000000"/>
              </w:rPr>
            </w:pPr>
            <w:r w:rsidRPr="00E410DF">
              <w:rPr>
                <w:rFonts w:ascii="Arial" w:hAnsi="Arial" w:cs="Arial" w:hint="eastAsia"/>
                <w:b/>
                <w:bCs/>
                <w:color w:val="000000"/>
              </w:rPr>
              <w:t>Y</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sidRPr="00233E39">
              <w:rPr>
                <w:rFonts w:ascii="Arial" w:eastAsia="Calibri" w:hAnsi="Arial" w:cs="Arial"/>
                <w:bCs/>
                <w:color w:val="000000"/>
              </w:rPr>
              <w:t>rateEvent</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and passes all tests</w:t>
            </w:r>
          </w:p>
        </w:tc>
        <w:tc>
          <w:tcPr>
            <w:tcW w:w="2666" w:type="dxa"/>
          </w:tcPr>
          <w:p w:rsidR="00605AD9" w:rsidRPr="00E410DF" w:rsidRDefault="00605AD9" w:rsidP="006D4FBC">
            <w:pPr>
              <w:pStyle w:val="Style-1"/>
              <w:spacing w:after="300"/>
              <w:jc w:val="center"/>
              <w:rPr>
                <w:rFonts w:ascii="Arial" w:eastAsia="Calibri" w:hAnsi="Arial" w:cs="Arial"/>
                <w:b/>
                <w:bCs/>
                <w:color w:val="000000"/>
              </w:rPr>
            </w:pPr>
            <w:r w:rsidRPr="00E410DF">
              <w:rPr>
                <w:rFonts w:ascii="Arial" w:hAnsi="Arial" w:cs="Arial" w:hint="eastAsia"/>
                <w:b/>
                <w:bCs/>
                <w:color w:val="000000"/>
              </w:rPr>
              <w:t>Y</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Share</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and passes all tests</w:t>
            </w:r>
          </w:p>
        </w:tc>
        <w:tc>
          <w:tcPr>
            <w:tcW w:w="2666" w:type="dxa"/>
          </w:tcPr>
          <w:p w:rsidR="00605AD9" w:rsidRPr="00E410DF" w:rsidRDefault="00605AD9" w:rsidP="006D4FBC">
            <w:pPr>
              <w:pStyle w:val="Style-1"/>
              <w:spacing w:after="300"/>
              <w:jc w:val="center"/>
              <w:rPr>
                <w:rFonts w:ascii="Arial" w:eastAsia="Calibri" w:hAnsi="Arial" w:cs="Arial"/>
                <w:b/>
                <w:bCs/>
                <w:color w:val="000000"/>
              </w:rPr>
            </w:pPr>
            <w:r w:rsidRPr="00E410DF">
              <w:rPr>
                <w:rFonts w:ascii="Arial" w:hAnsi="Arial" w:cs="Arial" w:hint="eastAsia"/>
                <w:b/>
                <w:bCs/>
                <w:color w:val="000000"/>
              </w:rPr>
              <w:t>Y</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Comment</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passed initial tests</w:t>
            </w:r>
          </w:p>
        </w:tc>
        <w:tc>
          <w:tcPr>
            <w:tcW w:w="2666" w:type="dxa"/>
          </w:tcPr>
          <w:p w:rsidR="00605AD9" w:rsidRPr="00E410DF" w:rsidRDefault="00605AD9" w:rsidP="006D4FBC">
            <w:pPr>
              <w:pStyle w:val="Style-1"/>
              <w:spacing w:after="300"/>
              <w:jc w:val="center"/>
              <w:rPr>
                <w:rFonts w:ascii="Arial" w:eastAsia="Calibri" w:hAnsi="Arial" w:cs="Arial"/>
                <w:b/>
                <w:bCs/>
                <w:color w:val="000000"/>
              </w:rPr>
            </w:pPr>
            <w:r w:rsidRPr="00E410DF">
              <w:rPr>
                <w:rFonts w:ascii="Arial" w:hAnsi="Arial" w:cs="Arial" w:hint="eastAsia"/>
                <w:b/>
                <w:bCs/>
                <w:color w:val="000000"/>
              </w:rPr>
              <w:t>Y</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Get Live Feed</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passed initial tests</w:t>
            </w:r>
          </w:p>
        </w:tc>
        <w:tc>
          <w:tcPr>
            <w:tcW w:w="2666" w:type="dxa"/>
          </w:tcPr>
          <w:p w:rsidR="00605AD9" w:rsidRPr="00E410DF" w:rsidRDefault="00605AD9" w:rsidP="006D4FBC">
            <w:pPr>
              <w:pStyle w:val="Style-1"/>
              <w:spacing w:after="300"/>
              <w:jc w:val="center"/>
              <w:rPr>
                <w:rFonts w:ascii="Arial" w:eastAsia="Calibri" w:hAnsi="Arial" w:cs="Arial"/>
                <w:b/>
                <w:bCs/>
                <w:color w:val="000000"/>
              </w:rPr>
            </w:pPr>
            <w:r w:rsidRPr="00E410DF">
              <w:rPr>
                <w:rFonts w:ascii="Arial" w:hAnsi="Arial" w:cs="Arial" w:hint="eastAsia"/>
                <w:b/>
                <w:bCs/>
                <w:color w:val="000000"/>
              </w:rPr>
              <w:t>Y</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sidRPr="001026B2">
              <w:rPr>
                <w:rFonts w:ascii="Arial" w:eastAsia="Calibri" w:hAnsi="Arial" w:cs="Arial"/>
                <w:bCs/>
                <w:color w:val="000000"/>
              </w:rPr>
              <w:t>getUpcomingEvents</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and passes all tests</w:t>
            </w:r>
          </w:p>
        </w:tc>
        <w:tc>
          <w:tcPr>
            <w:tcW w:w="2666" w:type="dxa"/>
          </w:tcPr>
          <w:p w:rsidR="00605AD9" w:rsidRPr="00E410DF" w:rsidRDefault="00605AD9" w:rsidP="006D4FBC">
            <w:pPr>
              <w:pStyle w:val="Style-1"/>
              <w:spacing w:after="300"/>
              <w:jc w:val="center"/>
              <w:rPr>
                <w:rFonts w:ascii="Arial" w:eastAsia="Calibri" w:hAnsi="Arial" w:cs="Arial"/>
                <w:b/>
                <w:bCs/>
                <w:color w:val="000000"/>
              </w:rPr>
            </w:pPr>
            <w:r w:rsidRPr="00E410DF">
              <w:rPr>
                <w:rFonts w:ascii="Arial" w:hAnsi="Arial" w:cs="Arial" w:hint="eastAsia"/>
                <w:b/>
                <w:bCs/>
                <w:color w:val="000000"/>
              </w:rPr>
              <w:t>Y</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Uploa</w:t>
            </w:r>
            <w:r>
              <w:rPr>
                <w:rFonts w:ascii="Arial" w:eastAsia="Calibri" w:hAnsi="Arial" w:cs="Arial"/>
                <w:bCs/>
                <w:color w:val="000000"/>
              </w:rPr>
              <w:t>d</w:t>
            </w:r>
            <w:r w:rsidRPr="001E7F5A">
              <w:rPr>
                <w:rFonts w:ascii="Arial" w:eastAsia="Calibri" w:hAnsi="Arial" w:cs="Arial"/>
                <w:bCs/>
                <w:color w:val="000000"/>
              </w:rPr>
              <w:t>Photo</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passed initial tests</w:t>
            </w:r>
          </w:p>
        </w:tc>
        <w:tc>
          <w:tcPr>
            <w:tcW w:w="2666" w:type="dxa"/>
          </w:tcPr>
          <w:p w:rsidR="00605AD9" w:rsidRPr="00E410DF" w:rsidRDefault="00605AD9" w:rsidP="006D4FBC">
            <w:pPr>
              <w:pStyle w:val="Style-1"/>
              <w:spacing w:after="300"/>
              <w:jc w:val="center"/>
              <w:rPr>
                <w:rFonts w:ascii="Arial" w:eastAsia="Calibri" w:hAnsi="Arial" w:cs="Arial"/>
                <w:b/>
                <w:bCs/>
                <w:color w:val="000000"/>
              </w:rPr>
            </w:pPr>
            <w:r w:rsidRPr="00E410DF">
              <w:rPr>
                <w:rFonts w:ascii="Arial" w:hAnsi="Arial" w:cs="Arial" w:hint="eastAsia"/>
                <w:b/>
                <w:bCs/>
                <w:color w:val="000000"/>
              </w:rPr>
              <w:t>Y</w:t>
            </w:r>
          </w:p>
        </w:tc>
      </w:tr>
      <w:tr w:rsidR="00605AD9" w:rsidRPr="00605AD9" w:rsidTr="006D4FBC">
        <w:tc>
          <w:tcPr>
            <w:tcW w:w="3279" w:type="dxa"/>
          </w:tcPr>
          <w:p w:rsidR="00605AD9" w:rsidRPr="001E7F5A" w:rsidRDefault="00605AD9" w:rsidP="006D4FBC">
            <w:pPr>
              <w:pStyle w:val="Style-1"/>
              <w:spacing w:after="300"/>
              <w:jc w:val="both"/>
              <w:rPr>
                <w:rFonts w:ascii="Arial" w:eastAsia="Calibri" w:hAnsi="Arial" w:cs="Arial"/>
                <w:bCs/>
                <w:color w:val="000000"/>
              </w:rPr>
            </w:pPr>
            <w:r>
              <w:rPr>
                <w:rFonts w:ascii="Arial" w:eastAsia="Calibri" w:hAnsi="Arial" w:cs="Arial"/>
                <w:bCs/>
                <w:color w:val="000000"/>
              </w:rPr>
              <w:t>View</w:t>
            </w:r>
            <w:r w:rsidRPr="001E7F5A">
              <w:rPr>
                <w:rFonts w:ascii="Arial" w:eastAsia="Calibri" w:hAnsi="Arial" w:cs="Arial"/>
                <w:bCs/>
                <w:color w:val="000000"/>
              </w:rPr>
              <w:t>Map</w:t>
            </w:r>
          </w:p>
        </w:tc>
        <w:tc>
          <w:tcPr>
            <w:tcW w:w="3433" w:type="dxa"/>
          </w:tcPr>
          <w:p w:rsidR="00605AD9" w:rsidRPr="001E7F5A" w:rsidRDefault="00605AD9" w:rsidP="006D4FBC">
            <w:pPr>
              <w:pStyle w:val="Style-1"/>
              <w:spacing w:after="300"/>
              <w:jc w:val="both"/>
              <w:rPr>
                <w:rFonts w:ascii="Arial" w:eastAsia="Calibri" w:hAnsi="Arial" w:cs="Arial"/>
                <w:bCs/>
                <w:color w:val="000000"/>
              </w:rPr>
            </w:pPr>
            <w:r w:rsidRPr="001E7F5A">
              <w:rPr>
                <w:rFonts w:ascii="Arial" w:eastAsia="Calibri" w:hAnsi="Arial" w:cs="Arial"/>
                <w:bCs/>
                <w:color w:val="000000"/>
              </w:rPr>
              <w:t>implemented passed initial tests</w:t>
            </w:r>
          </w:p>
        </w:tc>
        <w:tc>
          <w:tcPr>
            <w:tcW w:w="2666" w:type="dxa"/>
          </w:tcPr>
          <w:p w:rsidR="00605AD9" w:rsidRPr="00E410DF" w:rsidRDefault="00605AD9" w:rsidP="006D4FBC">
            <w:pPr>
              <w:pStyle w:val="Style-1"/>
              <w:spacing w:after="300"/>
              <w:jc w:val="center"/>
              <w:rPr>
                <w:rFonts w:ascii="Arial" w:eastAsia="Calibri" w:hAnsi="Arial" w:cs="Arial"/>
                <w:b/>
                <w:bCs/>
                <w:color w:val="000000"/>
              </w:rPr>
            </w:pPr>
            <w:r w:rsidRPr="00E410DF">
              <w:rPr>
                <w:rFonts w:ascii="Arial" w:hAnsi="Arial" w:cs="Arial" w:hint="eastAsia"/>
                <w:b/>
                <w:bCs/>
                <w:color w:val="000000"/>
              </w:rPr>
              <w:t>Y</w:t>
            </w:r>
          </w:p>
        </w:tc>
      </w:tr>
    </w:tbl>
    <w:p w:rsidR="00605AD9" w:rsidRDefault="00605AD9" w:rsidP="00605AD9">
      <w:pPr>
        <w:pStyle w:val="Style-2"/>
        <w:pBdr>
          <w:bottom w:val="none" w:sz="0" w:space="0" w:color="808080"/>
        </w:pBdr>
        <w:contextualSpacing/>
        <w:jc w:val="both"/>
        <w:rPr>
          <w:rFonts w:ascii="Arial" w:hAnsi="Arial" w:cs="Arial"/>
          <w:i/>
        </w:rPr>
      </w:pPr>
      <w:r>
        <w:rPr>
          <w:rFonts w:ascii="Arial" w:hAnsi="Arial" w:cs="Arial"/>
          <w:i/>
        </w:rPr>
        <w:t xml:space="preserve">Figure </w:t>
      </w:r>
      <w:r>
        <w:rPr>
          <w:rFonts w:ascii="Arial" w:hAnsi="Arial" w:cs="Arial" w:hint="eastAsia"/>
          <w:i/>
        </w:rPr>
        <w:t>1</w:t>
      </w:r>
      <w:r w:rsidRPr="00EA0081">
        <w:rPr>
          <w:rFonts w:ascii="Arial" w:hAnsi="Arial" w:cs="Arial"/>
          <w:i/>
        </w:rPr>
        <w:t>-</w:t>
      </w:r>
      <w:r>
        <w:rPr>
          <w:rFonts w:ascii="Arial" w:hAnsi="Arial" w:cs="Arial" w:hint="eastAsia"/>
          <w:i/>
        </w:rPr>
        <w:t>1</w:t>
      </w:r>
      <w:r w:rsidRPr="00EA0081">
        <w:rPr>
          <w:rFonts w:ascii="Arial" w:hAnsi="Arial" w:cs="Arial"/>
          <w:i/>
        </w:rPr>
        <w:tab/>
      </w:r>
      <w:r>
        <w:rPr>
          <w:rFonts w:ascii="Arial" w:hAnsi="Arial" w:cs="Arial"/>
          <w:i/>
        </w:rPr>
        <w:t>Current Use Case Status</w:t>
      </w:r>
    </w:p>
    <w:p w:rsidR="00605AD9" w:rsidRPr="00CC119F" w:rsidRDefault="00605AD9" w:rsidP="00605AD9">
      <w:pPr>
        <w:rPr>
          <w:rFonts w:ascii="Arial" w:eastAsia="Calibri" w:hAnsi="Arial" w:cs="Arial"/>
          <w:bCs/>
          <w:color w:val="000000"/>
        </w:rPr>
      </w:pPr>
      <w:r w:rsidRPr="00CC119F">
        <w:rPr>
          <w:rFonts w:ascii="Arial" w:eastAsia="Calibri" w:hAnsi="Arial" w:cs="Arial"/>
          <w:b/>
          <w:bCs/>
          <w:color w:val="000000"/>
        </w:rPr>
        <w:t>NOTE:</w:t>
      </w:r>
      <w:r w:rsidRPr="00CC119F">
        <w:rPr>
          <w:rFonts w:ascii="Arial" w:eastAsia="Calibri" w:hAnsi="Arial" w:cs="Arial"/>
          <w:bCs/>
          <w:color w:val="000000"/>
        </w:rPr>
        <w:t xml:space="preserve"> implemented passed initial tests means that the function passed manual testing and automating tests have not been created.</w:t>
      </w:r>
    </w:p>
    <w:p w:rsidR="00605AD9" w:rsidRDefault="00605AD9" w:rsidP="00605AD9">
      <w:pPr>
        <w:rPr>
          <w:rFonts w:ascii="Arial" w:hAnsi="Arial" w:cs="Arial"/>
          <w:bCs/>
          <w:color w:val="000000"/>
        </w:rPr>
      </w:pPr>
    </w:p>
    <w:p w:rsidR="00605AD9" w:rsidRDefault="00605AD9" w:rsidP="00605AD9">
      <w:pPr>
        <w:rPr>
          <w:rFonts w:cs="Calibri"/>
          <w:color w:val="000000"/>
        </w:rPr>
      </w:pPr>
      <w:r w:rsidRPr="00CC119F">
        <w:rPr>
          <w:rFonts w:ascii="Arial" w:eastAsia="Calibri" w:hAnsi="Arial" w:cs="Arial"/>
          <w:bCs/>
          <w:color w:val="000000"/>
        </w:rPr>
        <w:t>Objects demonstrated in last class:</w:t>
      </w:r>
      <w:r>
        <w:rPr>
          <w:rFonts w:cs="Calibri"/>
          <w:color w:val="000000"/>
        </w:rPr>
        <w:t xml:space="preserve"> </w:t>
      </w:r>
    </w:p>
    <w:p w:rsidR="00605AD9" w:rsidRDefault="00605AD9" w:rsidP="00605AD9">
      <w:pPr>
        <w:rPr>
          <w:rFonts w:ascii="Arial" w:hAnsi="Arial" w:cs="Arial"/>
          <w:bCs/>
          <w:color w:val="000000"/>
        </w:rPr>
      </w:pPr>
      <w:r w:rsidRPr="00CC119F">
        <w:rPr>
          <w:rFonts w:ascii="Arial" w:eastAsia="Calibri" w:hAnsi="Arial" w:cs="Arial" w:hint="eastAsia"/>
          <w:bCs/>
          <w:color w:val="000000"/>
        </w:rPr>
        <w:t>(1) registerAccount</w:t>
      </w:r>
    </w:p>
    <w:p w:rsidR="00605AD9" w:rsidRDefault="00605AD9" w:rsidP="00605AD9">
      <w:pPr>
        <w:rPr>
          <w:rFonts w:ascii="Arial" w:hAnsi="Arial" w:cs="Arial"/>
          <w:bCs/>
          <w:color w:val="000000"/>
        </w:rPr>
      </w:pPr>
      <w:r>
        <w:rPr>
          <w:rFonts w:ascii="Arial" w:hAnsi="Arial" w:cs="Arial" w:hint="eastAsia"/>
          <w:bCs/>
          <w:color w:val="000000"/>
        </w:rPr>
        <w:t>(2) searchEvents</w:t>
      </w:r>
    </w:p>
    <w:p w:rsidR="00605AD9" w:rsidRDefault="00605AD9" w:rsidP="00605AD9">
      <w:pPr>
        <w:rPr>
          <w:rFonts w:ascii="Arial" w:hAnsi="Arial" w:cs="Arial"/>
          <w:bCs/>
          <w:color w:val="000000"/>
        </w:rPr>
      </w:pPr>
      <w:r>
        <w:rPr>
          <w:rFonts w:ascii="Arial" w:hAnsi="Arial" w:cs="Arial" w:hint="eastAsia"/>
          <w:bCs/>
          <w:color w:val="000000"/>
        </w:rPr>
        <w:t>(3) getUpcomingEvents</w:t>
      </w:r>
    </w:p>
    <w:p w:rsidR="00605AD9" w:rsidRDefault="00605AD9" w:rsidP="00605AD9">
      <w:pPr>
        <w:rPr>
          <w:rFonts w:ascii="Arial" w:hAnsi="Arial" w:cs="Arial"/>
          <w:bCs/>
          <w:color w:val="000000"/>
        </w:rPr>
      </w:pPr>
    </w:p>
    <w:p w:rsidR="00605AD9" w:rsidRPr="00605AD9" w:rsidRDefault="00605AD9" w:rsidP="00605AD9">
      <w:pPr>
        <w:pStyle w:val="Heading2"/>
        <w:rPr>
          <w:rFonts w:ascii="Arial" w:eastAsia="Times New Roman" w:hAnsi="Arial" w:cs="Arial"/>
          <w:color w:val="17365D"/>
          <w:sz w:val="44"/>
          <w:szCs w:val="44"/>
        </w:rPr>
      </w:pPr>
      <w:bookmarkStart w:id="20" w:name="_Toc279700253"/>
      <w:r w:rsidRPr="00605AD9">
        <w:rPr>
          <w:rFonts w:hint="eastAsia"/>
          <w:sz w:val="44"/>
          <w:szCs w:val="44"/>
        </w:rPr>
        <w:lastRenderedPageBreak/>
        <w:t>2</w:t>
      </w:r>
      <w:r w:rsidRPr="00605AD9">
        <w:rPr>
          <w:sz w:val="44"/>
          <w:szCs w:val="44"/>
        </w:rPr>
        <w:t xml:space="preserve">. </w:t>
      </w:r>
      <w:r w:rsidRPr="00605AD9">
        <w:rPr>
          <w:rFonts w:hint="eastAsia"/>
          <w:sz w:val="44"/>
          <w:szCs w:val="44"/>
        </w:rPr>
        <w:t>Appendix</w:t>
      </w:r>
      <w:bookmarkEnd w:id="20"/>
    </w:p>
    <w:p w:rsidR="00605AD9" w:rsidRPr="00605AD9" w:rsidRDefault="00605AD9" w:rsidP="00605AD9">
      <w:pPr>
        <w:pStyle w:val="Heading3"/>
        <w:rPr>
          <w:sz w:val="32"/>
          <w:szCs w:val="32"/>
        </w:rPr>
      </w:pPr>
      <w:bookmarkStart w:id="21" w:name="_Toc279700254"/>
      <w:r w:rsidRPr="00605AD9">
        <w:rPr>
          <w:sz w:val="32"/>
          <w:szCs w:val="32"/>
        </w:rPr>
        <w:t>2.</w:t>
      </w:r>
      <w:r w:rsidRPr="00605AD9">
        <w:rPr>
          <w:rFonts w:hint="eastAsia"/>
          <w:sz w:val="32"/>
          <w:szCs w:val="32"/>
        </w:rPr>
        <w:t>1</w:t>
      </w:r>
      <w:r w:rsidRPr="00605AD9">
        <w:rPr>
          <w:sz w:val="32"/>
          <w:szCs w:val="32"/>
        </w:rPr>
        <w:t xml:space="preserve"> Testing Output</w:t>
      </w:r>
      <w:bookmarkEnd w:id="21"/>
    </w:p>
    <w:p w:rsidR="00605AD9" w:rsidRDefault="00F357B9" w:rsidP="00605AD9">
      <w:pPr>
        <w:pStyle w:val="Style-1"/>
        <w:pBdr>
          <w:bottom w:val="single" w:sz="12" w:space="0" w:color="808080"/>
        </w:pBdr>
        <w:spacing w:after="300"/>
        <w:jc w:val="both"/>
        <w:rPr>
          <w:rFonts w:ascii="Arial" w:hAnsi="Arial" w:cs="Arial"/>
          <w:b/>
          <w:bCs/>
          <w:color w:val="000000"/>
        </w:rPr>
      </w:pPr>
      <w:r>
        <w:rPr>
          <w:rFonts w:ascii="Arial" w:hAnsi="Arial" w:cs="Arial"/>
          <w:b/>
          <w:noProof/>
          <w:color w:val="000000"/>
          <w:lang w:val="en-IN" w:eastAsia="en-IN"/>
        </w:rPr>
        <w:drawing>
          <wp:inline distT="0" distB="0" distL="0" distR="0">
            <wp:extent cx="5937250" cy="5288915"/>
            <wp:effectExtent l="19050" t="0" r="6350" b="0"/>
            <wp:docPr id="4" name="Picture 2" descr="tests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sScreenshot"/>
                    <pic:cNvPicPr>
                      <a:picLocks noChangeAspect="1" noChangeArrowheads="1"/>
                    </pic:cNvPicPr>
                  </pic:nvPicPr>
                  <pic:blipFill>
                    <a:blip r:embed="rId16" cstate="print"/>
                    <a:srcRect/>
                    <a:stretch>
                      <a:fillRect/>
                    </a:stretch>
                  </pic:blipFill>
                  <pic:spPr bwMode="auto">
                    <a:xfrm>
                      <a:off x="0" y="0"/>
                      <a:ext cx="5937250" cy="5288915"/>
                    </a:xfrm>
                    <a:prstGeom prst="rect">
                      <a:avLst/>
                    </a:prstGeom>
                    <a:noFill/>
                    <a:ln w="9525">
                      <a:noFill/>
                      <a:miter lim="800000"/>
                      <a:headEnd/>
                      <a:tailEnd/>
                    </a:ln>
                  </pic:spPr>
                </pic:pic>
              </a:graphicData>
            </a:graphic>
          </wp:inline>
        </w:drawing>
      </w:r>
    </w:p>
    <w:p w:rsidR="00605AD9" w:rsidRDefault="00605AD9" w:rsidP="00605AD9">
      <w:pPr>
        <w:pStyle w:val="Style-2"/>
        <w:pBdr>
          <w:bottom w:val="none" w:sz="0" w:space="0" w:color="808080"/>
        </w:pBdr>
        <w:contextualSpacing/>
        <w:jc w:val="both"/>
        <w:rPr>
          <w:rFonts w:ascii="Arial" w:hAnsi="Arial" w:cs="Arial"/>
          <w:i/>
        </w:rPr>
      </w:pPr>
      <w:r>
        <w:rPr>
          <w:rFonts w:ascii="Arial" w:hAnsi="Arial" w:cs="Arial"/>
          <w:i/>
        </w:rPr>
        <w:t>Figure 2</w:t>
      </w:r>
      <w:r w:rsidRPr="00EA0081">
        <w:rPr>
          <w:rFonts w:ascii="Arial" w:hAnsi="Arial" w:cs="Arial"/>
          <w:i/>
        </w:rPr>
        <w:t>-</w:t>
      </w:r>
      <w:r>
        <w:rPr>
          <w:rFonts w:ascii="Arial" w:hAnsi="Arial" w:cs="Arial"/>
          <w:i/>
        </w:rPr>
        <w:t>2</w:t>
      </w:r>
      <w:r w:rsidRPr="00EA0081">
        <w:rPr>
          <w:rFonts w:ascii="Arial" w:hAnsi="Arial" w:cs="Arial"/>
          <w:i/>
        </w:rPr>
        <w:tab/>
      </w:r>
      <w:r>
        <w:rPr>
          <w:rFonts w:ascii="Arial" w:hAnsi="Arial" w:cs="Arial"/>
          <w:i/>
        </w:rPr>
        <w:t>Test Output</w:t>
      </w:r>
    </w:p>
    <w:p w:rsidR="00605AD9" w:rsidRDefault="00605AD9" w:rsidP="00605AD9">
      <w:pPr>
        <w:pStyle w:val="Style-1"/>
        <w:pBdr>
          <w:bottom w:val="single" w:sz="12" w:space="0" w:color="808080"/>
        </w:pBdr>
        <w:spacing w:after="300"/>
        <w:jc w:val="both"/>
        <w:rPr>
          <w:rFonts w:ascii="Arial" w:hAnsi="Arial" w:cs="Arial"/>
          <w:b/>
          <w:bCs/>
          <w:color w:val="000000"/>
        </w:rPr>
      </w:pPr>
    </w:p>
    <w:p w:rsidR="00B33969" w:rsidRDefault="00B33969" w:rsidP="00605AD9">
      <w:pPr>
        <w:pStyle w:val="Heading3"/>
        <w:rPr>
          <w:sz w:val="32"/>
          <w:szCs w:val="32"/>
        </w:rPr>
      </w:pPr>
      <w:bookmarkStart w:id="22" w:name="_Toc279700255"/>
    </w:p>
    <w:p w:rsidR="00B33969" w:rsidRDefault="00B33969" w:rsidP="00605AD9">
      <w:pPr>
        <w:pStyle w:val="Heading3"/>
        <w:rPr>
          <w:sz w:val="32"/>
          <w:szCs w:val="32"/>
        </w:rPr>
      </w:pPr>
    </w:p>
    <w:p w:rsidR="00605AD9" w:rsidRPr="00605AD9" w:rsidRDefault="00605AD9" w:rsidP="00605AD9">
      <w:pPr>
        <w:pStyle w:val="Heading3"/>
        <w:rPr>
          <w:color w:val="000000"/>
          <w:sz w:val="32"/>
          <w:szCs w:val="32"/>
        </w:rPr>
      </w:pPr>
      <w:r w:rsidRPr="00605AD9">
        <w:rPr>
          <w:sz w:val="32"/>
          <w:szCs w:val="32"/>
        </w:rPr>
        <w:t>2.</w:t>
      </w:r>
      <w:r w:rsidRPr="00605AD9">
        <w:rPr>
          <w:rFonts w:hint="eastAsia"/>
          <w:sz w:val="32"/>
          <w:szCs w:val="32"/>
        </w:rPr>
        <w:t xml:space="preserve">2 </w:t>
      </w:r>
      <w:r w:rsidRPr="00605AD9">
        <w:rPr>
          <w:sz w:val="32"/>
          <w:szCs w:val="32"/>
        </w:rPr>
        <w:t>SVN Link and Description</w:t>
      </w:r>
      <w:bookmarkEnd w:id="22"/>
    </w:p>
    <w:p w:rsidR="00605AD9" w:rsidRDefault="00605AD9" w:rsidP="00605AD9">
      <w:pPr>
        <w:pStyle w:val="Style-1"/>
        <w:pBdr>
          <w:bottom w:val="single" w:sz="12" w:space="0" w:color="808080"/>
        </w:pBdr>
        <w:spacing w:after="300"/>
        <w:jc w:val="both"/>
        <w:rPr>
          <w:rFonts w:ascii="Arial" w:hAnsi="Arial" w:cs="Arial"/>
          <w:bCs/>
          <w:color w:val="000000"/>
        </w:rPr>
      </w:pPr>
      <w:r>
        <w:rPr>
          <w:rFonts w:ascii="Arial" w:hAnsi="Arial" w:cs="Arial"/>
          <w:bCs/>
          <w:color w:val="000000"/>
        </w:rPr>
        <w:t xml:space="preserve">Home Directory: </w:t>
      </w:r>
      <w:hyperlink r:id="rId17" w:anchor="svn/trunk" w:history="1">
        <w:r w:rsidRPr="00530C52">
          <w:rPr>
            <w:rStyle w:val="Hyperlink"/>
            <w:rFonts w:ascii="Arial" w:hAnsi="Arial" w:cs="Arial"/>
            <w:bCs/>
          </w:rPr>
          <w:t>http://code.google.com/p/gradsefall2010/source/browse/#svn/trunk</w:t>
        </w:r>
      </w:hyperlink>
    </w:p>
    <w:p w:rsidR="004A7712" w:rsidRDefault="004A7712" w:rsidP="00605AD9">
      <w:pPr>
        <w:pStyle w:val="Style-1"/>
        <w:pBdr>
          <w:bottom w:val="single" w:sz="12" w:space="0" w:color="808080"/>
        </w:pBdr>
        <w:spacing w:after="300"/>
        <w:jc w:val="both"/>
        <w:rPr>
          <w:rFonts w:ascii="Arial" w:hAnsi="Arial" w:cs="Arial"/>
          <w:bCs/>
          <w:color w:val="000000"/>
        </w:rPr>
      </w:pPr>
    </w:p>
    <w:p w:rsidR="00605AD9" w:rsidRDefault="00605AD9" w:rsidP="00605AD9">
      <w:pPr>
        <w:pStyle w:val="Style-1"/>
        <w:pBdr>
          <w:bottom w:val="single" w:sz="12" w:space="0" w:color="808080"/>
        </w:pBdr>
        <w:spacing w:after="300"/>
        <w:jc w:val="both"/>
        <w:rPr>
          <w:rFonts w:ascii="Arial" w:hAnsi="Arial" w:cs="Arial"/>
          <w:bCs/>
          <w:color w:val="000000"/>
        </w:rPr>
      </w:pPr>
      <w:r>
        <w:rPr>
          <w:rFonts w:ascii="Arial" w:hAnsi="Arial" w:cs="Arial"/>
          <w:bCs/>
          <w:color w:val="000000"/>
        </w:rPr>
        <w:t xml:space="preserve">Web Service: </w:t>
      </w:r>
      <w:hyperlink r:id="rId18" w:anchor="svn/trunk/UIservice" w:history="1">
        <w:r w:rsidRPr="00530C52">
          <w:rPr>
            <w:rStyle w:val="Hyperlink"/>
            <w:rFonts w:ascii="Arial" w:hAnsi="Arial" w:cs="Arial"/>
            <w:bCs/>
          </w:rPr>
          <w:t>http://code.google.com/p/gradsefall2010/source/browse/#svn/trunk/UIservice</w:t>
        </w:r>
      </w:hyperlink>
    </w:p>
    <w:p w:rsidR="004A7712" w:rsidRDefault="004A7712" w:rsidP="00605AD9">
      <w:pPr>
        <w:pStyle w:val="Style-1"/>
        <w:pBdr>
          <w:bottom w:val="single" w:sz="12" w:space="0" w:color="808080"/>
        </w:pBdr>
        <w:spacing w:after="300"/>
        <w:jc w:val="both"/>
        <w:rPr>
          <w:rFonts w:ascii="Arial" w:hAnsi="Arial" w:cs="Arial"/>
          <w:bCs/>
          <w:color w:val="000000"/>
        </w:rPr>
      </w:pPr>
    </w:p>
    <w:p w:rsidR="00605AD9" w:rsidRDefault="00605AD9" w:rsidP="00605AD9">
      <w:pPr>
        <w:pStyle w:val="Style-1"/>
        <w:pBdr>
          <w:bottom w:val="single" w:sz="12" w:space="0" w:color="808080"/>
        </w:pBdr>
        <w:spacing w:after="300"/>
        <w:jc w:val="both"/>
        <w:rPr>
          <w:rFonts w:ascii="Arial" w:hAnsi="Arial" w:cs="Arial"/>
          <w:bCs/>
          <w:color w:val="000000"/>
        </w:rPr>
      </w:pPr>
      <w:r>
        <w:rPr>
          <w:rFonts w:ascii="Arial" w:hAnsi="Arial" w:cs="Arial"/>
          <w:bCs/>
          <w:color w:val="000000"/>
        </w:rPr>
        <w:t xml:space="preserve">HTML/GUI: </w:t>
      </w:r>
      <w:hyperlink r:id="rId19" w:anchor="svn/trunk/html_final" w:history="1">
        <w:r w:rsidRPr="00530C52">
          <w:rPr>
            <w:rStyle w:val="Hyperlink"/>
            <w:rFonts w:ascii="Arial" w:hAnsi="Arial" w:cs="Arial"/>
            <w:bCs/>
          </w:rPr>
          <w:t>http://code.google.com/p/gradsefall2010/source/browse/#svn/trunk/html_final</w:t>
        </w:r>
      </w:hyperlink>
    </w:p>
    <w:p w:rsidR="004A7712" w:rsidRDefault="004A7712" w:rsidP="00605AD9">
      <w:pPr>
        <w:pStyle w:val="Style-1"/>
        <w:pBdr>
          <w:bottom w:val="single" w:sz="12" w:space="0" w:color="808080"/>
        </w:pBdr>
        <w:spacing w:after="300"/>
        <w:jc w:val="both"/>
        <w:rPr>
          <w:rFonts w:ascii="Arial" w:hAnsi="Arial" w:cs="Arial"/>
          <w:bCs/>
          <w:color w:val="000000"/>
        </w:rPr>
      </w:pPr>
    </w:p>
    <w:p w:rsidR="00605AD9" w:rsidRDefault="00605AD9" w:rsidP="00605AD9">
      <w:pPr>
        <w:pStyle w:val="Style-1"/>
        <w:pBdr>
          <w:bottom w:val="single" w:sz="12" w:space="0" w:color="808080"/>
        </w:pBdr>
        <w:spacing w:after="300"/>
        <w:jc w:val="both"/>
        <w:rPr>
          <w:rFonts w:ascii="Arial" w:hAnsi="Arial" w:cs="Arial"/>
          <w:bCs/>
          <w:color w:val="000000"/>
        </w:rPr>
      </w:pPr>
      <w:r>
        <w:rPr>
          <w:rFonts w:ascii="Arial" w:hAnsi="Arial" w:cs="Arial"/>
          <w:bCs/>
          <w:color w:val="000000"/>
        </w:rPr>
        <w:t xml:space="preserve">Web Crawler: </w:t>
      </w:r>
      <w:hyperlink r:id="rId20" w:anchor="svn/trunk/data-miner" w:history="1">
        <w:r w:rsidRPr="00530C52">
          <w:rPr>
            <w:rStyle w:val="Hyperlink"/>
            <w:rFonts w:ascii="Arial" w:hAnsi="Arial" w:cs="Arial"/>
            <w:bCs/>
          </w:rPr>
          <w:t>http://code.google.com/p/gradsefall2010/source/browse/#svn/trunk/data-miner</w:t>
        </w:r>
      </w:hyperlink>
    </w:p>
    <w:p w:rsidR="004A7712" w:rsidRDefault="004A7712" w:rsidP="00605AD9">
      <w:pPr>
        <w:pStyle w:val="Style-1"/>
        <w:pBdr>
          <w:bottom w:val="single" w:sz="12" w:space="0" w:color="808080"/>
        </w:pBdr>
        <w:spacing w:after="300"/>
        <w:rPr>
          <w:rFonts w:ascii="Arial" w:hAnsi="Arial" w:cs="Arial"/>
          <w:bCs/>
          <w:color w:val="000000"/>
        </w:rPr>
      </w:pPr>
    </w:p>
    <w:p w:rsidR="00605AD9" w:rsidRDefault="00605AD9" w:rsidP="00605AD9">
      <w:pPr>
        <w:pStyle w:val="Style-1"/>
        <w:pBdr>
          <w:bottom w:val="single" w:sz="12" w:space="0" w:color="808080"/>
        </w:pBdr>
        <w:spacing w:after="300"/>
        <w:rPr>
          <w:rFonts w:ascii="Arial" w:hAnsi="Arial" w:cs="Arial"/>
          <w:bCs/>
          <w:color w:val="000000"/>
        </w:rPr>
      </w:pPr>
      <w:r>
        <w:rPr>
          <w:rFonts w:ascii="Arial" w:hAnsi="Arial" w:cs="Arial"/>
          <w:bCs/>
          <w:color w:val="000000"/>
        </w:rPr>
        <w:t xml:space="preserve">Database Scripts: </w:t>
      </w:r>
      <w:hyperlink r:id="rId21" w:anchor="svn/trunk/dbSQL/rugoing" w:history="1">
        <w:r w:rsidRPr="00530C52">
          <w:rPr>
            <w:rStyle w:val="Hyperlink"/>
            <w:rFonts w:ascii="Arial" w:hAnsi="Arial" w:cs="Arial"/>
            <w:bCs/>
          </w:rPr>
          <w:t>http://code.google.com/p/gradsefall2010/source/browse/#svn/trunk/dbSQL/rugoing</w:t>
        </w:r>
      </w:hyperlink>
    </w:p>
    <w:p w:rsidR="00605AD9" w:rsidRPr="00605AD9" w:rsidRDefault="00605AD9" w:rsidP="00605AD9">
      <w:pPr>
        <w:pStyle w:val="Heading1"/>
        <w:rPr>
          <w:sz w:val="52"/>
          <w:szCs w:val="52"/>
        </w:rPr>
      </w:pPr>
      <w:r w:rsidRPr="00605AD9">
        <w:rPr>
          <w:sz w:val="52"/>
          <w:szCs w:val="52"/>
        </w:rPr>
        <w:br w:type="page"/>
      </w:r>
      <w:bookmarkStart w:id="23" w:name="_Toc279700256"/>
      <w:r w:rsidRPr="00605AD9">
        <w:rPr>
          <w:sz w:val="52"/>
          <w:szCs w:val="52"/>
        </w:rPr>
        <w:lastRenderedPageBreak/>
        <w:t>Chapter</w:t>
      </w:r>
      <w:r w:rsidRPr="00605AD9">
        <w:rPr>
          <w:rFonts w:hint="eastAsia"/>
          <w:sz w:val="52"/>
          <w:szCs w:val="52"/>
        </w:rPr>
        <w:t xml:space="preserve"> III   </w:t>
      </w:r>
      <w:r w:rsidRPr="00605AD9">
        <w:rPr>
          <w:sz w:val="52"/>
          <w:szCs w:val="52"/>
        </w:rPr>
        <w:t xml:space="preserve">Project </w:t>
      </w:r>
      <w:r w:rsidRPr="00605AD9">
        <w:rPr>
          <w:rFonts w:hint="eastAsia"/>
          <w:sz w:val="52"/>
          <w:szCs w:val="52"/>
        </w:rPr>
        <w:t>Discussion</w:t>
      </w:r>
      <w:bookmarkEnd w:id="23"/>
    </w:p>
    <w:p w:rsidR="00605AD9" w:rsidRDefault="00605AD9" w:rsidP="00605AD9">
      <w:pPr>
        <w:pStyle w:val="Style-1"/>
        <w:pBdr>
          <w:bottom w:val="single" w:sz="12" w:space="0" w:color="808080"/>
        </w:pBdr>
        <w:spacing w:after="300"/>
        <w:jc w:val="both"/>
        <w:rPr>
          <w:rFonts w:cs="Calibri"/>
          <w:b/>
          <w:bCs/>
          <w:i/>
          <w:iCs/>
          <w:color w:val="7F7F7F"/>
          <w:sz w:val="28"/>
          <w:szCs w:val="28"/>
        </w:rPr>
      </w:pPr>
      <w:r>
        <w:rPr>
          <w:rFonts w:ascii="Cambria Math" w:hAnsi="Cambria Math" w:cs="Cambria Math"/>
          <w:b/>
          <w:bCs/>
          <w:i/>
          <w:iCs/>
          <w:color w:val="7F7F7F"/>
          <w:sz w:val="28"/>
          <w:szCs w:val="28"/>
        </w:rPr>
        <w:t>‐</w:t>
      </w:r>
      <w:r>
        <w:rPr>
          <w:rFonts w:cs="Calibri"/>
          <w:b/>
          <w:bCs/>
          <w:i/>
          <w:iCs/>
          <w:color w:val="7F7F7F"/>
          <w:sz w:val="28"/>
          <w:szCs w:val="28"/>
        </w:rPr>
        <w:t xml:space="preserve"> Which software engineering techniques did you find helpful in your project and which techniques did not seem to improve your productivity?</w:t>
      </w: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szCs w:val="28"/>
        </w:rPr>
      </w:pPr>
      <w:r w:rsidRPr="00B33969">
        <w:rPr>
          <w:rFonts w:ascii="Arial" w:hAnsi="Arial" w:cs="Arial" w:hint="eastAsia"/>
          <w:bCs/>
          <w:color w:val="000000"/>
          <w:szCs w:val="28"/>
        </w:rPr>
        <w:t xml:space="preserve">The iteration-based software development process </w:t>
      </w:r>
      <w:r w:rsidRPr="00B33969">
        <w:rPr>
          <w:rFonts w:ascii="Arial" w:hAnsi="Arial" w:cs="Arial"/>
          <w:bCs/>
          <w:color w:val="000000"/>
          <w:szCs w:val="28"/>
        </w:rPr>
        <w:t xml:space="preserve">gives </w:t>
      </w:r>
      <w:r w:rsidRPr="00B33969">
        <w:rPr>
          <w:rFonts w:ascii="Arial" w:hAnsi="Arial" w:cs="Arial" w:hint="eastAsia"/>
          <w:bCs/>
          <w:color w:val="000000"/>
          <w:szCs w:val="28"/>
        </w:rPr>
        <w:t xml:space="preserve">us </w:t>
      </w:r>
      <w:r w:rsidRPr="00B33969">
        <w:rPr>
          <w:rFonts w:ascii="Arial" w:hAnsi="Arial" w:cs="Arial"/>
          <w:bCs/>
          <w:color w:val="000000"/>
          <w:szCs w:val="28"/>
        </w:rPr>
        <w:t xml:space="preserve">the opportunity to </w:t>
      </w:r>
      <w:r w:rsidRPr="00B33969">
        <w:rPr>
          <w:rFonts w:ascii="Arial" w:hAnsi="Arial" w:cs="Arial" w:hint="eastAsia"/>
          <w:bCs/>
          <w:color w:val="000000"/>
          <w:szCs w:val="28"/>
        </w:rPr>
        <w:t xml:space="preserve">discuss and </w:t>
      </w:r>
      <w:r w:rsidRPr="00B33969">
        <w:rPr>
          <w:rFonts w:ascii="Arial" w:hAnsi="Arial" w:cs="Arial"/>
          <w:bCs/>
          <w:color w:val="000000"/>
          <w:szCs w:val="28"/>
        </w:rPr>
        <w:t xml:space="preserve">rethink </w:t>
      </w:r>
      <w:r w:rsidRPr="00B33969">
        <w:rPr>
          <w:rFonts w:ascii="Arial" w:hAnsi="Arial" w:cs="Arial" w:hint="eastAsia"/>
          <w:bCs/>
          <w:color w:val="000000"/>
          <w:szCs w:val="28"/>
        </w:rPr>
        <w:t xml:space="preserve">the initial design choices (including </w:t>
      </w:r>
      <w:r w:rsidRPr="00B33969">
        <w:rPr>
          <w:rFonts w:ascii="Arial" w:hAnsi="Arial" w:cs="Arial"/>
          <w:bCs/>
          <w:color w:val="000000"/>
          <w:szCs w:val="28"/>
        </w:rPr>
        <w:t>functional</w:t>
      </w:r>
      <w:r w:rsidRPr="00B33969">
        <w:rPr>
          <w:rFonts w:ascii="Arial" w:hAnsi="Arial" w:cs="Arial" w:hint="eastAsia"/>
          <w:bCs/>
          <w:color w:val="000000"/>
          <w:szCs w:val="28"/>
        </w:rPr>
        <w:t xml:space="preserve"> requirements, classes design and system architecture design). After the iteration I, we ceased the </w:t>
      </w:r>
      <w:r w:rsidRPr="00B33969">
        <w:rPr>
          <w:rFonts w:ascii="Arial" w:hAnsi="Arial" w:cs="Arial"/>
          <w:bCs/>
          <w:color w:val="000000"/>
          <w:szCs w:val="28"/>
        </w:rPr>
        <w:t>implementation</w:t>
      </w:r>
      <w:r w:rsidRPr="00B33969">
        <w:rPr>
          <w:rFonts w:ascii="Arial" w:hAnsi="Arial" w:cs="Arial" w:hint="eastAsia"/>
          <w:bCs/>
          <w:color w:val="000000"/>
          <w:szCs w:val="28"/>
        </w:rPr>
        <w:t xml:space="preserve"> of events calendar, and added new </w:t>
      </w:r>
      <w:r w:rsidRPr="00B33969">
        <w:rPr>
          <w:rFonts w:ascii="Arial" w:hAnsi="Arial" w:cs="Arial"/>
          <w:bCs/>
          <w:color w:val="000000"/>
          <w:szCs w:val="28"/>
        </w:rPr>
        <w:t>functionalities</w:t>
      </w:r>
      <w:r w:rsidRPr="00B33969">
        <w:rPr>
          <w:rFonts w:ascii="Arial" w:hAnsi="Arial" w:cs="Arial" w:hint="eastAsia"/>
          <w:bCs/>
          <w:color w:val="000000"/>
          <w:szCs w:val="28"/>
        </w:rPr>
        <w:t xml:space="preserve"> such as comment (via Facebook), share (via Facebook), view event location in the map (Google Map), upload event photos. This revision helps us select and implement the most interesting, ambitious but realistic features, within the given time frame.</w:t>
      </w: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szCs w:val="28"/>
        </w:rPr>
      </w:pPr>
      <w:r w:rsidRPr="00B33969">
        <w:rPr>
          <w:rFonts w:ascii="Arial" w:hAnsi="Arial" w:cs="Arial" w:hint="eastAsia"/>
          <w:bCs/>
          <w:color w:val="000000"/>
          <w:szCs w:val="28"/>
        </w:rPr>
        <w:t xml:space="preserve"> </w:t>
      </w: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szCs w:val="28"/>
        </w:rPr>
      </w:pPr>
      <w:r w:rsidRPr="00B33969">
        <w:rPr>
          <w:rFonts w:ascii="Arial" w:hAnsi="Arial" w:cs="Arial" w:hint="eastAsia"/>
          <w:bCs/>
          <w:color w:val="000000"/>
          <w:szCs w:val="28"/>
        </w:rPr>
        <w:t xml:space="preserve">Following the philosophy of software module / framework / design pattern reuse, we avoid </w:t>
      </w:r>
      <w:r w:rsidRPr="00B33969">
        <w:rPr>
          <w:rFonts w:ascii="Arial" w:hAnsi="Arial" w:cs="Arial"/>
          <w:bCs/>
          <w:color w:val="000000"/>
          <w:szCs w:val="28"/>
        </w:rPr>
        <w:t>“rebuilding</w:t>
      </w:r>
      <w:r w:rsidRPr="00B33969">
        <w:rPr>
          <w:rFonts w:ascii="Arial" w:hAnsi="Arial" w:cs="Arial" w:hint="eastAsia"/>
          <w:bCs/>
          <w:color w:val="000000"/>
          <w:szCs w:val="28"/>
        </w:rPr>
        <w:t xml:space="preserve"> the wheels</w:t>
      </w:r>
      <w:r w:rsidRPr="00B33969">
        <w:rPr>
          <w:rFonts w:ascii="Arial" w:hAnsi="Arial" w:cs="Arial"/>
          <w:bCs/>
          <w:color w:val="000000"/>
          <w:szCs w:val="28"/>
        </w:rPr>
        <w:t>”</w:t>
      </w:r>
      <w:r w:rsidRPr="00B33969">
        <w:rPr>
          <w:rFonts w:ascii="Arial" w:hAnsi="Arial" w:cs="Arial" w:hint="eastAsia"/>
          <w:bCs/>
          <w:color w:val="000000"/>
          <w:szCs w:val="28"/>
        </w:rPr>
        <w:t xml:space="preserve"> and make the development of RUGoing more efficient and robust. For example, from the very </w:t>
      </w:r>
      <w:r w:rsidRPr="00B33969">
        <w:rPr>
          <w:rFonts w:ascii="Arial" w:hAnsi="Arial" w:cs="Arial"/>
          <w:bCs/>
          <w:color w:val="000000"/>
          <w:szCs w:val="28"/>
        </w:rPr>
        <w:t>beginning</w:t>
      </w:r>
      <w:r w:rsidRPr="00B33969">
        <w:rPr>
          <w:rFonts w:ascii="Arial" w:hAnsi="Arial" w:cs="Arial" w:hint="eastAsia"/>
          <w:bCs/>
          <w:color w:val="000000"/>
          <w:szCs w:val="28"/>
        </w:rPr>
        <w:t xml:space="preserve">, we chose to use Microsoft .NET framework for developing the RUGoing web service. We can use software tools like Visual Studio 2010 to develop our server-side web service codes under the .NET framework. This makes the coding task like connecting to DB more simple and efficient. Also, we used Scrapy </w:t>
      </w:r>
      <w:r w:rsidRPr="00B33969">
        <w:rPr>
          <w:rFonts w:ascii="Arial" w:hAnsi="Arial" w:cs="Arial"/>
          <w:bCs/>
          <w:color w:val="000000"/>
          <w:szCs w:val="28"/>
        </w:rPr>
        <w:t>–</w:t>
      </w:r>
      <w:r w:rsidRPr="00B33969">
        <w:rPr>
          <w:rFonts w:ascii="Arial" w:hAnsi="Arial" w:cs="Arial" w:hint="eastAsia"/>
          <w:bCs/>
          <w:color w:val="000000"/>
          <w:szCs w:val="28"/>
        </w:rPr>
        <w:t xml:space="preserve"> a high-level screen scraping and web crawling framework, to develop our </w:t>
      </w:r>
      <w:r w:rsidRPr="00B33969">
        <w:rPr>
          <w:rFonts w:ascii="Arial" w:hAnsi="Arial" w:cs="Arial"/>
          <w:bCs/>
          <w:color w:val="000000"/>
          <w:szCs w:val="28"/>
        </w:rPr>
        <w:t xml:space="preserve">python </w:t>
      </w:r>
      <w:r w:rsidRPr="00B33969">
        <w:rPr>
          <w:rFonts w:ascii="Arial" w:hAnsi="Arial" w:cs="Arial" w:hint="eastAsia"/>
          <w:bCs/>
          <w:color w:val="000000"/>
          <w:szCs w:val="28"/>
        </w:rPr>
        <w:t>codes to crawl ruevents.rutgers.edu  websites and extract data from their html pages. In this way, we do not need to build our web pages crawler from the scratch, which also saves us a lot of time and efforts.</w:t>
      </w: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szCs w:val="28"/>
        </w:rPr>
      </w:pP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szCs w:val="28"/>
        </w:rPr>
      </w:pPr>
      <w:r w:rsidRPr="00B33969">
        <w:rPr>
          <w:rFonts w:ascii="Arial" w:hAnsi="Arial" w:cs="Arial" w:hint="eastAsia"/>
          <w:bCs/>
          <w:color w:val="000000"/>
          <w:szCs w:val="28"/>
        </w:rPr>
        <w:t xml:space="preserve">Using Google Code as our project source code repository is another correct choice. Because the project codes is under development by different team members, it would be easy to get into the situation of have multiple copies of inconsistent source code files. With the SVN </w:t>
      </w:r>
      <w:r w:rsidRPr="00B33969">
        <w:rPr>
          <w:rFonts w:ascii="Arial" w:hAnsi="Arial" w:cs="Arial"/>
          <w:bCs/>
          <w:color w:val="000000"/>
          <w:szCs w:val="28"/>
        </w:rPr>
        <w:t>repository</w:t>
      </w:r>
      <w:r w:rsidRPr="00B33969">
        <w:rPr>
          <w:rFonts w:ascii="Arial" w:hAnsi="Arial" w:cs="Arial" w:hint="eastAsia"/>
          <w:bCs/>
          <w:color w:val="000000"/>
          <w:szCs w:val="28"/>
        </w:rPr>
        <w:t xml:space="preserve"> hosted by Google Code, we do not need to worry too much because each team member share the same view of the source code, and all the </w:t>
      </w:r>
      <w:r w:rsidRPr="00B33969">
        <w:rPr>
          <w:rFonts w:ascii="Arial" w:hAnsi="Arial" w:cs="Arial"/>
          <w:bCs/>
          <w:color w:val="000000"/>
          <w:szCs w:val="28"/>
        </w:rPr>
        <w:t>history</w:t>
      </w:r>
      <w:r w:rsidRPr="00B33969">
        <w:rPr>
          <w:rFonts w:ascii="Arial" w:hAnsi="Arial" w:cs="Arial" w:hint="eastAsia"/>
          <w:bCs/>
          <w:color w:val="000000"/>
          <w:szCs w:val="28"/>
        </w:rPr>
        <w:t xml:space="preserve"> versions of the code are cached.</w:t>
      </w:r>
    </w:p>
    <w:p w:rsidR="00605AD9" w:rsidRDefault="00605AD9" w:rsidP="00605AD9">
      <w:pPr>
        <w:pStyle w:val="Style-1"/>
        <w:pBdr>
          <w:bottom w:val="single" w:sz="12" w:space="0" w:color="808080"/>
        </w:pBdr>
        <w:spacing w:after="300"/>
        <w:contextualSpacing/>
        <w:jc w:val="both"/>
        <w:rPr>
          <w:rFonts w:ascii="Arial" w:hAnsi="Arial" w:cs="Arial"/>
          <w:bCs/>
          <w:color w:val="000000"/>
        </w:rPr>
      </w:pPr>
    </w:p>
    <w:p w:rsidR="00605AD9" w:rsidRDefault="00605AD9" w:rsidP="00605AD9">
      <w:pPr>
        <w:pStyle w:val="Style-1"/>
        <w:pBdr>
          <w:bottom w:val="single" w:sz="12" w:space="0" w:color="808080"/>
        </w:pBdr>
        <w:spacing w:after="300"/>
        <w:contextualSpacing/>
        <w:jc w:val="both"/>
        <w:rPr>
          <w:rFonts w:ascii="Arial" w:hAnsi="Arial" w:cs="Arial"/>
          <w:bCs/>
          <w:color w:val="000000"/>
        </w:rPr>
      </w:pPr>
    </w:p>
    <w:p w:rsidR="00605AD9" w:rsidRDefault="00605AD9" w:rsidP="00605AD9">
      <w:pPr>
        <w:pStyle w:val="Style-1"/>
        <w:pBdr>
          <w:bottom w:val="single" w:sz="12" w:space="0" w:color="808080"/>
        </w:pBdr>
        <w:spacing w:after="300"/>
        <w:contextualSpacing/>
        <w:jc w:val="both"/>
        <w:rPr>
          <w:rFonts w:ascii="Arial" w:hAnsi="Arial" w:cs="Arial"/>
          <w:bCs/>
          <w:color w:val="000000"/>
        </w:rPr>
      </w:pPr>
    </w:p>
    <w:p w:rsidR="00605AD9" w:rsidRDefault="00605AD9" w:rsidP="00605AD9">
      <w:pPr>
        <w:pStyle w:val="Style-1"/>
        <w:pBdr>
          <w:bottom w:val="single" w:sz="12" w:space="0" w:color="808080"/>
        </w:pBdr>
        <w:spacing w:after="300"/>
        <w:contextualSpacing/>
        <w:jc w:val="both"/>
        <w:rPr>
          <w:rFonts w:ascii="Arial" w:hAnsi="Arial" w:cs="Arial"/>
          <w:bCs/>
          <w:color w:val="000000"/>
        </w:rPr>
      </w:pPr>
    </w:p>
    <w:p w:rsidR="00605AD9" w:rsidRPr="00EA7984" w:rsidRDefault="00605AD9" w:rsidP="00605AD9">
      <w:pPr>
        <w:pStyle w:val="Style-1"/>
        <w:pBdr>
          <w:bottom w:val="single" w:sz="12" w:space="0" w:color="808080"/>
        </w:pBdr>
        <w:spacing w:after="300"/>
        <w:contextualSpacing/>
        <w:jc w:val="both"/>
        <w:rPr>
          <w:rFonts w:ascii="Arial" w:hAnsi="Arial" w:cs="Arial"/>
          <w:bCs/>
          <w:color w:val="000000"/>
        </w:rPr>
      </w:pPr>
    </w:p>
    <w:p w:rsidR="00605AD9" w:rsidRDefault="00605AD9" w:rsidP="00605AD9">
      <w:pPr>
        <w:pStyle w:val="Style-1"/>
        <w:pBdr>
          <w:bottom w:val="single" w:sz="12" w:space="0" w:color="808080"/>
        </w:pBdr>
        <w:spacing w:after="300"/>
        <w:jc w:val="both"/>
        <w:rPr>
          <w:rFonts w:cs="Calibri"/>
          <w:b/>
          <w:bCs/>
          <w:i/>
          <w:iCs/>
          <w:color w:val="7F7F7F"/>
          <w:sz w:val="28"/>
          <w:szCs w:val="28"/>
        </w:rPr>
      </w:pPr>
      <w:r>
        <w:rPr>
          <w:rFonts w:ascii="Cambria Math" w:hAnsi="Cambria Math" w:cs="Cambria Math"/>
          <w:b/>
          <w:bCs/>
          <w:i/>
          <w:iCs/>
          <w:color w:val="7F7F7F"/>
          <w:sz w:val="28"/>
          <w:szCs w:val="28"/>
        </w:rPr>
        <w:t>‐</w:t>
      </w:r>
      <w:r>
        <w:rPr>
          <w:rFonts w:cs="Calibri"/>
          <w:b/>
          <w:bCs/>
          <w:i/>
          <w:iCs/>
          <w:color w:val="7F7F7F"/>
          <w:sz w:val="28"/>
          <w:szCs w:val="28"/>
        </w:rPr>
        <w:t xml:space="preserve"> Did your testcases actually identify any bugs? Did you notice any benefits of writing them?</w:t>
      </w:r>
      <w:r w:rsidRPr="00EA7984">
        <w:rPr>
          <w:rFonts w:cs="Calibri" w:hint="eastAsia"/>
          <w:b/>
          <w:bCs/>
          <w:i/>
          <w:iCs/>
          <w:color w:val="7F7F7F"/>
          <w:sz w:val="28"/>
          <w:szCs w:val="28"/>
        </w:rPr>
        <w:t xml:space="preserve"> </w:t>
      </w: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rPr>
      </w:pPr>
      <w:r w:rsidRPr="00B33969">
        <w:rPr>
          <w:rFonts w:ascii="Arial" w:hAnsi="Arial" w:cs="Arial"/>
          <w:bCs/>
          <w:color w:val="000000"/>
        </w:rPr>
        <w:t>Yes, Test cases are great help in noticing the bugs. While testing the Register</w:t>
      </w:r>
      <w:r w:rsidRPr="00B33969">
        <w:rPr>
          <w:rFonts w:ascii="Arial" w:hAnsi="Arial" w:cs="Arial" w:hint="eastAsia"/>
          <w:bCs/>
          <w:color w:val="000000"/>
        </w:rPr>
        <w:t>Account</w:t>
      </w:r>
      <w:r w:rsidRPr="00B33969">
        <w:rPr>
          <w:rFonts w:ascii="Arial" w:hAnsi="Arial" w:cs="Arial"/>
          <w:bCs/>
          <w:color w:val="000000"/>
        </w:rPr>
        <w:t xml:space="preserve"> Test case we observed we had forgot to consider the duplication of the username and made the changes in the code.</w:t>
      </w: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rPr>
      </w:pP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rPr>
      </w:pPr>
      <w:r w:rsidRPr="00B33969">
        <w:rPr>
          <w:rFonts w:ascii="Arial" w:hAnsi="Arial" w:cs="Arial"/>
          <w:bCs/>
          <w:color w:val="000000"/>
        </w:rPr>
        <w:t>While doing testing for the ModifyAccount use case we purposely gave “0” as username, the test returned true and we discovered this bug.</w:t>
      </w:r>
    </w:p>
    <w:p w:rsidR="00605AD9" w:rsidRPr="00B33969" w:rsidRDefault="00605AD9" w:rsidP="00605AD9">
      <w:pPr>
        <w:pStyle w:val="Style-1"/>
        <w:pBdr>
          <w:bottom w:val="single" w:sz="12" w:space="0" w:color="808080"/>
        </w:pBdr>
        <w:spacing w:after="300"/>
        <w:contextualSpacing/>
        <w:jc w:val="both"/>
        <w:rPr>
          <w:rFonts w:ascii="Arial" w:hAnsi="Arial" w:cs="Arial"/>
          <w:bCs/>
          <w:color w:val="000000"/>
        </w:rPr>
      </w:pPr>
    </w:p>
    <w:p w:rsidR="00605AD9" w:rsidRPr="006D001C" w:rsidRDefault="00605AD9" w:rsidP="00605AD9">
      <w:pPr>
        <w:pStyle w:val="Style-1"/>
        <w:pBdr>
          <w:bottom w:val="single" w:sz="12" w:space="0" w:color="808080"/>
        </w:pBdr>
        <w:spacing w:after="300"/>
        <w:contextualSpacing/>
        <w:jc w:val="both"/>
        <w:rPr>
          <w:rFonts w:ascii="Arial" w:hAnsi="Arial" w:cs="Arial"/>
          <w:bCs/>
          <w:color w:val="000000"/>
          <w:sz w:val="28"/>
        </w:rPr>
      </w:pPr>
    </w:p>
    <w:p w:rsidR="00605AD9" w:rsidRPr="00EA7984" w:rsidRDefault="00605AD9" w:rsidP="00605AD9">
      <w:pPr>
        <w:pStyle w:val="Style-1"/>
        <w:pBdr>
          <w:bottom w:val="single" w:sz="12" w:space="0" w:color="808080"/>
        </w:pBdr>
        <w:spacing w:after="300"/>
        <w:contextualSpacing/>
        <w:jc w:val="both"/>
        <w:rPr>
          <w:rFonts w:ascii="Arial" w:hAnsi="Arial" w:cs="Arial"/>
          <w:bCs/>
          <w:color w:val="000000"/>
        </w:rPr>
      </w:pPr>
    </w:p>
    <w:p w:rsidR="00605AD9" w:rsidRDefault="00605AD9" w:rsidP="00605AD9">
      <w:pPr>
        <w:pStyle w:val="Style-1"/>
        <w:pBdr>
          <w:bottom w:val="single" w:sz="12" w:space="0" w:color="808080"/>
        </w:pBdr>
        <w:spacing w:after="300"/>
        <w:jc w:val="both"/>
        <w:rPr>
          <w:rFonts w:cs="Calibri"/>
          <w:b/>
          <w:bCs/>
          <w:i/>
          <w:iCs/>
          <w:color w:val="7F7F7F"/>
          <w:sz w:val="28"/>
          <w:szCs w:val="28"/>
        </w:rPr>
      </w:pPr>
      <w:r>
        <w:rPr>
          <w:rFonts w:ascii="Cambria Math" w:hAnsi="Cambria Math" w:cs="Cambria Math"/>
          <w:b/>
          <w:bCs/>
          <w:i/>
          <w:iCs/>
          <w:color w:val="7F7F7F"/>
          <w:sz w:val="28"/>
          <w:szCs w:val="28"/>
        </w:rPr>
        <w:t>‐</w:t>
      </w:r>
      <w:r>
        <w:rPr>
          <w:rFonts w:cs="Calibri"/>
          <w:b/>
          <w:bCs/>
          <w:i/>
          <w:iCs/>
          <w:color w:val="7F7F7F"/>
          <w:sz w:val="28"/>
          <w:szCs w:val="28"/>
        </w:rPr>
        <w:t xml:space="preserve"> Why does your current design meet your project requirements better than your iteration I design? If you could start over again, how would you change it?</w:t>
      </w:r>
    </w:p>
    <w:p w:rsidR="00605AD9" w:rsidRPr="00B33969" w:rsidRDefault="0015688C" w:rsidP="00605AD9">
      <w:pPr>
        <w:pStyle w:val="Style-1"/>
        <w:pBdr>
          <w:bottom w:val="single" w:sz="12" w:space="0" w:color="808080"/>
        </w:pBdr>
        <w:spacing w:after="300"/>
        <w:contextualSpacing/>
        <w:jc w:val="both"/>
        <w:rPr>
          <w:rFonts w:ascii="Arial" w:hAnsi="Arial" w:cs="Arial"/>
          <w:bCs/>
          <w:color w:val="000000"/>
          <w:szCs w:val="28"/>
        </w:rPr>
      </w:pPr>
      <w:r w:rsidRPr="00B33969">
        <w:rPr>
          <w:rFonts w:ascii="Arial" w:hAnsi="Arial" w:cs="Arial"/>
          <w:bCs/>
          <w:color w:val="000000"/>
          <w:szCs w:val="28"/>
        </w:rPr>
        <w:t xml:space="preserve">This design has data management at heart. By having this as the central design future scaling and manipulation of data will be a lot easier than having modules tightly coupled with the database itself. This application sacrifices some optimization to allow data flow to happen easily while creating and destroying outside connections. </w:t>
      </w:r>
    </w:p>
    <w:p w:rsidR="0015688C" w:rsidRPr="00B33969" w:rsidRDefault="0015688C" w:rsidP="00605AD9">
      <w:pPr>
        <w:pStyle w:val="Style-1"/>
        <w:pBdr>
          <w:bottom w:val="single" w:sz="12" w:space="0" w:color="808080"/>
        </w:pBdr>
        <w:spacing w:after="300"/>
        <w:contextualSpacing/>
        <w:jc w:val="both"/>
        <w:rPr>
          <w:rFonts w:ascii="Arial" w:hAnsi="Arial" w:cs="Arial"/>
          <w:bCs/>
          <w:color w:val="000000"/>
          <w:szCs w:val="28"/>
        </w:rPr>
      </w:pPr>
    </w:p>
    <w:p w:rsidR="0015688C" w:rsidRPr="00B33969" w:rsidRDefault="0015688C" w:rsidP="00605AD9">
      <w:pPr>
        <w:pStyle w:val="Style-1"/>
        <w:pBdr>
          <w:bottom w:val="single" w:sz="12" w:space="0" w:color="808080"/>
        </w:pBdr>
        <w:spacing w:after="300"/>
        <w:contextualSpacing/>
        <w:jc w:val="both"/>
        <w:rPr>
          <w:rFonts w:ascii="Arial" w:hAnsi="Arial" w:cs="Arial"/>
          <w:bCs/>
          <w:color w:val="000000"/>
          <w:szCs w:val="28"/>
        </w:rPr>
      </w:pPr>
      <w:r w:rsidRPr="00B33969">
        <w:rPr>
          <w:rFonts w:ascii="Arial" w:hAnsi="Arial" w:cs="Arial"/>
          <w:bCs/>
          <w:color w:val="000000"/>
          <w:szCs w:val="28"/>
        </w:rPr>
        <w:t>If we had the change to do it over we would take modules out of the web service. This would have allowed us to further prove that our design is correct and the best for this type of application.</w:t>
      </w:r>
    </w:p>
    <w:p w:rsidR="00605AD9" w:rsidRPr="00EA7984" w:rsidRDefault="00605AD9" w:rsidP="00605AD9">
      <w:pPr>
        <w:pStyle w:val="Style-1"/>
        <w:pBdr>
          <w:bottom w:val="single" w:sz="12" w:space="0" w:color="808080"/>
        </w:pBdr>
        <w:spacing w:after="300"/>
        <w:contextualSpacing/>
        <w:jc w:val="both"/>
        <w:rPr>
          <w:rFonts w:ascii="Arial" w:hAnsi="Arial" w:cs="Arial"/>
          <w:bCs/>
          <w:color w:val="000000"/>
        </w:rPr>
      </w:pPr>
    </w:p>
    <w:p w:rsidR="00605AD9" w:rsidRDefault="00605AD9" w:rsidP="00605AD9">
      <w:pPr>
        <w:pStyle w:val="Style-1"/>
        <w:pBdr>
          <w:bottom w:val="single" w:sz="12" w:space="0" w:color="808080"/>
        </w:pBdr>
        <w:spacing w:after="300"/>
        <w:jc w:val="both"/>
        <w:rPr>
          <w:rFonts w:ascii="Arial" w:hAnsi="Arial" w:cs="Arial"/>
          <w:b/>
          <w:color w:val="000000"/>
          <w:sz w:val="96"/>
          <w:szCs w:val="96"/>
        </w:rPr>
      </w:pPr>
      <w:r>
        <w:rPr>
          <w:rFonts w:ascii="Cambria Math" w:hAnsi="Cambria Math" w:cs="Cambria Math"/>
          <w:b/>
          <w:bCs/>
          <w:i/>
          <w:iCs/>
          <w:color w:val="7F7F7F"/>
          <w:sz w:val="28"/>
          <w:szCs w:val="28"/>
        </w:rPr>
        <w:t>‐</w:t>
      </w:r>
      <w:r>
        <w:rPr>
          <w:rFonts w:cs="Calibri"/>
          <w:b/>
          <w:bCs/>
          <w:i/>
          <w:iCs/>
          <w:color w:val="7F7F7F"/>
          <w:sz w:val="28"/>
          <w:szCs w:val="28"/>
        </w:rPr>
        <w:t>How would you improve team communications and how would you change the assignment of responsibilities</w:t>
      </w:r>
      <w:r>
        <w:rPr>
          <w:rFonts w:cs="Calibri" w:hint="eastAsia"/>
          <w:b/>
          <w:bCs/>
          <w:i/>
          <w:iCs/>
          <w:color w:val="7F7F7F"/>
          <w:sz w:val="28"/>
          <w:szCs w:val="28"/>
        </w:rPr>
        <w:t>?</w:t>
      </w:r>
    </w:p>
    <w:p w:rsidR="00605AD9" w:rsidRPr="00EA7984" w:rsidRDefault="00605AD9" w:rsidP="00605AD9">
      <w:pPr>
        <w:pStyle w:val="Style-1"/>
        <w:pBdr>
          <w:bottom w:val="single" w:sz="12" w:space="0" w:color="808080"/>
        </w:pBdr>
        <w:spacing w:after="300"/>
        <w:contextualSpacing/>
        <w:jc w:val="both"/>
        <w:rPr>
          <w:rFonts w:ascii="Arial" w:hAnsi="Arial" w:cs="Arial"/>
          <w:bCs/>
          <w:color w:val="000000"/>
        </w:rPr>
      </w:pPr>
      <w:r w:rsidRPr="00B33969">
        <w:rPr>
          <w:rFonts w:ascii="Arial" w:hAnsi="Arial" w:cs="Arial"/>
          <w:bCs/>
          <w:color w:val="000000"/>
          <w:szCs w:val="28"/>
        </w:rPr>
        <w:t>We think that the assignment of responsibilities of our team members worked out almost perfectly. All of us had great team-spirit and we communicated regularly thorough e-mails and met once in a week. But we think that the tasks assigned would have taken less time to finish if we could have arranged meetings often. Unfortunately we could not meet every time due to our different schedules</w:t>
      </w:r>
      <w:r>
        <w:rPr>
          <w:rFonts w:ascii="Arial" w:hAnsi="Arial" w:cs="Arial"/>
          <w:bCs/>
          <w:color w:val="000000"/>
          <w:sz w:val="28"/>
          <w:szCs w:val="28"/>
        </w:rPr>
        <w:t>.</w:t>
      </w:r>
    </w:p>
    <w:p w:rsidR="00605AD9" w:rsidRDefault="00605AD9" w:rsidP="00605AD9">
      <w:pPr>
        <w:pStyle w:val="Style-2"/>
        <w:pBdr>
          <w:bottom w:val="none" w:sz="0" w:space="0" w:color="808080"/>
        </w:pBdr>
        <w:contextualSpacing/>
        <w:jc w:val="both"/>
        <w:rPr>
          <w:rFonts w:ascii="Arial" w:hAnsi="Arial" w:cs="Arial"/>
          <w:b/>
          <w:bCs/>
          <w:color w:val="000000"/>
        </w:rPr>
      </w:pPr>
    </w:p>
    <w:p w:rsidR="00605AD9" w:rsidRPr="00605AD9" w:rsidRDefault="00605AD9" w:rsidP="00605AD9"/>
    <w:sectPr w:rsidR="00605AD9" w:rsidRPr="00605AD9" w:rsidSect="006D4FB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2FF" w:rsidRDefault="00AB42FF">
      <w:pPr>
        <w:spacing w:after="0" w:line="240" w:lineRule="auto"/>
      </w:pPr>
      <w:r>
        <w:separator/>
      </w:r>
    </w:p>
  </w:endnote>
  <w:endnote w:type="continuationSeparator" w:id="1">
    <w:p w:rsidR="00AB42FF" w:rsidRDefault="00AB42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tarSymbol">
    <w:charset w:val="02"/>
    <w:family w:val="auto"/>
    <w:pitch w:val="default"/>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2FF" w:rsidRDefault="00AB42FF">
      <w:pPr>
        <w:spacing w:after="0" w:line="240" w:lineRule="auto"/>
      </w:pPr>
      <w:r>
        <w:separator/>
      </w:r>
    </w:p>
  </w:footnote>
  <w:footnote w:type="continuationSeparator" w:id="1">
    <w:p w:rsidR="00AB42FF" w:rsidRDefault="00AB42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2B76AF3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2602976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740E19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3E8719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C0FAA90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DD84CA9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D8B798">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E81890A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DDDE074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E454153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A442DFE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59906CAE">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E0BAF90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439E6EE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9B0A41E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5B8C995E">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4AB680B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68B0C90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5D66AC2E">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6EA5D20">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B76CDD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836BFB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521EC856">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448E910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22A2124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19820E80">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84EB2E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AA8EA97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9E0FE8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AC8C00B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EF6E131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F58B34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CD861E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F32E24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50C80B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A5E4C47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5"/>
    <w:multiLevelType w:val="hybridMultilevel"/>
    <w:tmpl w:val="00000005"/>
    <w:lvl w:ilvl="0" w:tplc="B79C50C8">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9CF4C9E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C5084F4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D21642BE">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CF9C3792">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300E0648">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4F0C10F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5A8AD2F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81A006E">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0000000C"/>
    <w:multiLevelType w:val="hybridMultilevel"/>
    <w:tmpl w:val="CBACFB70"/>
    <w:lvl w:ilvl="0" w:tplc="E8D26776">
      <w:start w:val="1"/>
      <w:numFmt w:val="decimal"/>
      <w:lvlText w:val="%1."/>
      <w:lvlJc w:val="left"/>
      <w:pPr>
        <w:tabs>
          <w:tab w:val="num" w:pos="900"/>
        </w:tabs>
        <w:ind w:left="1260" w:hanging="360"/>
      </w:pPr>
      <w:rPr>
        <w:rFonts w:ascii="Arial" w:eastAsia="Arial" w:hAnsi="Arial" w:cs="Arial"/>
        <w:b w:val="0"/>
        <w:bCs w:val="0"/>
        <w:i w:val="0"/>
        <w:iCs w:val="0"/>
        <w:strike w:val="0"/>
        <w:color w:val="000000"/>
        <w:sz w:val="22"/>
        <w:szCs w:val="22"/>
        <w:u w:val="none"/>
      </w:rPr>
    </w:lvl>
    <w:lvl w:ilvl="1" w:tplc="AD8EC43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126DAE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CEC32F0">
      <w:start w:val="1"/>
      <w:numFmt w:val="decimal"/>
      <w:lvlText w:val="%4."/>
      <w:lvlJc w:val="left"/>
      <w:pPr>
        <w:tabs>
          <w:tab w:val="num" w:pos="2070"/>
        </w:tabs>
        <w:ind w:left="2430" w:hanging="360"/>
      </w:pPr>
      <w:rPr>
        <w:rFonts w:ascii="Arial" w:eastAsia="SimSun" w:hAnsi="Arial" w:cs="Arial"/>
        <w:b w:val="0"/>
        <w:bCs w:val="0"/>
        <w:i w:val="0"/>
        <w:iCs w:val="0"/>
        <w:strike w:val="0"/>
        <w:color w:val="000000"/>
        <w:sz w:val="22"/>
        <w:szCs w:val="22"/>
        <w:u w:val="none"/>
      </w:rPr>
    </w:lvl>
    <w:lvl w:ilvl="4" w:tplc="549EBD2A">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792FC3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EACCA2A">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EDCCCC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9A653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6675BE"/>
    <w:multiLevelType w:val="hybridMultilevel"/>
    <w:tmpl w:val="9474A87A"/>
    <w:lvl w:ilvl="0" w:tplc="4260F2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3440805"/>
    <w:multiLevelType w:val="hybridMultilevel"/>
    <w:tmpl w:val="120A6760"/>
    <w:lvl w:ilvl="0" w:tplc="56C4FC42">
      <w:start w:val="2"/>
      <w:numFmt w:val="decimal"/>
      <w:lvlText w:val="%1"/>
      <w:lvlJc w:val="left"/>
      <w:pPr>
        <w:ind w:left="450" w:hanging="360"/>
      </w:pPr>
      <w:rPr>
        <w:rFonts w:eastAsia="SimSun"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06D266EB"/>
    <w:multiLevelType w:val="hybridMultilevel"/>
    <w:tmpl w:val="3D208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01524A"/>
    <w:multiLevelType w:val="hybridMultilevel"/>
    <w:tmpl w:val="621AD826"/>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77244EB"/>
    <w:multiLevelType w:val="hybridMultilevel"/>
    <w:tmpl w:val="6608BFB8"/>
    <w:lvl w:ilvl="0" w:tplc="40090001">
      <w:start w:val="1"/>
      <w:numFmt w:val="bullet"/>
      <w:lvlText w:val=""/>
      <w:lvlJc w:val="left"/>
      <w:pPr>
        <w:ind w:left="817" w:hanging="360"/>
      </w:pPr>
      <w:rPr>
        <w:rFonts w:ascii="Symbol" w:hAnsi="Symbol" w:hint="default"/>
      </w:rPr>
    </w:lvl>
    <w:lvl w:ilvl="1" w:tplc="40090003" w:tentative="1">
      <w:start w:val="1"/>
      <w:numFmt w:val="bullet"/>
      <w:lvlText w:val="o"/>
      <w:lvlJc w:val="left"/>
      <w:pPr>
        <w:ind w:left="1537" w:hanging="360"/>
      </w:pPr>
      <w:rPr>
        <w:rFonts w:ascii="Courier New" w:hAnsi="Courier New" w:cs="Courier New" w:hint="default"/>
      </w:rPr>
    </w:lvl>
    <w:lvl w:ilvl="2" w:tplc="40090005" w:tentative="1">
      <w:start w:val="1"/>
      <w:numFmt w:val="bullet"/>
      <w:lvlText w:val=""/>
      <w:lvlJc w:val="left"/>
      <w:pPr>
        <w:ind w:left="2257" w:hanging="360"/>
      </w:pPr>
      <w:rPr>
        <w:rFonts w:ascii="Wingdings" w:hAnsi="Wingdings" w:hint="default"/>
      </w:rPr>
    </w:lvl>
    <w:lvl w:ilvl="3" w:tplc="40090001" w:tentative="1">
      <w:start w:val="1"/>
      <w:numFmt w:val="bullet"/>
      <w:lvlText w:val=""/>
      <w:lvlJc w:val="left"/>
      <w:pPr>
        <w:ind w:left="2977" w:hanging="360"/>
      </w:pPr>
      <w:rPr>
        <w:rFonts w:ascii="Symbol" w:hAnsi="Symbol" w:hint="default"/>
      </w:rPr>
    </w:lvl>
    <w:lvl w:ilvl="4" w:tplc="40090003" w:tentative="1">
      <w:start w:val="1"/>
      <w:numFmt w:val="bullet"/>
      <w:lvlText w:val="o"/>
      <w:lvlJc w:val="left"/>
      <w:pPr>
        <w:ind w:left="3697" w:hanging="360"/>
      </w:pPr>
      <w:rPr>
        <w:rFonts w:ascii="Courier New" w:hAnsi="Courier New" w:cs="Courier New" w:hint="default"/>
      </w:rPr>
    </w:lvl>
    <w:lvl w:ilvl="5" w:tplc="40090005" w:tentative="1">
      <w:start w:val="1"/>
      <w:numFmt w:val="bullet"/>
      <w:lvlText w:val=""/>
      <w:lvlJc w:val="left"/>
      <w:pPr>
        <w:ind w:left="4417" w:hanging="360"/>
      </w:pPr>
      <w:rPr>
        <w:rFonts w:ascii="Wingdings" w:hAnsi="Wingdings" w:hint="default"/>
      </w:rPr>
    </w:lvl>
    <w:lvl w:ilvl="6" w:tplc="40090001" w:tentative="1">
      <w:start w:val="1"/>
      <w:numFmt w:val="bullet"/>
      <w:lvlText w:val=""/>
      <w:lvlJc w:val="left"/>
      <w:pPr>
        <w:ind w:left="5137" w:hanging="360"/>
      </w:pPr>
      <w:rPr>
        <w:rFonts w:ascii="Symbol" w:hAnsi="Symbol" w:hint="default"/>
      </w:rPr>
    </w:lvl>
    <w:lvl w:ilvl="7" w:tplc="40090003" w:tentative="1">
      <w:start w:val="1"/>
      <w:numFmt w:val="bullet"/>
      <w:lvlText w:val="o"/>
      <w:lvlJc w:val="left"/>
      <w:pPr>
        <w:ind w:left="5857" w:hanging="360"/>
      </w:pPr>
      <w:rPr>
        <w:rFonts w:ascii="Courier New" w:hAnsi="Courier New" w:cs="Courier New" w:hint="default"/>
      </w:rPr>
    </w:lvl>
    <w:lvl w:ilvl="8" w:tplc="40090005" w:tentative="1">
      <w:start w:val="1"/>
      <w:numFmt w:val="bullet"/>
      <w:lvlText w:val=""/>
      <w:lvlJc w:val="left"/>
      <w:pPr>
        <w:ind w:left="6577" w:hanging="360"/>
      </w:pPr>
      <w:rPr>
        <w:rFonts w:ascii="Wingdings" w:hAnsi="Wingdings" w:hint="default"/>
      </w:rPr>
    </w:lvl>
  </w:abstractNum>
  <w:abstractNum w:abstractNumId="11">
    <w:nsid w:val="0F7D6E69"/>
    <w:multiLevelType w:val="hybridMultilevel"/>
    <w:tmpl w:val="061CD964"/>
    <w:lvl w:ilvl="0" w:tplc="40090001">
      <w:start w:val="1"/>
      <w:numFmt w:val="bullet"/>
      <w:lvlText w:val=""/>
      <w:lvlJc w:val="left"/>
      <w:pPr>
        <w:ind w:left="394" w:hanging="360"/>
      </w:pPr>
      <w:rPr>
        <w:rFonts w:ascii="Symbol" w:hAnsi="Symbol" w:hint="default"/>
      </w:rPr>
    </w:lvl>
    <w:lvl w:ilvl="1" w:tplc="40090003" w:tentative="1">
      <w:start w:val="1"/>
      <w:numFmt w:val="bullet"/>
      <w:lvlText w:val="o"/>
      <w:lvlJc w:val="left"/>
      <w:pPr>
        <w:ind w:left="1114" w:hanging="360"/>
      </w:pPr>
      <w:rPr>
        <w:rFonts w:ascii="Courier New" w:hAnsi="Courier New" w:cs="Courier New" w:hint="default"/>
      </w:rPr>
    </w:lvl>
    <w:lvl w:ilvl="2" w:tplc="40090005" w:tentative="1">
      <w:start w:val="1"/>
      <w:numFmt w:val="bullet"/>
      <w:lvlText w:val=""/>
      <w:lvlJc w:val="left"/>
      <w:pPr>
        <w:ind w:left="1834" w:hanging="360"/>
      </w:pPr>
      <w:rPr>
        <w:rFonts w:ascii="Wingdings" w:hAnsi="Wingdings" w:hint="default"/>
      </w:rPr>
    </w:lvl>
    <w:lvl w:ilvl="3" w:tplc="40090001" w:tentative="1">
      <w:start w:val="1"/>
      <w:numFmt w:val="bullet"/>
      <w:lvlText w:val=""/>
      <w:lvlJc w:val="left"/>
      <w:pPr>
        <w:ind w:left="2554" w:hanging="360"/>
      </w:pPr>
      <w:rPr>
        <w:rFonts w:ascii="Symbol" w:hAnsi="Symbol" w:hint="default"/>
      </w:rPr>
    </w:lvl>
    <w:lvl w:ilvl="4" w:tplc="40090003" w:tentative="1">
      <w:start w:val="1"/>
      <w:numFmt w:val="bullet"/>
      <w:lvlText w:val="o"/>
      <w:lvlJc w:val="left"/>
      <w:pPr>
        <w:ind w:left="3274" w:hanging="360"/>
      </w:pPr>
      <w:rPr>
        <w:rFonts w:ascii="Courier New" w:hAnsi="Courier New" w:cs="Courier New" w:hint="default"/>
      </w:rPr>
    </w:lvl>
    <w:lvl w:ilvl="5" w:tplc="40090005" w:tentative="1">
      <w:start w:val="1"/>
      <w:numFmt w:val="bullet"/>
      <w:lvlText w:val=""/>
      <w:lvlJc w:val="left"/>
      <w:pPr>
        <w:ind w:left="3994" w:hanging="360"/>
      </w:pPr>
      <w:rPr>
        <w:rFonts w:ascii="Wingdings" w:hAnsi="Wingdings" w:hint="default"/>
      </w:rPr>
    </w:lvl>
    <w:lvl w:ilvl="6" w:tplc="40090001" w:tentative="1">
      <w:start w:val="1"/>
      <w:numFmt w:val="bullet"/>
      <w:lvlText w:val=""/>
      <w:lvlJc w:val="left"/>
      <w:pPr>
        <w:ind w:left="4714" w:hanging="360"/>
      </w:pPr>
      <w:rPr>
        <w:rFonts w:ascii="Symbol" w:hAnsi="Symbol" w:hint="default"/>
      </w:rPr>
    </w:lvl>
    <w:lvl w:ilvl="7" w:tplc="40090003" w:tentative="1">
      <w:start w:val="1"/>
      <w:numFmt w:val="bullet"/>
      <w:lvlText w:val="o"/>
      <w:lvlJc w:val="left"/>
      <w:pPr>
        <w:ind w:left="5434" w:hanging="360"/>
      </w:pPr>
      <w:rPr>
        <w:rFonts w:ascii="Courier New" w:hAnsi="Courier New" w:cs="Courier New" w:hint="default"/>
      </w:rPr>
    </w:lvl>
    <w:lvl w:ilvl="8" w:tplc="40090005" w:tentative="1">
      <w:start w:val="1"/>
      <w:numFmt w:val="bullet"/>
      <w:lvlText w:val=""/>
      <w:lvlJc w:val="left"/>
      <w:pPr>
        <w:ind w:left="6154" w:hanging="360"/>
      </w:pPr>
      <w:rPr>
        <w:rFonts w:ascii="Wingdings" w:hAnsi="Wingdings" w:hint="default"/>
      </w:rPr>
    </w:lvl>
  </w:abstractNum>
  <w:abstractNum w:abstractNumId="12">
    <w:nsid w:val="1B826F24"/>
    <w:multiLevelType w:val="hybridMultilevel"/>
    <w:tmpl w:val="F3C4312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3">
    <w:nsid w:val="1C2A33B4"/>
    <w:multiLevelType w:val="hybridMultilevel"/>
    <w:tmpl w:val="EF02D0F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nsid w:val="236754E7"/>
    <w:multiLevelType w:val="hybridMultilevel"/>
    <w:tmpl w:val="53B225BC"/>
    <w:lvl w:ilvl="0" w:tplc="19FE89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3B34746"/>
    <w:multiLevelType w:val="hybridMultilevel"/>
    <w:tmpl w:val="5BECE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B0FDE"/>
    <w:multiLevelType w:val="hybridMultilevel"/>
    <w:tmpl w:val="D604E0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4B77CE"/>
    <w:multiLevelType w:val="hybridMultilevel"/>
    <w:tmpl w:val="B8726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566E49"/>
    <w:multiLevelType w:val="hybridMultilevel"/>
    <w:tmpl w:val="5A1A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6D76FC"/>
    <w:multiLevelType w:val="hybridMultilevel"/>
    <w:tmpl w:val="F146C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E47C1"/>
    <w:multiLevelType w:val="hybridMultilevel"/>
    <w:tmpl w:val="DAC40CD6"/>
    <w:lvl w:ilvl="0" w:tplc="0409000F">
      <w:start w:val="1"/>
      <w:numFmt w:val="decimal"/>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14E64"/>
    <w:multiLevelType w:val="hybridMultilevel"/>
    <w:tmpl w:val="48880DE2"/>
    <w:lvl w:ilvl="0" w:tplc="0409000F">
      <w:start w:val="1"/>
      <w:numFmt w:val="decimal"/>
      <w:lvlText w:val="%1."/>
      <w:lvlJc w:val="left"/>
      <w:pPr>
        <w:ind w:left="540" w:hanging="360"/>
      </w:pPr>
      <w:rPr>
        <w:rFonts w:hint="default"/>
        <w:b w:val="0"/>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1260" w:hanging="360"/>
      </w:pPr>
    </w:lvl>
    <w:lvl w:ilvl="5" w:tplc="4009001B" w:tentative="1">
      <w:start w:val="1"/>
      <w:numFmt w:val="lowerRoman"/>
      <w:lvlText w:val="%6."/>
      <w:lvlJc w:val="right"/>
      <w:pPr>
        <w:ind w:left="-540" w:hanging="180"/>
      </w:pPr>
    </w:lvl>
    <w:lvl w:ilvl="6" w:tplc="4009000F" w:tentative="1">
      <w:start w:val="1"/>
      <w:numFmt w:val="decimal"/>
      <w:lvlText w:val="%7."/>
      <w:lvlJc w:val="left"/>
      <w:pPr>
        <w:ind w:left="180" w:hanging="360"/>
      </w:pPr>
    </w:lvl>
    <w:lvl w:ilvl="7" w:tplc="40090019" w:tentative="1">
      <w:start w:val="1"/>
      <w:numFmt w:val="lowerLetter"/>
      <w:lvlText w:val="%8."/>
      <w:lvlJc w:val="left"/>
      <w:pPr>
        <w:ind w:left="900" w:hanging="360"/>
      </w:pPr>
    </w:lvl>
    <w:lvl w:ilvl="8" w:tplc="4009001B" w:tentative="1">
      <w:start w:val="1"/>
      <w:numFmt w:val="lowerRoman"/>
      <w:lvlText w:val="%9."/>
      <w:lvlJc w:val="right"/>
      <w:pPr>
        <w:ind w:left="1620" w:hanging="180"/>
      </w:pPr>
    </w:lvl>
  </w:abstractNum>
  <w:abstractNum w:abstractNumId="22">
    <w:nsid w:val="4BE56193"/>
    <w:multiLevelType w:val="hybridMultilevel"/>
    <w:tmpl w:val="10DC132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4CCF6FE5"/>
    <w:multiLevelType w:val="hybridMultilevel"/>
    <w:tmpl w:val="FD765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06470F"/>
    <w:multiLevelType w:val="hybridMultilevel"/>
    <w:tmpl w:val="D536FC68"/>
    <w:lvl w:ilvl="0" w:tplc="EFF89E24">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FCE1E5F"/>
    <w:multiLevelType w:val="hybridMultilevel"/>
    <w:tmpl w:val="5A1A26B8"/>
    <w:lvl w:ilvl="0" w:tplc="A9443A48">
      <w:start w:val="1"/>
      <w:numFmt w:val="decimal"/>
      <w:lvlText w:val="%1."/>
      <w:lvlJc w:val="left"/>
      <w:pPr>
        <w:ind w:left="540" w:hanging="360"/>
      </w:pPr>
      <w:rPr>
        <w:rFonts w:hint="default"/>
        <w:b w:val="0"/>
      </w:rPr>
    </w:lvl>
    <w:lvl w:ilvl="1" w:tplc="40090019" w:tentative="1">
      <w:start w:val="1"/>
      <w:numFmt w:val="lowerLetter"/>
      <w:lvlText w:val="%2."/>
      <w:lvlJc w:val="left"/>
      <w:pPr>
        <w:ind w:left="-810" w:hanging="360"/>
      </w:pPr>
    </w:lvl>
    <w:lvl w:ilvl="2" w:tplc="4009001B" w:tentative="1">
      <w:start w:val="1"/>
      <w:numFmt w:val="lowerRoman"/>
      <w:lvlText w:val="%3."/>
      <w:lvlJc w:val="right"/>
      <w:pPr>
        <w:ind w:left="-90" w:hanging="180"/>
      </w:pPr>
    </w:lvl>
    <w:lvl w:ilvl="3" w:tplc="4009000F" w:tentative="1">
      <w:start w:val="1"/>
      <w:numFmt w:val="decimal"/>
      <w:lvlText w:val="%4."/>
      <w:lvlJc w:val="left"/>
      <w:pPr>
        <w:ind w:left="630" w:hanging="360"/>
      </w:pPr>
    </w:lvl>
    <w:lvl w:ilvl="4" w:tplc="40090019" w:tentative="1">
      <w:start w:val="1"/>
      <w:numFmt w:val="lowerLetter"/>
      <w:lvlText w:val="%5."/>
      <w:lvlJc w:val="left"/>
      <w:pPr>
        <w:ind w:left="1350" w:hanging="360"/>
      </w:pPr>
    </w:lvl>
    <w:lvl w:ilvl="5" w:tplc="4009001B" w:tentative="1">
      <w:start w:val="1"/>
      <w:numFmt w:val="lowerRoman"/>
      <w:lvlText w:val="%6."/>
      <w:lvlJc w:val="right"/>
      <w:pPr>
        <w:ind w:left="2070" w:hanging="180"/>
      </w:pPr>
    </w:lvl>
    <w:lvl w:ilvl="6" w:tplc="4009000F" w:tentative="1">
      <w:start w:val="1"/>
      <w:numFmt w:val="decimal"/>
      <w:lvlText w:val="%7."/>
      <w:lvlJc w:val="left"/>
      <w:pPr>
        <w:ind w:left="2790" w:hanging="360"/>
      </w:pPr>
    </w:lvl>
    <w:lvl w:ilvl="7" w:tplc="40090019" w:tentative="1">
      <w:start w:val="1"/>
      <w:numFmt w:val="lowerLetter"/>
      <w:lvlText w:val="%8."/>
      <w:lvlJc w:val="left"/>
      <w:pPr>
        <w:ind w:left="3510" w:hanging="360"/>
      </w:pPr>
    </w:lvl>
    <w:lvl w:ilvl="8" w:tplc="4009001B" w:tentative="1">
      <w:start w:val="1"/>
      <w:numFmt w:val="lowerRoman"/>
      <w:lvlText w:val="%9."/>
      <w:lvlJc w:val="right"/>
      <w:pPr>
        <w:ind w:left="4230" w:hanging="180"/>
      </w:pPr>
    </w:lvl>
  </w:abstractNum>
  <w:abstractNum w:abstractNumId="26">
    <w:nsid w:val="65ED7EBE"/>
    <w:multiLevelType w:val="hybridMultilevel"/>
    <w:tmpl w:val="7D00FBD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29" w:hanging="360"/>
      </w:pPr>
    </w:lvl>
    <w:lvl w:ilvl="2" w:tplc="0409001B" w:tentative="1">
      <w:start w:val="1"/>
      <w:numFmt w:val="lowerRoman"/>
      <w:lvlText w:val="%3."/>
      <w:lvlJc w:val="right"/>
      <w:pPr>
        <w:ind w:left="1749" w:hanging="180"/>
      </w:pPr>
    </w:lvl>
    <w:lvl w:ilvl="3" w:tplc="0409000F" w:tentative="1">
      <w:start w:val="1"/>
      <w:numFmt w:val="decimal"/>
      <w:lvlText w:val="%4."/>
      <w:lvlJc w:val="left"/>
      <w:pPr>
        <w:ind w:left="2469" w:hanging="360"/>
      </w:pPr>
    </w:lvl>
    <w:lvl w:ilvl="4" w:tplc="04090019" w:tentative="1">
      <w:start w:val="1"/>
      <w:numFmt w:val="lowerLetter"/>
      <w:lvlText w:val="%5."/>
      <w:lvlJc w:val="left"/>
      <w:pPr>
        <w:ind w:left="3189" w:hanging="360"/>
      </w:pPr>
    </w:lvl>
    <w:lvl w:ilvl="5" w:tplc="0409001B" w:tentative="1">
      <w:start w:val="1"/>
      <w:numFmt w:val="lowerRoman"/>
      <w:lvlText w:val="%6."/>
      <w:lvlJc w:val="right"/>
      <w:pPr>
        <w:ind w:left="3909" w:hanging="180"/>
      </w:pPr>
    </w:lvl>
    <w:lvl w:ilvl="6" w:tplc="0409000F" w:tentative="1">
      <w:start w:val="1"/>
      <w:numFmt w:val="decimal"/>
      <w:lvlText w:val="%7."/>
      <w:lvlJc w:val="left"/>
      <w:pPr>
        <w:ind w:left="4629" w:hanging="360"/>
      </w:pPr>
    </w:lvl>
    <w:lvl w:ilvl="7" w:tplc="04090019" w:tentative="1">
      <w:start w:val="1"/>
      <w:numFmt w:val="lowerLetter"/>
      <w:lvlText w:val="%8."/>
      <w:lvlJc w:val="left"/>
      <w:pPr>
        <w:ind w:left="5349" w:hanging="360"/>
      </w:pPr>
    </w:lvl>
    <w:lvl w:ilvl="8" w:tplc="0409001B" w:tentative="1">
      <w:start w:val="1"/>
      <w:numFmt w:val="lowerRoman"/>
      <w:lvlText w:val="%9."/>
      <w:lvlJc w:val="right"/>
      <w:pPr>
        <w:ind w:left="6069" w:hanging="180"/>
      </w:pPr>
    </w:lvl>
  </w:abstractNum>
  <w:abstractNum w:abstractNumId="27">
    <w:nsid w:val="6E7417F2"/>
    <w:multiLevelType w:val="hybridMultilevel"/>
    <w:tmpl w:val="0CFA481C"/>
    <w:lvl w:ilvl="0" w:tplc="FFFFFFFF">
      <w:start w:val="1"/>
      <w:numFmt w:val="decimal"/>
      <w:lvlText w:val="%1."/>
      <w:lvlJc w:val="left"/>
      <w:pPr>
        <w:tabs>
          <w:tab w:val="num" w:pos="2070"/>
        </w:tabs>
        <w:ind w:left="2430" w:hanging="360"/>
      </w:pPr>
      <w:rPr>
        <w:rFonts w:ascii="Arial" w:eastAsia="Arial" w:hAnsi="Arial" w:cs="Arial"/>
        <w:b w:val="0"/>
        <w:bCs w:val="0"/>
        <w:i w:val="0"/>
        <w:iCs w:val="0"/>
        <w:strike w:val="0"/>
        <w:color w:val="000000"/>
        <w:sz w:val="22"/>
        <w:szCs w:val="22"/>
        <w:u w:val="non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8">
    <w:nsid w:val="75796165"/>
    <w:multiLevelType w:val="multilevel"/>
    <w:tmpl w:val="42E4910E"/>
    <w:lvl w:ilvl="0">
      <w:start w:val="1"/>
      <w:numFmt w:val="decimal"/>
      <w:lvlText w:val=" %1."/>
      <w:lvlJc w:val="left"/>
    </w:lvl>
    <w:lvl w:ilvl="1">
      <w:start w:val="1"/>
      <w:numFmt w:val="decimal"/>
      <w:lvlText w:val=" %1.%2."/>
      <w:lvlJc w:val="left"/>
    </w:lvl>
    <w:lvl w:ilvl="2">
      <w:start w:val="1"/>
      <w:numFmt w:val="lowerLetter"/>
      <w:lvlText w:val=" %3)"/>
      <w:lvlJc w:val="left"/>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9">
    <w:nsid w:val="79FF7328"/>
    <w:multiLevelType w:val="multilevel"/>
    <w:tmpl w:val="C2441D0A"/>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30">
    <w:nsid w:val="7B110982"/>
    <w:multiLevelType w:val="hybridMultilevel"/>
    <w:tmpl w:val="E6747FEE"/>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1">
    <w:nsid w:val="7E4612A0"/>
    <w:multiLevelType w:val="hybridMultilevel"/>
    <w:tmpl w:val="5DE8F7F2"/>
    <w:lvl w:ilvl="0" w:tplc="0409000F">
      <w:start w:val="1"/>
      <w:numFmt w:val="decimal"/>
      <w:lvlText w:val="%1."/>
      <w:lvlJc w:val="left"/>
      <w:pPr>
        <w:tabs>
          <w:tab w:val="num" w:pos="90"/>
        </w:tabs>
        <w:ind w:left="450" w:hanging="360"/>
      </w:pPr>
      <w:rPr>
        <w:b w:val="0"/>
        <w:bCs w:val="0"/>
        <w:i w:val="0"/>
        <w:iCs w:val="0"/>
        <w:strike w:val="0"/>
        <w:color w:val="000000"/>
        <w:sz w:val="22"/>
        <w:szCs w:val="22"/>
        <w:u w:val="none"/>
      </w:rPr>
    </w:lvl>
    <w:lvl w:ilvl="1" w:tplc="40090019" w:tentative="1">
      <w:start w:val="1"/>
      <w:numFmt w:val="lowerLetter"/>
      <w:lvlText w:val="%2."/>
      <w:lvlJc w:val="left"/>
      <w:pPr>
        <w:ind w:left="1793" w:hanging="360"/>
      </w:pPr>
    </w:lvl>
    <w:lvl w:ilvl="2" w:tplc="4009001B" w:tentative="1">
      <w:start w:val="1"/>
      <w:numFmt w:val="lowerRoman"/>
      <w:lvlText w:val="%3."/>
      <w:lvlJc w:val="right"/>
      <w:pPr>
        <w:ind w:left="2513" w:hanging="180"/>
      </w:pPr>
    </w:lvl>
    <w:lvl w:ilvl="3" w:tplc="4009000F" w:tentative="1">
      <w:start w:val="1"/>
      <w:numFmt w:val="decimal"/>
      <w:lvlText w:val="%4."/>
      <w:lvlJc w:val="left"/>
      <w:pPr>
        <w:ind w:left="3233" w:hanging="360"/>
      </w:pPr>
    </w:lvl>
    <w:lvl w:ilvl="4" w:tplc="40090019" w:tentative="1">
      <w:start w:val="1"/>
      <w:numFmt w:val="lowerLetter"/>
      <w:lvlText w:val="%5."/>
      <w:lvlJc w:val="left"/>
      <w:pPr>
        <w:ind w:left="3953" w:hanging="360"/>
      </w:pPr>
    </w:lvl>
    <w:lvl w:ilvl="5" w:tplc="4009001B" w:tentative="1">
      <w:start w:val="1"/>
      <w:numFmt w:val="lowerRoman"/>
      <w:lvlText w:val="%6."/>
      <w:lvlJc w:val="right"/>
      <w:pPr>
        <w:ind w:left="4673" w:hanging="180"/>
      </w:pPr>
    </w:lvl>
    <w:lvl w:ilvl="6" w:tplc="4009000F" w:tentative="1">
      <w:start w:val="1"/>
      <w:numFmt w:val="decimal"/>
      <w:lvlText w:val="%7."/>
      <w:lvlJc w:val="left"/>
      <w:pPr>
        <w:ind w:left="5393" w:hanging="360"/>
      </w:pPr>
    </w:lvl>
    <w:lvl w:ilvl="7" w:tplc="40090019" w:tentative="1">
      <w:start w:val="1"/>
      <w:numFmt w:val="lowerLetter"/>
      <w:lvlText w:val="%8."/>
      <w:lvlJc w:val="left"/>
      <w:pPr>
        <w:ind w:left="6113" w:hanging="360"/>
      </w:pPr>
    </w:lvl>
    <w:lvl w:ilvl="8" w:tplc="4009001B" w:tentative="1">
      <w:start w:val="1"/>
      <w:numFmt w:val="lowerRoman"/>
      <w:lvlText w:val="%9."/>
      <w:lvlJc w:val="right"/>
      <w:pPr>
        <w:ind w:left="6833"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26"/>
  </w:num>
  <w:num w:numId="9">
    <w:abstractNumId w:val="18"/>
  </w:num>
  <w:num w:numId="10">
    <w:abstractNumId w:val="31"/>
  </w:num>
  <w:num w:numId="11">
    <w:abstractNumId w:val="27"/>
  </w:num>
  <w:num w:numId="12">
    <w:abstractNumId w:val="8"/>
  </w:num>
  <w:num w:numId="13">
    <w:abstractNumId w:val="29"/>
  </w:num>
  <w:num w:numId="14">
    <w:abstractNumId w:val="6"/>
  </w:num>
  <w:num w:numId="15">
    <w:abstractNumId w:val="14"/>
  </w:num>
  <w:num w:numId="16">
    <w:abstractNumId w:val="19"/>
  </w:num>
  <w:num w:numId="17">
    <w:abstractNumId w:val="25"/>
  </w:num>
  <w:num w:numId="18">
    <w:abstractNumId w:val="13"/>
  </w:num>
  <w:num w:numId="19">
    <w:abstractNumId w:val="23"/>
  </w:num>
  <w:num w:numId="20">
    <w:abstractNumId w:val="11"/>
  </w:num>
  <w:num w:numId="21">
    <w:abstractNumId w:val="24"/>
  </w:num>
  <w:num w:numId="22">
    <w:abstractNumId w:val="12"/>
  </w:num>
  <w:num w:numId="23">
    <w:abstractNumId w:val="30"/>
  </w:num>
  <w:num w:numId="24">
    <w:abstractNumId w:val="7"/>
  </w:num>
  <w:num w:numId="25">
    <w:abstractNumId w:val="20"/>
  </w:num>
  <w:num w:numId="26">
    <w:abstractNumId w:val="17"/>
  </w:num>
  <w:num w:numId="27">
    <w:abstractNumId w:val="21"/>
  </w:num>
  <w:num w:numId="28">
    <w:abstractNumId w:val="22"/>
  </w:num>
  <w:num w:numId="29">
    <w:abstractNumId w:val="28"/>
  </w:num>
  <w:num w:numId="30">
    <w:abstractNumId w:val="9"/>
  </w:num>
  <w:num w:numId="31">
    <w:abstractNumId w:val="10"/>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characterSpacingControl w:val="doNotCompress"/>
  <w:footnotePr>
    <w:footnote w:id="0"/>
    <w:footnote w:id="1"/>
  </w:footnotePr>
  <w:endnotePr>
    <w:endnote w:id="0"/>
    <w:endnote w:id="1"/>
  </w:endnotePr>
  <w:compat>
    <w:useFELayout/>
  </w:compat>
  <w:rsids>
    <w:rsidRoot w:val="00605AD9"/>
    <w:rsid w:val="00001B7C"/>
    <w:rsid w:val="000027AF"/>
    <w:rsid w:val="00006FF9"/>
    <w:rsid w:val="00025C65"/>
    <w:rsid w:val="00030D3F"/>
    <w:rsid w:val="00031563"/>
    <w:rsid w:val="00031811"/>
    <w:rsid w:val="0003211B"/>
    <w:rsid w:val="000350A9"/>
    <w:rsid w:val="000356F5"/>
    <w:rsid w:val="00064688"/>
    <w:rsid w:val="00070F8E"/>
    <w:rsid w:val="00076853"/>
    <w:rsid w:val="000774D9"/>
    <w:rsid w:val="000814D8"/>
    <w:rsid w:val="00083796"/>
    <w:rsid w:val="00085D30"/>
    <w:rsid w:val="00086C2B"/>
    <w:rsid w:val="00090F5E"/>
    <w:rsid w:val="000938D8"/>
    <w:rsid w:val="00097937"/>
    <w:rsid w:val="00097CC0"/>
    <w:rsid w:val="00097F0C"/>
    <w:rsid w:val="000A30BE"/>
    <w:rsid w:val="000A372F"/>
    <w:rsid w:val="000A5609"/>
    <w:rsid w:val="000A69B2"/>
    <w:rsid w:val="000C76C7"/>
    <w:rsid w:val="000E1AD3"/>
    <w:rsid w:val="000E270E"/>
    <w:rsid w:val="000E4554"/>
    <w:rsid w:val="000F2E62"/>
    <w:rsid w:val="00100FF6"/>
    <w:rsid w:val="00114D38"/>
    <w:rsid w:val="00116E40"/>
    <w:rsid w:val="00121263"/>
    <w:rsid w:val="00125881"/>
    <w:rsid w:val="00126703"/>
    <w:rsid w:val="001341D9"/>
    <w:rsid w:val="00142FF9"/>
    <w:rsid w:val="00143028"/>
    <w:rsid w:val="00152AC4"/>
    <w:rsid w:val="0015688C"/>
    <w:rsid w:val="00175942"/>
    <w:rsid w:val="001809B0"/>
    <w:rsid w:val="00181FD3"/>
    <w:rsid w:val="00182D53"/>
    <w:rsid w:val="00184489"/>
    <w:rsid w:val="001853CC"/>
    <w:rsid w:val="001860B9"/>
    <w:rsid w:val="00190FDC"/>
    <w:rsid w:val="001910FA"/>
    <w:rsid w:val="001A2CD2"/>
    <w:rsid w:val="001B40AB"/>
    <w:rsid w:val="001B4876"/>
    <w:rsid w:val="001C3C04"/>
    <w:rsid w:val="001C50CC"/>
    <w:rsid w:val="001C6AD6"/>
    <w:rsid w:val="001D7A12"/>
    <w:rsid w:val="001E29D6"/>
    <w:rsid w:val="001E6706"/>
    <w:rsid w:val="001F00B8"/>
    <w:rsid w:val="001F5022"/>
    <w:rsid w:val="002009E8"/>
    <w:rsid w:val="00206373"/>
    <w:rsid w:val="00212D99"/>
    <w:rsid w:val="00216259"/>
    <w:rsid w:val="00226C44"/>
    <w:rsid w:val="00243B59"/>
    <w:rsid w:val="002504F3"/>
    <w:rsid w:val="00250E95"/>
    <w:rsid w:val="00252B7A"/>
    <w:rsid w:val="002660CD"/>
    <w:rsid w:val="002723BE"/>
    <w:rsid w:val="0027276D"/>
    <w:rsid w:val="0028090F"/>
    <w:rsid w:val="0028124C"/>
    <w:rsid w:val="00292B65"/>
    <w:rsid w:val="002A038B"/>
    <w:rsid w:val="002A0B93"/>
    <w:rsid w:val="002A146D"/>
    <w:rsid w:val="002A19CC"/>
    <w:rsid w:val="002A1C13"/>
    <w:rsid w:val="002A2382"/>
    <w:rsid w:val="002B544B"/>
    <w:rsid w:val="002B59F5"/>
    <w:rsid w:val="002C03CC"/>
    <w:rsid w:val="002C0AC7"/>
    <w:rsid w:val="002C35A4"/>
    <w:rsid w:val="002D44A9"/>
    <w:rsid w:val="002D4991"/>
    <w:rsid w:val="002D5389"/>
    <w:rsid w:val="002E4FBC"/>
    <w:rsid w:val="002F26D0"/>
    <w:rsid w:val="002F7CA9"/>
    <w:rsid w:val="003131D8"/>
    <w:rsid w:val="00314680"/>
    <w:rsid w:val="00315702"/>
    <w:rsid w:val="00324B50"/>
    <w:rsid w:val="00326640"/>
    <w:rsid w:val="0032752B"/>
    <w:rsid w:val="0033435A"/>
    <w:rsid w:val="00334B28"/>
    <w:rsid w:val="00340588"/>
    <w:rsid w:val="003408DA"/>
    <w:rsid w:val="00345278"/>
    <w:rsid w:val="00347A95"/>
    <w:rsid w:val="00355636"/>
    <w:rsid w:val="00357D2E"/>
    <w:rsid w:val="0036097B"/>
    <w:rsid w:val="0036201A"/>
    <w:rsid w:val="00372C2C"/>
    <w:rsid w:val="00385184"/>
    <w:rsid w:val="00385644"/>
    <w:rsid w:val="00393084"/>
    <w:rsid w:val="00393E04"/>
    <w:rsid w:val="003A238E"/>
    <w:rsid w:val="003B0D28"/>
    <w:rsid w:val="003B7720"/>
    <w:rsid w:val="003B7749"/>
    <w:rsid w:val="003B7A0F"/>
    <w:rsid w:val="003C5FBE"/>
    <w:rsid w:val="003D5DF7"/>
    <w:rsid w:val="003D71AD"/>
    <w:rsid w:val="003F0027"/>
    <w:rsid w:val="003F7257"/>
    <w:rsid w:val="00401DD3"/>
    <w:rsid w:val="00402B4F"/>
    <w:rsid w:val="00405CD5"/>
    <w:rsid w:val="00410C14"/>
    <w:rsid w:val="00414252"/>
    <w:rsid w:val="00414E5B"/>
    <w:rsid w:val="00421B5D"/>
    <w:rsid w:val="00423458"/>
    <w:rsid w:val="00423D2F"/>
    <w:rsid w:val="004266DA"/>
    <w:rsid w:val="0043505B"/>
    <w:rsid w:val="00446CAC"/>
    <w:rsid w:val="00450716"/>
    <w:rsid w:val="004515BB"/>
    <w:rsid w:val="00457538"/>
    <w:rsid w:val="004577DA"/>
    <w:rsid w:val="00460DB7"/>
    <w:rsid w:val="00465007"/>
    <w:rsid w:val="00471022"/>
    <w:rsid w:val="00473A15"/>
    <w:rsid w:val="0047412D"/>
    <w:rsid w:val="00480BA7"/>
    <w:rsid w:val="0048133A"/>
    <w:rsid w:val="00482ED8"/>
    <w:rsid w:val="00492041"/>
    <w:rsid w:val="004925C1"/>
    <w:rsid w:val="004975CE"/>
    <w:rsid w:val="004A1789"/>
    <w:rsid w:val="004A57FF"/>
    <w:rsid w:val="004A6030"/>
    <w:rsid w:val="004A7712"/>
    <w:rsid w:val="004B4BBC"/>
    <w:rsid w:val="004B594D"/>
    <w:rsid w:val="004B6A1A"/>
    <w:rsid w:val="004B6C49"/>
    <w:rsid w:val="004B6DA4"/>
    <w:rsid w:val="004B743A"/>
    <w:rsid w:val="004C3287"/>
    <w:rsid w:val="004D0270"/>
    <w:rsid w:val="004F2987"/>
    <w:rsid w:val="004F5E03"/>
    <w:rsid w:val="004F5FBB"/>
    <w:rsid w:val="00500A6D"/>
    <w:rsid w:val="005056B0"/>
    <w:rsid w:val="00506761"/>
    <w:rsid w:val="00510D4F"/>
    <w:rsid w:val="005117B2"/>
    <w:rsid w:val="00516E95"/>
    <w:rsid w:val="005172F0"/>
    <w:rsid w:val="0052090F"/>
    <w:rsid w:val="00520BDB"/>
    <w:rsid w:val="00522565"/>
    <w:rsid w:val="00527233"/>
    <w:rsid w:val="00533217"/>
    <w:rsid w:val="00536A07"/>
    <w:rsid w:val="00540C1F"/>
    <w:rsid w:val="0054247C"/>
    <w:rsid w:val="00542FF9"/>
    <w:rsid w:val="005560D4"/>
    <w:rsid w:val="00556E49"/>
    <w:rsid w:val="0056119A"/>
    <w:rsid w:val="00573D68"/>
    <w:rsid w:val="00580EAD"/>
    <w:rsid w:val="005959A9"/>
    <w:rsid w:val="00597151"/>
    <w:rsid w:val="005972B5"/>
    <w:rsid w:val="005A15FE"/>
    <w:rsid w:val="005A21F3"/>
    <w:rsid w:val="005B1BE6"/>
    <w:rsid w:val="005B538B"/>
    <w:rsid w:val="005D04E0"/>
    <w:rsid w:val="005D1F92"/>
    <w:rsid w:val="00605AD9"/>
    <w:rsid w:val="006109A5"/>
    <w:rsid w:val="0061147C"/>
    <w:rsid w:val="0061544B"/>
    <w:rsid w:val="00616C27"/>
    <w:rsid w:val="006242BD"/>
    <w:rsid w:val="0062557D"/>
    <w:rsid w:val="00626454"/>
    <w:rsid w:val="00630942"/>
    <w:rsid w:val="00636867"/>
    <w:rsid w:val="00641B5A"/>
    <w:rsid w:val="006451CF"/>
    <w:rsid w:val="006455C0"/>
    <w:rsid w:val="006605BC"/>
    <w:rsid w:val="006646DC"/>
    <w:rsid w:val="00664C60"/>
    <w:rsid w:val="00671CA5"/>
    <w:rsid w:val="00674C24"/>
    <w:rsid w:val="00680575"/>
    <w:rsid w:val="0068199C"/>
    <w:rsid w:val="006926D8"/>
    <w:rsid w:val="00696BDB"/>
    <w:rsid w:val="00697E8C"/>
    <w:rsid w:val="006A35B0"/>
    <w:rsid w:val="006B642D"/>
    <w:rsid w:val="006C3F91"/>
    <w:rsid w:val="006C7B70"/>
    <w:rsid w:val="006D4FBC"/>
    <w:rsid w:val="006D6506"/>
    <w:rsid w:val="006E2192"/>
    <w:rsid w:val="006E267E"/>
    <w:rsid w:val="006E38E7"/>
    <w:rsid w:val="006E730A"/>
    <w:rsid w:val="006F64ED"/>
    <w:rsid w:val="00701946"/>
    <w:rsid w:val="00706503"/>
    <w:rsid w:val="007136E6"/>
    <w:rsid w:val="0071632B"/>
    <w:rsid w:val="00724ABD"/>
    <w:rsid w:val="007254CC"/>
    <w:rsid w:val="00736074"/>
    <w:rsid w:val="00753A5C"/>
    <w:rsid w:val="0075502A"/>
    <w:rsid w:val="0076315F"/>
    <w:rsid w:val="00781DA7"/>
    <w:rsid w:val="007822A9"/>
    <w:rsid w:val="0078282B"/>
    <w:rsid w:val="007A746B"/>
    <w:rsid w:val="007B0B25"/>
    <w:rsid w:val="007C1BF7"/>
    <w:rsid w:val="007C30FA"/>
    <w:rsid w:val="007D1574"/>
    <w:rsid w:val="007D4EED"/>
    <w:rsid w:val="007D4F6F"/>
    <w:rsid w:val="007D5300"/>
    <w:rsid w:val="007D5E48"/>
    <w:rsid w:val="007D6FFF"/>
    <w:rsid w:val="007D7AF5"/>
    <w:rsid w:val="007E03E9"/>
    <w:rsid w:val="007F09B5"/>
    <w:rsid w:val="007F19F1"/>
    <w:rsid w:val="0080098A"/>
    <w:rsid w:val="00804A2A"/>
    <w:rsid w:val="008054CE"/>
    <w:rsid w:val="00816635"/>
    <w:rsid w:val="00820E94"/>
    <w:rsid w:val="00823DC3"/>
    <w:rsid w:val="0082549A"/>
    <w:rsid w:val="00851A5F"/>
    <w:rsid w:val="0086572D"/>
    <w:rsid w:val="0086761F"/>
    <w:rsid w:val="00871AEA"/>
    <w:rsid w:val="00875117"/>
    <w:rsid w:val="00876248"/>
    <w:rsid w:val="00876A03"/>
    <w:rsid w:val="0087706B"/>
    <w:rsid w:val="00880B2A"/>
    <w:rsid w:val="008821AF"/>
    <w:rsid w:val="00891B34"/>
    <w:rsid w:val="008941A0"/>
    <w:rsid w:val="008A1EC2"/>
    <w:rsid w:val="008A20A8"/>
    <w:rsid w:val="008A389D"/>
    <w:rsid w:val="008A3D53"/>
    <w:rsid w:val="008A71CE"/>
    <w:rsid w:val="008A7E72"/>
    <w:rsid w:val="008B30D6"/>
    <w:rsid w:val="008B41D1"/>
    <w:rsid w:val="008C12AA"/>
    <w:rsid w:val="008C3EF4"/>
    <w:rsid w:val="008C45D6"/>
    <w:rsid w:val="008C5825"/>
    <w:rsid w:val="008D0EE3"/>
    <w:rsid w:val="008D4A1E"/>
    <w:rsid w:val="008D7585"/>
    <w:rsid w:val="009102C2"/>
    <w:rsid w:val="009106B1"/>
    <w:rsid w:val="00911A35"/>
    <w:rsid w:val="00912A32"/>
    <w:rsid w:val="00913F3B"/>
    <w:rsid w:val="00922D0E"/>
    <w:rsid w:val="00924FDA"/>
    <w:rsid w:val="00930370"/>
    <w:rsid w:val="009316A4"/>
    <w:rsid w:val="0093222D"/>
    <w:rsid w:val="00936101"/>
    <w:rsid w:val="009411F0"/>
    <w:rsid w:val="00941973"/>
    <w:rsid w:val="00943969"/>
    <w:rsid w:val="009442E3"/>
    <w:rsid w:val="00950D62"/>
    <w:rsid w:val="0095320D"/>
    <w:rsid w:val="00956C4C"/>
    <w:rsid w:val="00962D3F"/>
    <w:rsid w:val="0096410B"/>
    <w:rsid w:val="00973A02"/>
    <w:rsid w:val="00974624"/>
    <w:rsid w:val="0098530F"/>
    <w:rsid w:val="00987BCC"/>
    <w:rsid w:val="00990272"/>
    <w:rsid w:val="009912B7"/>
    <w:rsid w:val="00993303"/>
    <w:rsid w:val="009A363D"/>
    <w:rsid w:val="009A3C3E"/>
    <w:rsid w:val="009B295B"/>
    <w:rsid w:val="009B7E9D"/>
    <w:rsid w:val="009D2D6C"/>
    <w:rsid w:val="009D478F"/>
    <w:rsid w:val="009D4E86"/>
    <w:rsid w:val="009E0D24"/>
    <w:rsid w:val="009E61BE"/>
    <w:rsid w:val="009F492F"/>
    <w:rsid w:val="00A0320C"/>
    <w:rsid w:val="00A05D6E"/>
    <w:rsid w:val="00A2073A"/>
    <w:rsid w:val="00A245FC"/>
    <w:rsid w:val="00A271D4"/>
    <w:rsid w:val="00A312E4"/>
    <w:rsid w:val="00A33EB4"/>
    <w:rsid w:val="00A37519"/>
    <w:rsid w:val="00A51396"/>
    <w:rsid w:val="00A514DE"/>
    <w:rsid w:val="00A52F2F"/>
    <w:rsid w:val="00A54B8B"/>
    <w:rsid w:val="00A557AF"/>
    <w:rsid w:val="00A574BE"/>
    <w:rsid w:val="00A6218A"/>
    <w:rsid w:val="00A66EFF"/>
    <w:rsid w:val="00A704BB"/>
    <w:rsid w:val="00A710F5"/>
    <w:rsid w:val="00A7261C"/>
    <w:rsid w:val="00A77AB6"/>
    <w:rsid w:val="00A82C6A"/>
    <w:rsid w:val="00A87541"/>
    <w:rsid w:val="00A90A72"/>
    <w:rsid w:val="00A92E90"/>
    <w:rsid w:val="00A978B8"/>
    <w:rsid w:val="00AA3DA3"/>
    <w:rsid w:val="00AA5778"/>
    <w:rsid w:val="00AA7328"/>
    <w:rsid w:val="00AB22C0"/>
    <w:rsid w:val="00AB2C98"/>
    <w:rsid w:val="00AB3696"/>
    <w:rsid w:val="00AB42FF"/>
    <w:rsid w:val="00AB7184"/>
    <w:rsid w:val="00AC330B"/>
    <w:rsid w:val="00AE10DC"/>
    <w:rsid w:val="00AE4716"/>
    <w:rsid w:val="00AE50C9"/>
    <w:rsid w:val="00AF4580"/>
    <w:rsid w:val="00B01B1B"/>
    <w:rsid w:val="00B061FD"/>
    <w:rsid w:val="00B16211"/>
    <w:rsid w:val="00B166D9"/>
    <w:rsid w:val="00B2031D"/>
    <w:rsid w:val="00B31738"/>
    <w:rsid w:val="00B33969"/>
    <w:rsid w:val="00B358DA"/>
    <w:rsid w:val="00B37719"/>
    <w:rsid w:val="00B46CA0"/>
    <w:rsid w:val="00B5043A"/>
    <w:rsid w:val="00B530BB"/>
    <w:rsid w:val="00B5330C"/>
    <w:rsid w:val="00B54A16"/>
    <w:rsid w:val="00B75216"/>
    <w:rsid w:val="00B76BA0"/>
    <w:rsid w:val="00B81937"/>
    <w:rsid w:val="00B82301"/>
    <w:rsid w:val="00B87832"/>
    <w:rsid w:val="00BA2C87"/>
    <w:rsid w:val="00BB440C"/>
    <w:rsid w:val="00BB4EE1"/>
    <w:rsid w:val="00BB66FD"/>
    <w:rsid w:val="00BB7A64"/>
    <w:rsid w:val="00BB7F1A"/>
    <w:rsid w:val="00BC6887"/>
    <w:rsid w:val="00BD41AF"/>
    <w:rsid w:val="00BE5430"/>
    <w:rsid w:val="00BE756C"/>
    <w:rsid w:val="00BF6FB4"/>
    <w:rsid w:val="00C17C7B"/>
    <w:rsid w:val="00C218A0"/>
    <w:rsid w:val="00C2513F"/>
    <w:rsid w:val="00C34CF6"/>
    <w:rsid w:val="00C4049F"/>
    <w:rsid w:val="00C428F6"/>
    <w:rsid w:val="00C50920"/>
    <w:rsid w:val="00C63FCB"/>
    <w:rsid w:val="00C6404E"/>
    <w:rsid w:val="00C72179"/>
    <w:rsid w:val="00C775DA"/>
    <w:rsid w:val="00C77F40"/>
    <w:rsid w:val="00C90514"/>
    <w:rsid w:val="00C967E8"/>
    <w:rsid w:val="00C96B05"/>
    <w:rsid w:val="00CA4C56"/>
    <w:rsid w:val="00CB08F2"/>
    <w:rsid w:val="00CB6599"/>
    <w:rsid w:val="00CB67A7"/>
    <w:rsid w:val="00CC3A39"/>
    <w:rsid w:val="00CC562C"/>
    <w:rsid w:val="00CC5D17"/>
    <w:rsid w:val="00CD519A"/>
    <w:rsid w:val="00CE3BC2"/>
    <w:rsid w:val="00CE4FD3"/>
    <w:rsid w:val="00CF2DB9"/>
    <w:rsid w:val="00CF3BCA"/>
    <w:rsid w:val="00D0030C"/>
    <w:rsid w:val="00D053E5"/>
    <w:rsid w:val="00D11359"/>
    <w:rsid w:val="00D14780"/>
    <w:rsid w:val="00D210ED"/>
    <w:rsid w:val="00D255D6"/>
    <w:rsid w:val="00D25B5D"/>
    <w:rsid w:val="00D37A6E"/>
    <w:rsid w:val="00D40D02"/>
    <w:rsid w:val="00D46E17"/>
    <w:rsid w:val="00D47C53"/>
    <w:rsid w:val="00D62F8F"/>
    <w:rsid w:val="00D649E3"/>
    <w:rsid w:val="00D6759E"/>
    <w:rsid w:val="00D71D36"/>
    <w:rsid w:val="00D734D5"/>
    <w:rsid w:val="00D748D3"/>
    <w:rsid w:val="00D77B41"/>
    <w:rsid w:val="00D807EB"/>
    <w:rsid w:val="00D82EC0"/>
    <w:rsid w:val="00D85FBC"/>
    <w:rsid w:val="00D8657D"/>
    <w:rsid w:val="00D86E15"/>
    <w:rsid w:val="00D91299"/>
    <w:rsid w:val="00D95572"/>
    <w:rsid w:val="00D961E5"/>
    <w:rsid w:val="00DA48CD"/>
    <w:rsid w:val="00DB25BD"/>
    <w:rsid w:val="00DB26C4"/>
    <w:rsid w:val="00DB675C"/>
    <w:rsid w:val="00DC46FC"/>
    <w:rsid w:val="00DD421A"/>
    <w:rsid w:val="00DD47AE"/>
    <w:rsid w:val="00DD4E4E"/>
    <w:rsid w:val="00DD5650"/>
    <w:rsid w:val="00DD699E"/>
    <w:rsid w:val="00DD713E"/>
    <w:rsid w:val="00DE452C"/>
    <w:rsid w:val="00DE526B"/>
    <w:rsid w:val="00DE58C5"/>
    <w:rsid w:val="00DF6D28"/>
    <w:rsid w:val="00E1101D"/>
    <w:rsid w:val="00E1428C"/>
    <w:rsid w:val="00E22BB7"/>
    <w:rsid w:val="00E24EA6"/>
    <w:rsid w:val="00E27247"/>
    <w:rsid w:val="00E31230"/>
    <w:rsid w:val="00E32900"/>
    <w:rsid w:val="00E410DF"/>
    <w:rsid w:val="00E43F7F"/>
    <w:rsid w:val="00E470A9"/>
    <w:rsid w:val="00E5569C"/>
    <w:rsid w:val="00E564DC"/>
    <w:rsid w:val="00E575FC"/>
    <w:rsid w:val="00E61E6F"/>
    <w:rsid w:val="00E63906"/>
    <w:rsid w:val="00E654C1"/>
    <w:rsid w:val="00E7536E"/>
    <w:rsid w:val="00E76133"/>
    <w:rsid w:val="00E76AA4"/>
    <w:rsid w:val="00E80F00"/>
    <w:rsid w:val="00E81BEF"/>
    <w:rsid w:val="00E85ADB"/>
    <w:rsid w:val="00E87898"/>
    <w:rsid w:val="00E87F17"/>
    <w:rsid w:val="00E94E1F"/>
    <w:rsid w:val="00E95CD1"/>
    <w:rsid w:val="00E96411"/>
    <w:rsid w:val="00E964C7"/>
    <w:rsid w:val="00E9665A"/>
    <w:rsid w:val="00E97189"/>
    <w:rsid w:val="00EA10F1"/>
    <w:rsid w:val="00EA2AC2"/>
    <w:rsid w:val="00EA3142"/>
    <w:rsid w:val="00EA33C3"/>
    <w:rsid w:val="00EB008E"/>
    <w:rsid w:val="00EB7F34"/>
    <w:rsid w:val="00EC1B84"/>
    <w:rsid w:val="00EC2B05"/>
    <w:rsid w:val="00EC414E"/>
    <w:rsid w:val="00EC4211"/>
    <w:rsid w:val="00EC7929"/>
    <w:rsid w:val="00ED3633"/>
    <w:rsid w:val="00EE44DB"/>
    <w:rsid w:val="00EF09B9"/>
    <w:rsid w:val="00EF5B80"/>
    <w:rsid w:val="00F02C5B"/>
    <w:rsid w:val="00F11CC7"/>
    <w:rsid w:val="00F237DA"/>
    <w:rsid w:val="00F2542F"/>
    <w:rsid w:val="00F32572"/>
    <w:rsid w:val="00F3406B"/>
    <w:rsid w:val="00F34100"/>
    <w:rsid w:val="00F357B9"/>
    <w:rsid w:val="00F36072"/>
    <w:rsid w:val="00F51404"/>
    <w:rsid w:val="00F61700"/>
    <w:rsid w:val="00F72F9D"/>
    <w:rsid w:val="00F8094D"/>
    <w:rsid w:val="00F84AE6"/>
    <w:rsid w:val="00F91111"/>
    <w:rsid w:val="00F92AFE"/>
    <w:rsid w:val="00F94419"/>
    <w:rsid w:val="00FA44C6"/>
    <w:rsid w:val="00FA572D"/>
    <w:rsid w:val="00FA625F"/>
    <w:rsid w:val="00FB0619"/>
    <w:rsid w:val="00FB28C3"/>
    <w:rsid w:val="00FD7DB9"/>
    <w:rsid w:val="00FE0E64"/>
    <w:rsid w:val="00FE2DFD"/>
    <w:rsid w:val="00FE3399"/>
    <w:rsid w:val="00FE426B"/>
    <w:rsid w:val="00FF0A28"/>
    <w:rsid w:val="00FF3BB3"/>
    <w:rsid w:val="00FF4558"/>
    <w:rsid w:val="00FF4DF8"/>
    <w:rsid w:val="00FF4FF0"/>
    <w:rsid w:val="00FF58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AD9"/>
    <w:pPr>
      <w:spacing w:after="200" w:line="276" w:lineRule="auto"/>
    </w:pPr>
    <w:rPr>
      <w:sz w:val="22"/>
      <w:szCs w:val="22"/>
      <w:lang w:eastAsia="zh-CN"/>
    </w:rPr>
  </w:style>
  <w:style w:type="paragraph" w:styleId="Heading1">
    <w:name w:val="heading 1"/>
    <w:basedOn w:val="Normal"/>
    <w:next w:val="Normal"/>
    <w:link w:val="Heading1Char"/>
    <w:uiPriority w:val="9"/>
    <w:qFormat/>
    <w:rsid w:val="00605AD9"/>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05AD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05AD9"/>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D9"/>
    <w:rPr>
      <w:rFonts w:ascii="Cambria" w:eastAsia="SimSun" w:hAnsi="Cambria" w:cs="Times New Roman"/>
      <w:b/>
      <w:bCs/>
      <w:color w:val="365F91"/>
      <w:sz w:val="28"/>
      <w:szCs w:val="28"/>
    </w:rPr>
  </w:style>
  <w:style w:type="paragraph" w:styleId="DocumentMap">
    <w:name w:val="Document Map"/>
    <w:basedOn w:val="Normal"/>
    <w:link w:val="DocumentMapChar"/>
    <w:unhideWhenUsed/>
    <w:rsid w:val="00605A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605AD9"/>
    <w:rPr>
      <w:rFonts w:ascii="Tahoma" w:hAnsi="Tahoma" w:cs="Tahoma"/>
      <w:sz w:val="16"/>
      <w:szCs w:val="16"/>
    </w:rPr>
  </w:style>
  <w:style w:type="character" w:customStyle="1" w:styleId="Heading2Char">
    <w:name w:val="Heading 2 Char"/>
    <w:basedOn w:val="DefaultParagraphFont"/>
    <w:link w:val="Heading2"/>
    <w:uiPriority w:val="9"/>
    <w:rsid w:val="00605AD9"/>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
    <w:rsid w:val="00605AD9"/>
    <w:rPr>
      <w:rFonts w:ascii="Cambria" w:eastAsia="SimSun" w:hAnsi="Cambria" w:cs="Times New Roman"/>
      <w:b/>
      <w:bCs/>
      <w:color w:val="4F81BD"/>
    </w:rPr>
  </w:style>
  <w:style w:type="paragraph" w:customStyle="1" w:styleId="Style-1">
    <w:name w:val="Style-1"/>
    <w:rsid w:val="00605AD9"/>
    <w:pPr>
      <w:spacing w:after="200" w:line="276" w:lineRule="auto"/>
    </w:pPr>
    <w:rPr>
      <w:sz w:val="22"/>
      <w:szCs w:val="22"/>
      <w:lang w:eastAsia="zh-CN"/>
    </w:rPr>
  </w:style>
  <w:style w:type="paragraph" w:customStyle="1" w:styleId="Style-2">
    <w:name w:val="Style-2"/>
    <w:rsid w:val="00605AD9"/>
    <w:pPr>
      <w:spacing w:after="200" w:line="276" w:lineRule="auto"/>
    </w:pPr>
    <w:rPr>
      <w:sz w:val="22"/>
      <w:szCs w:val="22"/>
      <w:lang w:eastAsia="zh-CN"/>
    </w:rPr>
  </w:style>
  <w:style w:type="paragraph" w:customStyle="1" w:styleId="ListStyle">
    <w:name w:val="ListStyle"/>
    <w:rsid w:val="00605AD9"/>
    <w:pPr>
      <w:spacing w:after="200" w:line="276" w:lineRule="auto"/>
    </w:pPr>
    <w:rPr>
      <w:sz w:val="22"/>
      <w:szCs w:val="22"/>
      <w:lang w:eastAsia="zh-CN"/>
    </w:rPr>
  </w:style>
  <w:style w:type="paragraph" w:customStyle="1" w:styleId="Style-3">
    <w:name w:val="Style-3"/>
    <w:rsid w:val="00605AD9"/>
    <w:pPr>
      <w:spacing w:after="200" w:line="276" w:lineRule="auto"/>
    </w:pPr>
    <w:rPr>
      <w:sz w:val="22"/>
      <w:szCs w:val="22"/>
      <w:lang w:eastAsia="zh-CN"/>
    </w:rPr>
  </w:style>
  <w:style w:type="paragraph" w:customStyle="1" w:styleId="Style-4">
    <w:name w:val="Style-4"/>
    <w:rsid w:val="00605AD9"/>
    <w:pPr>
      <w:spacing w:after="200" w:line="276" w:lineRule="auto"/>
    </w:pPr>
    <w:rPr>
      <w:sz w:val="22"/>
      <w:szCs w:val="22"/>
      <w:lang w:eastAsia="zh-CN"/>
    </w:rPr>
  </w:style>
  <w:style w:type="paragraph" w:customStyle="1" w:styleId="Style-5">
    <w:name w:val="Style-5"/>
    <w:rsid w:val="00605AD9"/>
    <w:pPr>
      <w:spacing w:after="200" w:line="276" w:lineRule="auto"/>
    </w:pPr>
    <w:rPr>
      <w:sz w:val="22"/>
      <w:szCs w:val="22"/>
      <w:lang w:eastAsia="zh-CN"/>
    </w:rPr>
  </w:style>
  <w:style w:type="paragraph" w:styleId="Header">
    <w:name w:val="header"/>
    <w:basedOn w:val="Normal"/>
    <w:link w:val="HeaderChar"/>
    <w:rsid w:val="00605AD9"/>
    <w:pPr>
      <w:tabs>
        <w:tab w:val="center" w:pos="4320"/>
        <w:tab w:val="right" w:pos="8640"/>
      </w:tabs>
    </w:pPr>
  </w:style>
  <w:style w:type="character" w:customStyle="1" w:styleId="HeaderChar">
    <w:name w:val="Header Char"/>
    <w:basedOn w:val="DefaultParagraphFont"/>
    <w:link w:val="Header"/>
    <w:rsid w:val="00605AD9"/>
  </w:style>
  <w:style w:type="paragraph" w:styleId="Footer">
    <w:name w:val="footer"/>
    <w:basedOn w:val="Normal"/>
    <w:link w:val="FooterChar"/>
    <w:rsid w:val="00605AD9"/>
    <w:pPr>
      <w:tabs>
        <w:tab w:val="center" w:pos="4320"/>
        <w:tab w:val="right" w:pos="8640"/>
      </w:tabs>
    </w:pPr>
  </w:style>
  <w:style w:type="character" w:customStyle="1" w:styleId="FooterChar">
    <w:name w:val="Footer Char"/>
    <w:basedOn w:val="DefaultParagraphFont"/>
    <w:link w:val="Footer"/>
    <w:rsid w:val="00605AD9"/>
  </w:style>
  <w:style w:type="character" w:customStyle="1" w:styleId="kn">
    <w:name w:val="kn"/>
    <w:basedOn w:val="DefaultParagraphFont"/>
    <w:rsid w:val="00605AD9"/>
  </w:style>
  <w:style w:type="paragraph" w:customStyle="1" w:styleId="Default">
    <w:name w:val="Default"/>
    <w:rsid w:val="00605AD9"/>
    <w:pPr>
      <w:autoSpaceDE w:val="0"/>
      <w:autoSpaceDN w:val="0"/>
      <w:adjustRightInd w:val="0"/>
      <w:spacing w:after="200" w:line="276" w:lineRule="auto"/>
    </w:pPr>
    <w:rPr>
      <w:rFonts w:eastAsia="Times New Roman" w:cs="Calibri"/>
      <w:color w:val="000000"/>
      <w:sz w:val="24"/>
      <w:szCs w:val="24"/>
    </w:rPr>
  </w:style>
  <w:style w:type="paragraph" w:styleId="Subtitle">
    <w:name w:val="Subtitle"/>
    <w:basedOn w:val="Normal"/>
    <w:next w:val="Normal"/>
    <w:link w:val="SubtitleChar"/>
    <w:uiPriority w:val="11"/>
    <w:qFormat/>
    <w:rsid w:val="00605AD9"/>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605AD9"/>
    <w:rPr>
      <w:rFonts w:ascii="Cambria" w:eastAsia="SimSun" w:hAnsi="Cambria" w:cs="Times New Roman"/>
      <w:i/>
      <w:iCs/>
      <w:color w:val="4F81BD"/>
      <w:spacing w:val="15"/>
      <w:sz w:val="24"/>
      <w:szCs w:val="24"/>
    </w:rPr>
  </w:style>
  <w:style w:type="paragraph" w:styleId="Title">
    <w:name w:val="Title"/>
    <w:basedOn w:val="Normal"/>
    <w:next w:val="Normal"/>
    <w:link w:val="TitleChar"/>
    <w:uiPriority w:val="10"/>
    <w:qFormat/>
    <w:rsid w:val="00605AD9"/>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605AD9"/>
    <w:rPr>
      <w:rFonts w:ascii="Cambria" w:eastAsia="SimSun" w:hAnsi="Cambria" w:cs="Times New Roman"/>
      <w:color w:val="17365D"/>
      <w:spacing w:val="5"/>
      <w:kern w:val="28"/>
      <w:sz w:val="52"/>
      <w:szCs w:val="52"/>
    </w:rPr>
  </w:style>
  <w:style w:type="character" w:styleId="Emphasis">
    <w:name w:val="Emphasis"/>
    <w:basedOn w:val="DefaultParagraphFont"/>
    <w:uiPriority w:val="20"/>
    <w:qFormat/>
    <w:rsid w:val="00605AD9"/>
    <w:rPr>
      <w:i/>
      <w:iCs/>
    </w:rPr>
  </w:style>
  <w:style w:type="character" w:styleId="Hyperlink">
    <w:name w:val="Hyperlink"/>
    <w:basedOn w:val="DefaultParagraphFont"/>
    <w:uiPriority w:val="99"/>
    <w:unhideWhenUsed/>
    <w:rsid w:val="00605AD9"/>
    <w:rPr>
      <w:color w:val="0000FF"/>
      <w:u w:val="single"/>
    </w:rPr>
  </w:style>
  <w:style w:type="paragraph" w:styleId="BalloonText">
    <w:name w:val="Balloon Text"/>
    <w:basedOn w:val="Normal"/>
    <w:link w:val="BalloonTextChar"/>
    <w:rsid w:val="00605AD9"/>
    <w:rPr>
      <w:rFonts w:ascii="Tahoma" w:hAnsi="Tahoma" w:cs="Tahoma"/>
      <w:sz w:val="16"/>
      <w:szCs w:val="16"/>
    </w:rPr>
  </w:style>
  <w:style w:type="character" w:customStyle="1" w:styleId="BalloonTextChar">
    <w:name w:val="Balloon Text Char"/>
    <w:basedOn w:val="DefaultParagraphFont"/>
    <w:link w:val="BalloonText"/>
    <w:rsid w:val="00605AD9"/>
    <w:rPr>
      <w:rFonts w:ascii="Tahoma" w:hAnsi="Tahoma" w:cs="Tahoma"/>
      <w:sz w:val="16"/>
      <w:szCs w:val="16"/>
    </w:rPr>
  </w:style>
  <w:style w:type="paragraph" w:customStyle="1" w:styleId="Standard">
    <w:name w:val="Standard"/>
    <w:rsid w:val="00605AD9"/>
    <w:pPr>
      <w:widowControl w:val="0"/>
      <w:suppressAutoHyphens/>
      <w:autoSpaceDN w:val="0"/>
      <w:spacing w:after="200" w:line="276" w:lineRule="auto"/>
      <w:textAlignment w:val="baseline"/>
    </w:pPr>
    <w:rPr>
      <w:rFonts w:ascii="Liberation Serif" w:eastAsia="Times New Roman" w:hAnsi="Liberation Serif" w:cs="DejaVu Sans"/>
      <w:kern w:val="3"/>
      <w:sz w:val="24"/>
      <w:szCs w:val="24"/>
      <w:lang w:eastAsia="zh-CN"/>
    </w:rPr>
  </w:style>
  <w:style w:type="paragraph" w:styleId="NoSpacing">
    <w:name w:val="No Spacing"/>
    <w:uiPriority w:val="1"/>
    <w:qFormat/>
    <w:rsid w:val="00605AD9"/>
    <w:rPr>
      <w:sz w:val="22"/>
      <w:szCs w:val="22"/>
      <w:lang w:eastAsia="zh-CN"/>
    </w:rPr>
  </w:style>
  <w:style w:type="paragraph" w:styleId="NormalIndent">
    <w:name w:val="Normal Indent"/>
    <w:aliases w:val="表正文,正文非缩进,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正文（首行缩进两字）"/>
    <w:basedOn w:val="Normal"/>
    <w:link w:val="NormalIndentChar"/>
    <w:rsid w:val="00605AD9"/>
    <w:pPr>
      <w:widowControl w:val="0"/>
      <w:ind w:firstLineChars="200" w:firstLine="420"/>
      <w:jc w:val="both"/>
    </w:pPr>
    <w:rPr>
      <w:kern w:val="2"/>
      <w:sz w:val="21"/>
    </w:rPr>
  </w:style>
  <w:style w:type="character" w:customStyle="1" w:styleId="NormalIndentChar">
    <w:name w:val="Normal Indent Char"/>
    <w:aliases w:val="表正文 Char,正文非缩进 Char,特点 Char1,段1 Char,正文（首行缩进两字） Char Char Char,特点 Char Char Char Char Char Char,四号 Char,缩进 Char,ALT+Z Char,正文编号 Char,标题四 Char,正文双线 Char Char,正文（首行缩进两字） Char Char1,水上软件 Char,正文不缩进 Char,特点 Char Char,正文（首行缩进两字） Char1"/>
    <w:basedOn w:val="DefaultParagraphFont"/>
    <w:link w:val="NormalIndent"/>
    <w:rsid w:val="00605AD9"/>
    <w:rPr>
      <w:kern w:val="2"/>
      <w:sz w:val="21"/>
    </w:rPr>
  </w:style>
  <w:style w:type="table" w:styleId="TableGrid">
    <w:name w:val="Table Grid"/>
    <w:basedOn w:val="TableNormal"/>
    <w:uiPriority w:val="59"/>
    <w:rsid w:val="00605AD9"/>
    <w:rPr>
      <w:rFonts w:eastAsia="Calibri"/>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05AD9"/>
    <w:pPr>
      <w:ind w:left="720"/>
      <w:contextualSpacing/>
    </w:pPr>
  </w:style>
  <w:style w:type="paragraph" w:styleId="TOCHeading">
    <w:name w:val="TOC Heading"/>
    <w:basedOn w:val="Heading1"/>
    <w:next w:val="Normal"/>
    <w:uiPriority w:val="39"/>
    <w:semiHidden/>
    <w:unhideWhenUsed/>
    <w:qFormat/>
    <w:rsid w:val="001853CC"/>
    <w:pPr>
      <w:outlineLvl w:val="9"/>
    </w:pPr>
    <w:rPr>
      <w:lang w:eastAsia="en-US"/>
    </w:rPr>
  </w:style>
  <w:style w:type="paragraph" w:styleId="TOC1">
    <w:name w:val="toc 1"/>
    <w:basedOn w:val="Normal"/>
    <w:next w:val="Normal"/>
    <w:autoRedefine/>
    <w:uiPriority w:val="39"/>
    <w:unhideWhenUsed/>
    <w:rsid w:val="001853CC"/>
  </w:style>
  <w:style w:type="paragraph" w:styleId="TOC2">
    <w:name w:val="toc 2"/>
    <w:basedOn w:val="Normal"/>
    <w:next w:val="Normal"/>
    <w:autoRedefine/>
    <w:uiPriority w:val="39"/>
    <w:unhideWhenUsed/>
    <w:rsid w:val="001853CC"/>
    <w:pPr>
      <w:ind w:left="220"/>
    </w:pPr>
  </w:style>
  <w:style w:type="paragraph" w:styleId="TOC3">
    <w:name w:val="toc 3"/>
    <w:basedOn w:val="Normal"/>
    <w:next w:val="Normal"/>
    <w:autoRedefine/>
    <w:uiPriority w:val="39"/>
    <w:unhideWhenUsed/>
    <w:rsid w:val="001853CC"/>
    <w:pPr>
      <w:ind w:left="440"/>
    </w:pPr>
  </w:style>
  <w:style w:type="paragraph" w:customStyle="1" w:styleId="a">
    <w:name w:val=".."/>
    <w:basedOn w:val="Default"/>
    <w:next w:val="Default"/>
    <w:uiPriority w:val="99"/>
    <w:rsid w:val="004A7712"/>
    <w:pPr>
      <w:spacing w:after="0" w:line="240" w:lineRule="auto"/>
    </w:pPr>
    <w:rPr>
      <w:rFonts w:eastAsiaTheme="minorHAnsi" w:cs="Times New Roman"/>
      <w:color w:val="auto"/>
    </w:rPr>
  </w:style>
  <w:style w:type="paragraph" w:customStyle="1" w:styleId="1">
    <w:name w:val=".. 1"/>
    <w:basedOn w:val="Default"/>
    <w:next w:val="Default"/>
    <w:uiPriority w:val="99"/>
    <w:rsid w:val="004A7712"/>
    <w:pPr>
      <w:spacing w:after="0" w:line="240" w:lineRule="auto"/>
    </w:pPr>
    <w:rPr>
      <w:rFonts w:eastAsiaTheme="minorHAnsi" w:cs="Times New Roman"/>
      <w:color w:val="auto"/>
    </w:rPr>
  </w:style>
  <w:style w:type="paragraph" w:customStyle="1" w:styleId="2">
    <w:name w:val=".. 2"/>
    <w:basedOn w:val="Default"/>
    <w:next w:val="Default"/>
    <w:uiPriority w:val="99"/>
    <w:rsid w:val="004A7712"/>
    <w:pPr>
      <w:spacing w:after="0" w:line="240" w:lineRule="auto"/>
    </w:pPr>
    <w:rPr>
      <w:rFonts w:eastAsiaTheme="minorHAnsi" w:cs="Times New Roman"/>
      <w:color w:val="auto"/>
    </w:rPr>
  </w:style>
</w:styles>
</file>

<file path=word/webSettings.xml><?xml version="1.0" encoding="utf-8"?>
<w:webSettings xmlns:r="http://schemas.openxmlformats.org/officeDocument/2006/relationships" xmlns:w="http://schemas.openxmlformats.org/wordprocessingml/2006/main">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uarespace.com/" TargetMode="External"/><Relationship Id="rId13" Type="http://schemas.openxmlformats.org/officeDocument/2006/relationships/oleObject" Target="embeddings/oleObject1.bin"/><Relationship Id="rId18" Type="http://schemas.openxmlformats.org/officeDocument/2006/relationships/hyperlink" Target="http://code.google.com/p/gradsefall2010/source/browse/" TargetMode="External"/><Relationship Id="rId3" Type="http://schemas.openxmlformats.org/officeDocument/2006/relationships/styles" Target="styles.xml"/><Relationship Id="rId21" Type="http://schemas.openxmlformats.org/officeDocument/2006/relationships/hyperlink" Target="http://code.google.com/p/gradsefall2010/source/browse/"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code.google.com/p/gradsefall2010/source/brows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ode.google.com/p/gradsefall2010/source/brow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Enterprise-Architecture-Strategy-Foundation-Execution/dp/1591398398"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code.google.com/p/gradsefall2010/source/browse/" TargetMode="External"/><Relationship Id="rId4" Type="http://schemas.openxmlformats.org/officeDocument/2006/relationships/settings" Target="settings.xml"/><Relationship Id="rId9" Type="http://schemas.openxmlformats.org/officeDocument/2006/relationships/hyperlink" Target="http://www.wikipedia.org/" TargetMode="Externa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A0B93-0859-447E-BB57-E10B8E9E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5380</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35975</CharactersWithSpaces>
  <SharedDoc>false</SharedDoc>
  <HLinks>
    <vt:vector size="192" baseType="variant">
      <vt:variant>
        <vt:i4>4784130</vt:i4>
      </vt:variant>
      <vt:variant>
        <vt:i4>174</vt:i4>
      </vt:variant>
      <vt:variant>
        <vt:i4>0</vt:i4>
      </vt:variant>
      <vt:variant>
        <vt:i4>5</vt:i4>
      </vt:variant>
      <vt:variant>
        <vt:lpwstr>http://code.google.com/p/gradsefall2010/source/browse/</vt:lpwstr>
      </vt:variant>
      <vt:variant>
        <vt:lpwstr>svn/trunk/dbSQL/rugoing</vt:lpwstr>
      </vt:variant>
      <vt:variant>
        <vt:i4>7340084</vt:i4>
      </vt:variant>
      <vt:variant>
        <vt:i4>171</vt:i4>
      </vt:variant>
      <vt:variant>
        <vt:i4>0</vt:i4>
      </vt:variant>
      <vt:variant>
        <vt:i4>5</vt:i4>
      </vt:variant>
      <vt:variant>
        <vt:lpwstr>http://code.google.com/p/gradsefall2010/source/browse/</vt:lpwstr>
      </vt:variant>
      <vt:variant>
        <vt:lpwstr>svn/trunk/data-miner</vt:lpwstr>
      </vt:variant>
      <vt:variant>
        <vt:i4>8192087</vt:i4>
      </vt:variant>
      <vt:variant>
        <vt:i4>168</vt:i4>
      </vt:variant>
      <vt:variant>
        <vt:i4>0</vt:i4>
      </vt:variant>
      <vt:variant>
        <vt:i4>5</vt:i4>
      </vt:variant>
      <vt:variant>
        <vt:lpwstr>http://code.google.com/p/gradsefall2010/source/browse/</vt:lpwstr>
      </vt:variant>
      <vt:variant>
        <vt:lpwstr>svn/trunk/html_final</vt:lpwstr>
      </vt:variant>
      <vt:variant>
        <vt:i4>1572888</vt:i4>
      </vt:variant>
      <vt:variant>
        <vt:i4>165</vt:i4>
      </vt:variant>
      <vt:variant>
        <vt:i4>0</vt:i4>
      </vt:variant>
      <vt:variant>
        <vt:i4>5</vt:i4>
      </vt:variant>
      <vt:variant>
        <vt:lpwstr>http://code.google.com/p/gradsefall2010/source/browse/</vt:lpwstr>
      </vt:variant>
      <vt:variant>
        <vt:lpwstr>svn/trunk/UIservice</vt:lpwstr>
      </vt:variant>
      <vt:variant>
        <vt:i4>3014766</vt:i4>
      </vt:variant>
      <vt:variant>
        <vt:i4>162</vt:i4>
      </vt:variant>
      <vt:variant>
        <vt:i4>0</vt:i4>
      </vt:variant>
      <vt:variant>
        <vt:i4>5</vt:i4>
      </vt:variant>
      <vt:variant>
        <vt:lpwstr>http://code.google.com/p/gradsefall2010/source/browse/</vt:lpwstr>
      </vt:variant>
      <vt:variant>
        <vt:lpwstr>svn/trunk</vt:lpwstr>
      </vt:variant>
      <vt:variant>
        <vt:i4>5570586</vt:i4>
      </vt:variant>
      <vt:variant>
        <vt:i4>153</vt:i4>
      </vt:variant>
      <vt:variant>
        <vt:i4>0</vt:i4>
      </vt:variant>
      <vt:variant>
        <vt:i4>5</vt:i4>
      </vt:variant>
      <vt:variant>
        <vt:lpwstr>http://www.amazon.com/Enterprise-Architecture-Strategy-Foundation-Execution/dp/1591398398</vt:lpwstr>
      </vt:variant>
      <vt:variant>
        <vt:lpwstr/>
      </vt:variant>
      <vt:variant>
        <vt:i4>4849664</vt:i4>
      </vt:variant>
      <vt:variant>
        <vt:i4>150</vt:i4>
      </vt:variant>
      <vt:variant>
        <vt:i4>0</vt:i4>
      </vt:variant>
      <vt:variant>
        <vt:i4>5</vt:i4>
      </vt:variant>
      <vt:variant>
        <vt:lpwstr>http://www.wikipedia.org/</vt:lpwstr>
      </vt:variant>
      <vt:variant>
        <vt:lpwstr/>
      </vt:variant>
      <vt:variant>
        <vt:i4>2490487</vt:i4>
      </vt:variant>
      <vt:variant>
        <vt:i4>147</vt:i4>
      </vt:variant>
      <vt:variant>
        <vt:i4>0</vt:i4>
      </vt:variant>
      <vt:variant>
        <vt:i4>5</vt:i4>
      </vt:variant>
      <vt:variant>
        <vt:lpwstr>http://www.squarespace.com/</vt:lpwstr>
      </vt:variant>
      <vt:variant>
        <vt:lpwstr/>
      </vt:variant>
      <vt:variant>
        <vt:i4>1179705</vt:i4>
      </vt:variant>
      <vt:variant>
        <vt:i4>140</vt:i4>
      </vt:variant>
      <vt:variant>
        <vt:i4>0</vt:i4>
      </vt:variant>
      <vt:variant>
        <vt:i4>5</vt:i4>
      </vt:variant>
      <vt:variant>
        <vt:lpwstr/>
      </vt:variant>
      <vt:variant>
        <vt:lpwstr>_Toc279700256</vt:lpwstr>
      </vt:variant>
      <vt:variant>
        <vt:i4>1179705</vt:i4>
      </vt:variant>
      <vt:variant>
        <vt:i4>134</vt:i4>
      </vt:variant>
      <vt:variant>
        <vt:i4>0</vt:i4>
      </vt:variant>
      <vt:variant>
        <vt:i4>5</vt:i4>
      </vt:variant>
      <vt:variant>
        <vt:lpwstr/>
      </vt:variant>
      <vt:variant>
        <vt:lpwstr>_Toc279700255</vt:lpwstr>
      </vt:variant>
      <vt:variant>
        <vt:i4>1179705</vt:i4>
      </vt:variant>
      <vt:variant>
        <vt:i4>128</vt:i4>
      </vt:variant>
      <vt:variant>
        <vt:i4>0</vt:i4>
      </vt:variant>
      <vt:variant>
        <vt:i4>5</vt:i4>
      </vt:variant>
      <vt:variant>
        <vt:lpwstr/>
      </vt:variant>
      <vt:variant>
        <vt:lpwstr>_Toc279700254</vt:lpwstr>
      </vt:variant>
      <vt:variant>
        <vt:i4>1179705</vt:i4>
      </vt:variant>
      <vt:variant>
        <vt:i4>122</vt:i4>
      </vt:variant>
      <vt:variant>
        <vt:i4>0</vt:i4>
      </vt:variant>
      <vt:variant>
        <vt:i4>5</vt:i4>
      </vt:variant>
      <vt:variant>
        <vt:lpwstr/>
      </vt:variant>
      <vt:variant>
        <vt:lpwstr>_Toc279700253</vt:lpwstr>
      </vt:variant>
      <vt:variant>
        <vt:i4>1179705</vt:i4>
      </vt:variant>
      <vt:variant>
        <vt:i4>116</vt:i4>
      </vt:variant>
      <vt:variant>
        <vt:i4>0</vt:i4>
      </vt:variant>
      <vt:variant>
        <vt:i4>5</vt:i4>
      </vt:variant>
      <vt:variant>
        <vt:lpwstr/>
      </vt:variant>
      <vt:variant>
        <vt:lpwstr>_Toc279700252</vt:lpwstr>
      </vt:variant>
      <vt:variant>
        <vt:i4>1179705</vt:i4>
      </vt:variant>
      <vt:variant>
        <vt:i4>110</vt:i4>
      </vt:variant>
      <vt:variant>
        <vt:i4>0</vt:i4>
      </vt:variant>
      <vt:variant>
        <vt:i4>5</vt:i4>
      </vt:variant>
      <vt:variant>
        <vt:lpwstr/>
      </vt:variant>
      <vt:variant>
        <vt:lpwstr>_Toc279700251</vt:lpwstr>
      </vt:variant>
      <vt:variant>
        <vt:i4>1179705</vt:i4>
      </vt:variant>
      <vt:variant>
        <vt:i4>104</vt:i4>
      </vt:variant>
      <vt:variant>
        <vt:i4>0</vt:i4>
      </vt:variant>
      <vt:variant>
        <vt:i4>5</vt:i4>
      </vt:variant>
      <vt:variant>
        <vt:lpwstr/>
      </vt:variant>
      <vt:variant>
        <vt:lpwstr>_Toc279700250</vt:lpwstr>
      </vt:variant>
      <vt:variant>
        <vt:i4>1245241</vt:i4>
      </vt:variant>
      <vt:variant>
        <vt:i4>98</vt:i4>
      </vt:variant>
      <vt:variant>
        <vt:i4>0</vt:i4>
      </vt:variant>
      <vt:variant>
        <vt:i4>5</vt:i4>
      </vt:variant>
      <vt:variant>
        <vt:lpwstr/>
      </vt:variant>
      <vt:variant>
        <vt:lpwstr>_Toc279700249</vt:lpwstr>
      </vt:variant>
      <vt:variant>
        <vt:i4>1245241</vt:i4>
      </vt:variant>
      <vt:variant>
        <vt:i4>92</vt:i4>
      </vt:variant>
      <vt:variant>
        <vt:i4>0</vt:i4>
      </vt:variant>
      <vt:variant>
        <vt:i4>5</vt:i4>
      </vt:variant>
      <vt:variant>
        <vt:lpwstr/>
      </vt:variant>
      <vt:variant>
        <vt:lpwstr>_Toc279700248</vt:lpwstr>
      </vt:variant>
      <vt:variant>
        <vt:i4>1245241</vt:i4>
      </vt:variant>
      <vt:variant>
        <vt:i4>86</vt:i4>
      </vt:variant>
      <vt:variant>
        <vt:i4>0</vt:i4>
      </vt:variant>
      <vt:variant>
        <vt:i4>5</vt:i4>
      </vt:variant>
      <vt:variant>
        <vt:lpwstr/>
      </vt:variant>
      <vt:variant>
        <vt:lpwstr>_Toc279700247</vt:lpwstr>
      </vt:variant>
      <vt:variant>
        <vt:i4>1245241</vt:i4>
      </vt:variant>
      <vt:variant>
        <vt:i4>80</vt:i4>
      </vt:variant>
      <vt:variant>
        <vt:i4>0</vt:i4>
      </vt:variant>
      <vt:variant>
        <vt:i4>5</vt:i4>
      </vt:variant>
      <vt:variant>
        <vt:lpwstr/>
      </vt:variant>
      <vt:variant>
        <vt:lpwstr>_Toc279700246</vt:lpwstr>
      </vt:variant>
      <vt:variant>
        <vt:i4>1245241</vt:i4>
      </vt:variant>
      <vt:variant>
        <vt:i4>74</vt:i4>
      </vt:variant>
      <vt:variant>
        <vt:i4>0</vt:i4>
      </vt:variant>
      <vt:variant>
        <vt:i4>5</vt:i4>
      </vt:variant>
      <vt:variant>
        <vt:lpwstr/>
      </vt:variant>
      <vt:variant>
        <vt:lpwstr>_Toc279700245</vt:lpwstr>
      </vt:variant>
      <vt:variant>
        <vt:i4>1245241</vt:i4>
      </vt:variant>
      <vt:variant>
        <vt:i4>68</vt:i4>
      </vt:variant>
      <vt:variant>
        <vt:i4>0</vt:i4>
      </vt:variant>
      <vt:variant>
        <vt:i4>5</vt:i4>
      </vt:variant>
      <vt:variant>
        <vt:lpwstr/>
      </vt:variant>
      <vt:variant>
        <vt:lpwstr>_Toc279700244</vt:lpwstr>
      </vt:variant>
      <vt:variant>
        <vt:i4>1245241</vt:i4>
      </vt:variant>
      <vt:variant>
        <vt:i4>62</vt:i4>
      </vt:variant>
      <vt:variant>
        <vt:i4>0</vt:i4>
      </vt:variant>
      <vt:variant>
        <vt:i4>5</vt:i4>
      </vt:variant>
      <vt:variant>
        <vt:lpwstr/>
      </vt:variant>
      <vt:variant>
        <vt:lpwstr>_Toc279700243</vt:lpwstr>
      </vt:variant>
      <vt:variant>
        <vt:i4>1245241</vt:i4>
      </vt:variant>
      <vt:variant>
        <vt:i4>56</vt:i4>
      </vt:variant>
      <vt:variant>
        <vt:i4>0</vt:i4>
      </vt:variant>
      <vt:variant>
        <vt:i4>5</vt:i4>
      </vt:variant>
      <vt:variant>
        <vt:lpwstr/>
      </vt:variant>
      <vt:variant>
        <vt:lpwstr>_Toc279700242</vt:lpwstr>
      </vt:variant>
      <vt:variant>
        <vt:i4>1245241</vt:i4>
      </vt:variant>
      <vt:variant>
        <vt:i4>50</vt:i4>
      </vt:variant>
      <vt:variant>
        <vt:i4>0</vt:i4>
      </vt:variant>
      <vt:variant>
        <vt:i4>5</vt:i4>
      </vt:variant>
      <vt:variant>
        <vt:lpwstr/>
      </vt:variant>
      <vt:variant>
        <vt:lpwstr>_Toc279700241</vt:lpwstr>
      </vt:variant>
      <vt:variant>
        <vt:i4>1245241</vt:i4>
      </vt:variant>
      <vt:variant>
        <vt:i4>44</vt:i4>
      </vt:variant>
      <vt:variant>
        <vt:i4>0</vt:i4>
      </vt:variant>
      <vt:variant>
        <vt:i4>5</vt:i4>
      </vt:variant>
      <vt:variant>
        <vt:lpwstr/>
      </vt:variant>
      <vt:variant>
        <vt:lpwstr>_Toc279700240</vt:lpwstr>
      </vt:variant>
      <vt:variant>
        <vt:i4>1310777</vt:i4>
      </vt:variant>
      <vt:variant>
        <vt:i4>38</vt:i4>
      </vt:variant>
      <vt:variant>
        <vt:i4>0</vt:i4>
      </vt:variant>
      <vt:variant>
        <vt:i4>5</vt:i4>
      </vt:variant>
      <vt:variant>
        <vt:lpwstr/>
      </vt:variant>
      <vt:variant>
        <vt:lpwstr>_Toc279700239</vt:lpwstr>
      </vt:variant>
      <vt:variant>
        <vt:i4>1310777</vt:i4>
      </vt:variant>
      <vt:variant>
        <vt:i4>32</vt:i4>
      </vt:variant>
      <vt:variant>
        <vt:i4>0</vt:i4>
      </vt:variant>
      <vt:variant>
        <vt:i4>5</vt:i4>
      </vt:variant>
      <vt:variant>
        <vt:lpwstr/>
      </vt:variant>
      <vt:variant>
        <vt:lpwstr>_Toc279700238</vt:lpwstr>
      </vt:variant>
      <vt:variant>
        <vt:i4>1310777</vt:i4>
      </vt:variant>
      <vt:variant>
        <vt:i4>26</vt:i4>
      </vt:variant>
      <vt:variant>
        <vt:i4>0</vt:i4>
      </vt:variant>
      <vt:variant>
        <vt:i4>5</vt:i4>
      </vt:variant>
      <vt:variant>
        <vt:lpwstr/>
      </vt:variant>
      <vt:variant>
        <vt:lpwstr>_Toc279700237</vt:lpwstr>
      </vt:variant>
      <vt:variant>
        <vt:i4>1310777</vt:i4>
      </vt:variant>
      <vt:variant>
        <vt:i4>20</vt:i4>
      </vt:variant>
      <vt:variant>
        <vt:i4>0</vt:i4>
      </vt:variant>
      <vt:variant>
        <vt:i4>5</vt:i4>
      </vt:variant>
      <vt:variant>
        <vt:lpwstr/>
      </vt:variant>
      <vt:variant>
        <vt:lpwstr>_Toc279700236</vt:lpwstr>
      </vt:variant>
      <vt:variant>
        <vt:i4>1310777</vt:i4>
      </vt:variant>
      <vt:variant>
        <vt:i4>14</vt:i4>
      </vt:variant>
      <vt:variant>
        <vt:i4>0</vt:i4>
      </vt:variant>
      <vt:variant>
        <vt:i4>5</vt:i4>
      </vt:variant>
      <vt:variant>
        <vt:lpwstr/>
      </vt:variant>
      <vt:variant>
        <vt:lpwstr>_Toc279700235</vt:lpwstr>
      </vt:variant>
      <vt:variant>
        <vt:i4>1310777</vt:i4>
      </vt:variant>
      <vt:variant>
        <vt:i4>8</vt:i4>
      </vt:variant>
      <vt:variant>
        <vt:i4>0</vt:i4>
      </vt:variant>
      <vt:variant>
        <vt:i4>5</vt:i4>
      </vt:variant>
      <vt:variant>
        <vt:lpwstr/>
      </vt:variant>
      <vt:variant>
        <vt:lpwstr>_Toc279700234</vt:lpwstr>
      </vt:variant>
      <vt:variant>
        <vt:i4>1310777</vt:i4>
      </vt:variant>
      <vt:variant>
        <vt:i4>2</vt:i4>
      </vt:variant>
      <vt:variant>
        <vt:i4>0</vt:i4>
      </vt:variant>
      <vt:variant>
        <vt:i4>5</vt:i4>
      </vt:variant>
      <vt:variant>
        <vt:lpwstr/>
      </vt:variant>
      <vt:variant>
        <vt:lpwstr>_Toc279700233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zhangfan</dc:creator>
  <cp:lastModifiedBy>HP</cp:lastModifiedBy>
  <cp:revision>4</cp:revision>
  <cp:lastPrinted>2010-12-11T02:24:00Z</cp:lastPrinted>
  <dcterms:created xsi:type="dcterms:W3CDTF">2010-12-11T02:01:00Z</dcterms:created>
  <dcterms:modified xsi:type="dcterms:W3CDTF">2010-12-11T02:25:00Z</dcterms:modified>
</cp:coreProperties>
</file>